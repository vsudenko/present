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5668" w14:textId="77777777" w:rsidR="00E552C9" w:rsidRDefault="00E552C9" w:rsidP="00E552C9">
      <w:r>
        <w:tab/>
      </w:r>
    </w:p>
    <w:p w14:paraId="5DBF9EDC" w14:textId="77777777" w:rsidR="00E552C9" w:rsidRDefault="00E552C9" w:rsidP="00E552C9"/>
    <w:p w14:paraId="1B3E37EA" w14:textId="77777777" w:rsidR="00E552C9" w:rsidRDefault="00E552C9" w:rsidP="00E552C9"/>
    <w:p w14:paraId="3CF3C541" w14:textId="77777777" w:rsidR="00E552C9" w:rsidRDefault="00E552C9" w:rsidP="00E552C9"/>
    <w:p w14:paraId="6EE31FC2" w14:textId="77777777" w:rsidR="00E552C9" w:rsidRDefault="00E552C9" w:rsidP="00E552C9"/>
    <w:p w14:paraId="1A464AD1" w14:textId="77777777" w:rsidR="00E552C9" w:rsidRDefault="00E552C9" w:rsidP="00E552C9"/>
    <w:p w14:paraId="15B0F8CA" w14:textId="77777777" w:rsidR="00E552C9" w:rsidRDefault="00E552C9" w:rsidP="00E552C9"/>
    <w:p w14:paraId="41450E16" w14:textId="77777777" w:rsidR="00E552C9" w:rsidRDefault="00E552C9" w:rsidP="00E552C9"/>
    <w:p w14:paraId="113A3E62" w14:textId="77777777" w:rsidR="00E552C9" w:rsidRDefault="00E552C9" w:rsidP="00E552C9"/>
    <w:p w14:paraId="0277E7A8" w14:textId="77777777" w:rsidR="00E552C9" w:rsidRDefault="00E552C9" w:rsidP="00E552C9"/>
    <w:p w14:paraId="4CFED865" w14:textId="77777777" w:rsidR="00E552C9" w:rsidRDefault="00E552C9" w:rsidP="00E552C9"/>
    <w:p w14:paraId="67C075A8" w14:textId="77777777" w:rsidR="00E552C9" w:rsidRDefault="00E552C9" w:rsidP="00E552C9"/>
    <w:p w14:paraId="5D6E8C24" w14:textId="77777777" w:rsidR="00E552C9" w:rsidRDefault="00E552C9" w:rsidP="00E552C9"/>
    <w:p w14:paraId="7503204F" w14:textId="77777777" w:rsidR="00E552C9" w:rsidRDefault="00E552C9" w:rsidP="00E552C9"/>
    <w:p w14:paraId="13FB71BC" w14:textId="77777777" w:rsidR="00E552C9" w:rsidRDefault="00E552C9" w:rsidP="00E552C9">
      <w:pPr>
        <w:jc w:val="center"/>
      </w:pPr>
      <w:r>
        <w:rPr>
          <w:rFonts w:eastAsia="Arial"/>
        </w:rPr>
        <w:t xml:space="preserve">                    </w:t>
      </w:r>
    </w:p>
    <w:p w14:paraId="3046F6AA" w14:textId="77777777" w:rsidR="00E552C9" w:rsidRDefault="00E552C9" w:rsidP="00E552C9"/>
    <w:p w14:paraId="2D71A888" w14:textId="77777777" w:rsidR="00E552C9" w:rsidRDefault="00E552C9" w:rsidP="00E552C9"/>
    <w:p w14:paraId="7C5B3BE6" w14:textId="77777777" w:rsidR="00E552C9" w:rsidRDefault="00E552C9" w:rsidP="00E552C9"/>
    <w:p w14:paraId="5315E63B" w14:textId="77777777" w:rsidR="00E552C9" w:rsidRDefault="00E552C9" w:rsidP="00E552C9"/>
    <w:p w14:paraId="0A2E530F" w14:textId="77777777" w:rsidR="00E552C9" w:rsidRDefault="00E552C9" w:rsidP="00E552C9">
      <w:pPr>
        <w:pStyle w:val="Heading"/>
      </w:pPr>
    </w:p>
    <w:p w14:paraId="2E350FF6" w14:textId="77777777" w:rsidR="00E552C9" w:rsidRDefault="00E552C9" w:rsidP="00E552C9">
      <w:pPr>
        <w:pStyle w:val="Heading"/>
      </w:pPr>
    </w:p>
    <w:p w14:paraId="44B21BF8" w14:textId="77777777" w:rsidR="00E552C9" w:rsidRDefault="00E552C9" w:rsidP="00E552C9">
      <w:pPr>
        <w:pStyle w:val="Heading"/>
      </w:pPr>
      <w:r>
        <w:t>SQL Coding Standards</w:t>
      </w:r>
    </w:p>
    <w:p w14:paraId="7FE7DD7E" w14:textId="77777777" w:rsidR="00A75605" w:rsidRDefault="00A75605">
      <w:pPr>
        <w:suppressAutoHyphens w:val="0"/>
        <w:spacing w:after="160" w:line="259" w:lineRule="auto"/>
      </w:pPr>
      <w:r>
        <w:br w:type="page"/>
      </w:r>
    </w:p>
    <w:p w14:paraId="7D293A42" w14:textId="77777777" w:rsidR="00E552C9" w:rsidRDefault="00E552C9" w:rsidP="00E552C9"/>
    <w:p w14:paraId="31ACF030" w14:textId="77777777" w:rsidR="00E552C9" w:rsidRDefault="00E552C9" w:rsidP="00E552C9">
      <w:pPr>
        <w:rPr>
          <w:lang w:eastAsia="pt-PT"/>
        </w:rPr>
      </w:pPr>
      <w:r>
        <w:rPr>
          <w:noProof/>
          <w:lang w:eastAsia="en-US"/>
        </w:rPr>
        <mc:AlternateContent>
          <mc:Choice Requires="wps">
            <w:drawing>
              <wp:anchor distT="0" distB="0" distL="114935" distR="114935" simplePos="0" relativeHeight="251729920" behindDoc="0" locked="0" layoutInCell="1" allowOverlap="1" wp14:anchorId="5FF816DF" wp14:editId="4B924CBE">
                <wp:simplePos x="0" y="0"/>
                <wp:positionH relativeFrom="column">
                  <wp:posOffset>-588645</wp:posOffset>
                </wp:positionH>
                <wp:positionV relativeFrom="paragraph">
                  <wp:posOffset>5080</wp:posOffset>
                </wp:positionV>
                <wp:extent cx="6855460" cy="2373630"/>
                <wp:effectExtent l="0" t="0" r="4445" b="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237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560"/>
                              <w:gridCol w:w="977"/>
                              <w:gridCol w:w="5400"/>
                              <w:gridCol w:w="2598"/>
                            </w:tblGrid>
                            <w:tr w:rsidR="00282C35" w14:paraId="57A27C37" w14:textId="77777777">
                              <w:trPr>
                                <w:trHeight w:val="281"/>
                              </w:trPr>
                              <w:tc>
                                <w:tcPr>
                                  <w:tcW w:w="10535" w:type="dxa"/>
                                  <w:gridSpan w:val="4"/>
                                  <w:tcBorders>
                                    <w:top w:val="single" w:sz="4" w:space="0" w:color="333333"/>
                                    <w:left w:val="single" w:sz="4" w:space="0" w:color="333333"/>
                                    <w:bottom w:val="single" w:sz="4" w:space="0" w:color="333333"/>
                                    <w:right w:val="single" w:sz="4" w:space="0" w:color="333333"/>
                                  </w:tcBorders>
                                  <w:shd w:val="clear" w:color="auto" w:fill="336699"/>
                                </w:tcPr>
                                <w:p w14:paraId="21A525A9" w14:textId="77777777" w:rsidR="00282C35" w:rsidRDefault="00282C35">
                                  <w:pPr>
                                    <w:pStyle w:val="TableHeader"/>
                                    <w:snapToGrid w:val="0"/>
                                  </w:pPr>
                                  <w:r>
                                    <w:t>Reviews</w:t>
                                  </w:r>
                                </w:p>
                              </w:tc>
                            </w:tr>
                            <w:tr w:rsidR="00282C35" w14:paraId="4E89DB1A" w14:textId="77777777">
                              <w:trPr>
                                <w:trHeight w:val="257"/>
                              </w:trPr>
                              <w:tc>
                                <w:tcPr>
                                  <w:tcW w:w="1560" w:type="dxa"/>
                                  <w:tcBorders>
                                    <w:top w:val="single" w:sz="4" w:space="0" w:color="333333"/>
                                    <w:left w:val="single" w:sz="4" w:space="0" w:color="333333"/>
                                    <w:bottom w:val="single" w:sz="4" w:space="0" w:color="333333"/>
                                  </w:tcBorders>
                                  <w:shd w:val="clear" w:color="auto" w:fill="606060"/>
                                </w:tcPr>
                                <w:p w14:paraId="0F843030" w14:textId="77777777" w:rsidR="00282C35" w:rsidRDefault="00282C35">
                                  <w:pPr>
                                    <w:pStyle w:val="TableHeader"/>
                                    <w:snapToGrid w:val="0"/>
                                  </w:pPr>
                                  <w:r>
                                    <w:t>Date</w:t>
                                  </w:r>
                                </w:p>
                              </w:tc>
                              <w:tc>
                                <w:tcPr>
                                  <w:tcW w:w="977" w:type="dxa"/>
                                  <w:tcBorders>
                                    <w:top w:val="single" w:sz="4" w:space="0" w:color="333333"/>
                                    <w:left w:val="single" w:sz="4" w:space="0" w:color="333333"/>
                                    <w:bottom w:val="single" w:sz="4" w:space="0" w:color="333333"/>
                                  </w:tcBorders>
                                  <w:shd w:val="clear" w:color="auto" w:fill="606060"/>
                                </w:tcPr>
                                <w:p w14:paraId="5D394B9F" w14:textId="77777777" w:rsidR="00282C35" w:rsidRDefault="00282C35">
                                  <w:pPr>
                                    <w:pStyle w:val="TableHeader"/>
                                    <w:snapToGrid w:val="0"/>
                                  </w:pPr>
                                  <w:r>
                                    <w:t>Version</w:t>
                                  </w:r>
                                </w:p>
                              </w:tc>
                              <w:tc>
                                <w:tcPr>
                                  <w:tcW w:w="5400" w:type="dxa"/>
                                  <w:tcBorders>
                                    <w:top w:val="single" w:sz="4" w:space="0" w:color="333333"/>
                                    <w:left w:val="single" w:sz="4" w:space="0" w:color="333333"/>
                                    <w:bottom w:val="single" w:sz="4" w:space="0" w:color="333333"/>
                                  </w:tcBorders>
                                  <w:shd w:val="clear" w:color="auto" w:fill="606060"/>
                                </w:tcPr>
                                <w:p w14:paraId="7A16F6B6" w14:textId="77777777" w:rsidR="00282C35" w:rsidRDefault="00282C35">
                                  <w:pPr>
                                    <w:pStyle w:val="TableHeader"/>
                                  </w:pPr>
                                  <w:r>
                                    <w:t>Description</w:t>
                                  </w:r>
                                </w:p>
                              </w:tc>
                              <w:tc>
                                <w:tcPr>
                                  <w:tcW w:w="2598" w:type="dxa"/>
                                  <w:tcBorders>
                                    <w:top w:val="single" w:sz="4" w:space="0" w:color="333333"/>
                                    <w:left w:val="single" w:sz="4" w:space="0" w:color="333333"/>
                                    <w:bottom w:val="single" w:sz="4" w:space="0" w:color="333333"/>
                                    <w:right w:val="single" w:sz="4" w:space="0" w:color="333333"/>
                                  </w:tcBorders>
                                  <w:shd w:val="clear" w:color="auto" w:fill="606060"/>
                                </w:tcPr>
                                <w:p w14:paraId="5E03B028" w14:textId="77777777" w:rsidR="00282C35" w:rsidRDefault="00282C35">
                                  <w:pPr>
                                    <w:pStyle w:val="TableHeader"/>
                                  </w:pPr>
                                  <w:r>
                                    <w:t>Author</w:t>
                                  </w:r>
                                </w:p>
                              </w:tc>
                            </w:tr>
                            <w:tr w:rsidR="00282C35" w14:paraId="457F8F90" w14:textId="77777777">
                              <w:trPr>
                                <w:trHeight w:val="323"/>
                              </w:trPr>
                              <w:tc>
                                <w:tcPr>
                                  <w:tcW w:w="1560" w:type="dxa"/>
                                  <w:tcBorders>
                                    <w:top w:val="single" w:sz="4" w:space="0" w:color="333333"/>
                                    <w:left w:val="single" w:sz="4" w:space="0" w:color="333333"/>
                                    <w:bottom w:val="single" w:sz="4" w:space="0" w:color="333333"/>
                                  </w:tcBorders>
                                  <w:shd w:val="clear" w:color="auto" w:fill="FFFFFF"/>
                                  <w:vAlign w:val="center"/>
                                </w:tcPr>
                                <w:p w14:paraId="19A755DB" w14:textId="5683B378" w:rsidR="00282C35" w:rsidRDefault="00C916EF" w:rsidP="00A00AAC">
                                  <w:pPr>
                                    <w:pStyle w:val="Tabletext"/>
                                    <w:spacing w:line="240" w:lineRule="auto"/>
                                    <w:jc w:val="center"/>
                                  </w:pPr>
                                  <w:r>
                                    <w:rPr>
                                      <w:rFonts w:ascii="LTUnivers 330 BasicLight" w:hAnsi="LTUnivers 330 BasicLight" w:cs="LTUnivers 330 BasicLight"/>
                                      <w:color w:val="000000"/>
                                      <w:sz w:val="18"/>
                                      <w:szCs w:val="18"/>
                                    </w:rPr>
                                    <w:t>08</w:t>
                                  </w:r>
                                  <w:r w:rsidR="00282C35">
                                    <w:rPr>
                                      <w:rFonts w:ascii="LTUnivers 330 BasicLight" w:hAnsi="LTUnivers 330 BasicLight" w:cs="LTUnivers 330 BasicLight"/>
                                      <w:color w:val="000000"/>
                                      <w:sz w:val="18"/>
                                      <w:szCs w:val="18"/>
                                    </w:rPr>
                                    <w:t>-</w:t>
                                  </w:r>
                                  <w:r>
                                    <w:rPr>
                                      <w:rFonts w:ascii="LTUnivers 330 BasicLight" w:hAnsi="LTUnivers 330 BasicLight" w:cs="LTUnivers 330 BasicLight"/>
                                      <w:color w:val="000000"/>
                                      <w:sz w:val="18"/>
                                      <w:szCs w:val="18"/>
                                    </w:rPr>
                                    <w:t>October</w:t>
                                  </w:r>
                                  <w:r w:rsidR="00282C35">
                                    <w:rPr>
                                      <w:rFonts w:ascii="LTUnivers 330 BasicLight" w:hAnsi="LTUnivers 330 BasicLight" w:cs="LTUnivers 330 BasicLight"/>
                                      <w:color w:val="000000"/>
                                      <w:sz w:val="18"/>
                                      <w:szCs w:val="18"/>
                                    </w:rPr>
                                    <w:t>-2019</w:t>
                                  </w:r>
                                </w:p>
                              </w:tc>
                              <w:tc>
                                <w:tcPr>
                                  <w:tcW w:w="977" w:type="dxa"/>
                                  <w:tcBorders>
                                    <w:top w:val="single" w:sz="4" w:space="0" w:color="333333"/>
                                    <w:left w:val="single" w:sz="4" w:space="0" w:color="333333"/>
                                    <w:bottom w:val="single" w:sz="4" w:space="0" w:color="333333"/>
                                  </w:tcBorders>
                                  <w:shd w:val="clear" w:color="auto" w:fill="FFFFFF"/>
                                  <w:vAlign w:val="center"/>
                                </w:tcPr>
                                <w:p w14:paraId="43956B21" w14:textId="77777777" w:rsidR="00282C35" w:rsidRDefault="00282C35">
                                  <w:pPr>
                                    <w:pStyle w:val="Tabletext"/>
                                    <w:spacing w:line="240" w:lineRule="auto"/>
                                    <w:jc w:val="center"/>
                                  </w:pPr>
                                  <w:r>
                                    <w:rPr>
                                      <w:rFonts w:ascii="LTUnivers 330 BasicLight" w:hAnsi="LTUnivers 330 BasicLight" w:cs="LTUnivers 330 BasicLight"/>
                                      <w:color w:val="000000"/>
                                      <w:sz w:val="18"/>
                                      <w:szCs w:val="18"/>
                                    </w:rPr>
                                    <w:t>0.1</w:t>
                                  </w:r>
                                </w:p>
                              </w:tc>
                              <w:tc>
                                <w:tcPr>
                                  <w:tcW w:w="5400" w:type="dxa"/>
                                  <w:tcBorders>
                                    <w:top w:val="single" w:sz="4" w:space="0" w:color="333333"/>
                                    <w:left w:val="single" w:sz="4" w:space="0" w:color="333333"/>
                                    <w:bottom w:val="single" w:sz="4" w:space="0" w:color="333333"/>
                                  </w:tcBorders>
                                  <w:shd w:val="clear" w:color="auto" w:fill="FFFFFF"/>
                                  <w:vAlign w:val="center"/>
                                </w:tcPr>
                                <w:p w14:paraId="563BB025" w14:textId="77777777" w:rsidR="00282C35" w:rsidRDefault="00282C35">
                                  <w:pPr>
                                    <w:pStyle w:val="Tabletext"/>
                                    <w:spacing w:line="240" w:lineRule="auto"/>
                                  </w:pPr>
                                  <w:r>
                                    <w:rPr>
                                      <w:rFonts w:ascii="LTUnivers 330 BasicLight" w:hAnsi="LTUnivers 330 BasicLight" w:cs="LTUnivers 330 BasicLight"/>
                                      <w:color w:val="000000"/>
                                      <w:sz w:val="18"/>
                                      <w:szCs w:val="18"/>
                                    </w:rPr>
                                    <w:t>Document Creation</w:t>
                                  </w:r>
                                </w:p>
                              </w:tc>
                              <w:tc>
                                <w:tcPr>
                                  <w:tcW w:w="2598" w:type="dxa"/>
                                  <w:tcBorders>
                                    <w:top w:val="single" w:sz="4" w:space="0" w:color="333333"/>
                                    <w:left w:val="single" w:sz="4" w:space="0" w:color="333333"/>
                                    <w:bottom w:val="single" w:sz="4" w:space="0" w:color="333333"/>
                                    <w:right w:val="single" w:sz="4" w:space="0" w:color="333333"/>
                                  </w:tcBorders>
                                  <w:shd w:val="clear" w:color="auto" w:fill="FFFFFF"/>
                                  <w:vAlign w:val="center"/>
                                </w:tcPr>
                                <w:p w14:paraId="4AE16F81" w14:textId="6F744726" w:rsidR="00282C35" w:rsidRDefault="00C916EF">
                                  <w:pPr>
                                    <w:pStyle w:val="Tabletext"/>
                                    <w:snapToGrid w:val="0"/>
                                    <w:spacing w:line="240" w:lineRule="auto"/>
                                  </w:pPr>
                                  <w:r>
                                    <w:rPr>
                                      <w:rFonts w:ascii="LTUnivers 330 BasicLight" w:hAnsi="LTUnivers 330 BasicLight" w:cs="LTUnivers 330 BasicLight"/>
                                      <w:color w:val="000000"/>
                                      <w:sz w:val="18"/>
                                      <w:szCs w:val="18"/>
                                    </w:rPr>
                                    <w:t>Vadim Sudenko</w:t>
                                  </w:r>
                                </w:p>
                              </w:tc>
                            </w:tr>
                          </w:tbl>
                          <w:p w14:paraId="49B37023" w14:textId="77777777" w:rsidR="00282C35" w:rsidRDefault="00282C35" w:rsidP="00E552C9">
                            <w:pPr>
                              <w:jc w:val="center"/>
                            </w:pP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816DF" id="_x0000_t202" coordsize="21600,21600" o:spt="202" path="m,l,21600r21600,l21600,xe">
                <v:stroke joinstyle="miter"/>
                <v:path gradientshapeok="t" o:connecttype="rect"/>
              </v:shapetype>
              <v:shape id="Text Box 87" o:spid="_x0000_s1026" type="#_x0000_t202" style="position:absolute;margin-left:-46.35pt;margin-top:.4pt;width:539.8pt;height:186.9pt;z-index:251729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" stroked="f">
                <v:textbox inset=".1pt,.1pt,.1pt,.1pt">
                  <w:txbxContent>
                    <w:tbl>
                      <w:tblPr>
                        <w:tblW w:w="0" w:type="auto"/>
                        <w:tblInd w:w="108" w:type="dxa"/>
                        <w:tblLayout w:type="fixed"/>
                        <w:tblLook w:val="0000" w:firstRow="0" w:lastRow="0" w:firstColumn="0" w:lastColumn="0" w:noHBand="0" w:noVBand="0"/>
                      </w:tblPr>
                      <w:tblGrid>
                        <w:gridCol w:w="1560"/>
                        <w:gridCol w:w="977"/>
                        <w:gridCol w:w="5400"/>
                        <w:gridCol w:w="2598"/>
                      </w:tblGrid>
                      <w:tr w:rsidR="00282C35" w14:paraId="57A27C37" w14:textId="77777777">
                        <w:trPr>
                          <w:trHeight w:val="281"/>
                        </w:trPr>
                        <w:tc>
                          <w:tcPr>
                            <w:tcW w:w="10535" w:type="dxa"/>
                            <w:gridSpan w:val="4"/>
                            <w:tcBorders>
                              <w:top w:val="single" w:sz="4" w:space="0" w:color="333333"/>
                              <w:left w:val="single" w:sz="4" w:space="0" w:color="333333"/>
                              <w:bottom w:val="single" w:sz="4" w:space="0" w:color="333333"/>
                              <w:right w:val="single" w:sz="4" w:space="0" w:color="333333"/>
                            </w:tcBorders>
                            <w:shd w:val="clear" w:color="auto" w:fill="336699"/>
                          </w:tcPr>
                          <w:p w14:paraId="21A525A9" w14:textId="77777777" w:rsidR="00282C35" w:rsidRDefault="00282C35">
                            <w:pPr>
                              <w:pStyle w:val="TableHeader"/>
                              <w:snapToGrid w:val="0"/>
                            </w:pPr>
                            <w:r>
                              <w:t>Reviews</w:t>
                            </w:r>
                          </w:p>
                        </w:tc>
                      </w:tr>
                      <w:tr w:rsidR="00282C35" w14:paraId="4E89DB1A" w14:textId="77777777">
                        <w:trPr>
                          <w:trHeight w:val="257"/>
                        </w:trPr>
                        <w:tc>
                          <w:tcPr>
                            <w:tcW w:w="1560" w:type="dxa"/>
                            <w:tcBorders>
                              <w:top w:val="single" w:sz="4" w:space="0" w:color="333333"/>
                              <w:left w:val="single" w:sz="4" w:space="0" w:color="333333"/>
                              <w:bottom w:val="single" w:sz="4" w:space="0" w:color="333333"/>
                            </w:tcBorders>
                            <w:shd w:val="clear" w:color="auto" w:fill="606060"/>
                          </w:tcPr>
                          <w:p w14:paraId="0F843030" w14:textId="77777777" w:rsidR="00282C35" w:rsidRDefault="00282C35">
                            <w:pPr>
                              <w:pStyle w:val="TableHeader"/>
                              <w:snapToGrid w:val="0"/>
                            </w:pPr>
                            <w:r>
                              <w:t>Date</w:t>
                            </w:r>
                          </w:p>
                        </w:tc>
                        <w:tc>
                          <w:tcPr>
                            <w:tcW w:w="977" w:type="dxa"/>
                            <w:tcBorders>
                              <w:top w:val="single" w:sz="4" w:space="0" w:color="333333"/>
                              <w:left w:val="single" w:sz="4" w:space="0" w:color="333333"/>
                              <w:bottom w:val="single" w:sz="4" w:space="0" w:color="333333"/>
                            </w:tcBorders>
                            <w:shd w:val="clear" w:color="auto" w:fill="606060"/>
                          </w:tcPr>
                          <w:p w14:paraId="5D394B9F" w14:textId="77777777" w:rsidR="00282C35" w:rsidRDefault="00282C35">
                            <w:pPr>
                              <w:pStyle w:val="TableHeader"/>
                              <w:snapToGrid w:val="0"/>
                            </w:pPr>
                            <w:r>
                              <w:t>Version</w:t>
                            </w:r>
                          </w:p>
                        </w:tc>
                        <w:tc>
                          <w:tcPr>
                            <w:tcW w:w="5400" w:type="dxa"/>
                            <w:tcBorders>
                              <w:top w:val="single" w:sz="4" w:space="0" w:color="333333"/>
                              <w:left w:val="single" w:sz="4" w:space="0" w:color="333333"/>
                              <w:bottom w:val="single" w:sz="4" w:space="0" w:color="333333"/>
                            </w:tcBorders>
                            <w:shd w:val="clear" w:color="auto" w:fill="606060"/>
                          </w:tcPr>
                          <w:p w14:paraId="7A16F6B6" w14:textId="77777777" w:rsidR="00282C35" w:rsidRDefault="00282C35">
                            <w:pPr>
                              <w:pStyle w:val="TableHeader"/>
                            </w:pPr>
                            <w:r>
                              <w:t>Description</w:t>
                            </w:r>
                          </w:p>
                        </w:tc>
                        <w:tc>
                          <w:tcPr>
                            <w:tcW w:w="2598" w:type="dxa"/>
                            <w:tcBorders>
                              <w:top w:val="single" w:sz="4" w:space="0" w:color="333333"/>
                              <w:left w:val="single" w:sz="4" w:space="0" w:color="333333"/>
                              <w:bottom w:val="single" w:sz="4" w:space="0" w:color="333333"/>
                              <w:right w:val="single" w:sz="4" w:space="0" w:color="333333"/>
                            </w:tcBorders>
                            <w:shd w:val="clear" w:color="auto" w:fill="606060"/>
                          </w:tcPr>
                          <w:p w14:paraId="5E03B028" w14:textId="77777777" w:rsidR="00282C35" w:rsidRDefault="00282C35">
                            <w:pPr>
                              <w:pStyle w:val="TableHeader"/>
                            </w:pPr>
                            <w:r>
                              <w:t>Author</w:t>
                            </w:r>
                          </w:p>
                        </w:tc>
                      </w:tr>
                      <w:tr w:rsidR="00282C35" w14:paraId="457F8F90" w14:textId="77777777">
                        <w:trPr>
                          <w:trHeight w:val="323"/>
                        </w:trPr>
                        <w:tc>
                          <w:tcPr>
                            <w:tcW w:w="1560" w:type="dxa"/>
                            <w:tcBorders>
                              <w:top w:val="single" w:sz="4" w:space="0" w:color="333333"/>
                              <w:left w:val="single" w:sz="4" w:space="0" w:color="333333"/>
                              <w:bottom w:val="single" w:sz="4" w:space="0" w:color="333333"/>
                            </w:tcBorders>
                            <w:shd w:val="clear" w:color="auto" w:fill="FFFFFF"/>
                            <w:vAlign w:val="center"/>
                          </w:tcPr>
                          <w:p w14:paraId="19A755DB" w14:textId="5683B378" w:rsidR="00282C35" w:rsidRDefault="00C916EF" w:rsidP="00A00AAC">
                            <w:pPr>
                              <w:pStyle w:val="Tabletext"/>
                              <w:spacing w:line="240" w:lineRule="auto"/>
                              <w:jc w:val="center"/>
                            </w:pPr>
                            <w:r>
                              <w:rPr>
                                <w:rFonts w:ascii="LTUnivers 330 BasicLight" w:hAnsi="LTUnivers 330 BasicLight" w:cs="LTUnivers 330 BasicLight"/>
                                <w:color w:val="000000"/>
                                <w:sz w:val="18"/>
                                <w:szCs w:val="18"/>
                              </w:rPr>
                              <w:t>08</w:t>
                            </w:r>
                            <w:r w:rsidR="00282C35">
                              <w:rPr>
                                <w:rFonts w:ascii="LTUnivers 330 BasicLight" w:hAnsi="LTUnivers 330 BasicLight" w:cs="LTUnivers 330 BasicLight"/>
                                <w:color w:val="000000"/>
                                <w:sz w:val="18"/>
                                <w:szCs w:val="18"/>
                              </w:rPr>
                              <w:t>-</w:t>
                            </w:r>
                            <w:r>
                              <w:rPr>
                                <w:rFonts w:ascii="LTUnivers 330 BasicLight" w:hAnsi="LTUnivers 330 BasicLight" w:cs="LTUnivers 330 BasicLight"/>
                                <w:color w:val="000000"/>
                                <w:sz w:val="18"/>
                                <w:szCs w:val="18"/>
                              </w:rPr>
                              <w:t>October</w:t>
                            </w:r>
                            <w:r w:rsidR="00282C35">
                              <w:rPr>
                                <w:rFonts w:ascii="LTUnivers 330 BasicLight" w:hAnsi="LTUnivers 330 BasicLight" w:cs="LTUnivers 330 BasicLight"/>
                                <w:color w:val="000000"/>
                                <w:sz w:val="18"/>
                                <w:szCs w:val="18"/>
                              </w:rPr>
                              <w:t>-2019</w:t>
                            </w:r>
                          </w:p>
                        </w:tc>
                        <w:tc>
                          <w:tcPr>
                            <w:tcW w:w="977" w:type="dxa"/>
                            <w:tcBorders>
                              <w:top w:val="single" w:sz="4" w:space="0" w:color="333333"/>
                              <w:left w:val="single" w:sz="4" w:space="0" w:color="333333"/>
                              <w:bottom w:val="single" w:sz="4" w:space="0" w:color="333333"/>
                            </w:tcBorders>
                            <w:shd w:val="clear" w:color="auto" w:fill="FFFFFF"/>
                            <w:vAlign w:val="center"/>
                          </w:tcPr>
                          <w:p w14:paraId="43956B21" w14:textId="77777777" w:rsidR="00282C35" w:rsidRDefault="00282C35">
                            <w:pPr>
                              <w:pStyle w:val="Tabletext"/>
                              <w:spacing w:line="240" w:lineRule="auto"/>
                              <w:jc w:val="center"/>
                            </w:pPr>
                            <w:r>
                              <w:rPr>
                                <w:rFonts w:ascii="LTUnivers 330 BasicLight" w:hAnsi="LTUnivers 330 BasicLight" w:cs="LTUnivers 330 BasicLight"/>
                                <w:color w:val="000000"/>
                                <w:sz w:val="18"/>
                                <w:szCs w:val="18"/>
                              </w:rPr>
                              <w:t>0.1</w:t>
                            </w:r>
                          </w:p>
                        </w:tc>
                        <w:tc>
                          <w:tcPr>
                            <w:tcW w:w="5400" w:type="dxa"/>
                            <w:tcBorders>
                              <w:top w:val="single" w:sz="4" w:space="0" w:color="333333"/>
                              <w:left w:val="single" w:sz="4" w:space="0" w:color="333333"/>
                              <w:bottom w:val="single" w:sz="4" w:space="0" w:color="333333"/>
                            </w:tcBorders>
                            <w:shd w:val="clear" w:color="auto" w:fill="FFFFFF"/>
                            <w:vAlign w:val="center"/>
                          </w:tcPr>
                          <w:p w14:paraId="563BB025" w14:textId="77777777" w:rsidR="00282C35" w:rsidRDefault="00282C35">
                            <w:pPr>
                              <w:pStyle w:val="Tabletext"/>
                              <w:spacing w:line="240" w:lineRule="auto"/>
                            </w:pPr>
                            <w:r>
                              <w:rPr>
                                <w:rFonts w:ascii="LTUnivers 330 BasicLight" w:hAnsi="LTUnivers 330 BasicLight" w:cs="LTUnivers 330 BasicLight"/>
                                <w:color w:val="000000"/>
                                <w:sz w:val="18"/>
                                <w:szCs w:val="18"/>
                              </w:rPr>
                              <w:t>Document Creation</w:t>
                            </w:r>
                          </w:p>
                        </w:tc>
                        <w:tc>
                          <w:tcPr>
                            <w:tcW w:w="2598" w:type="dxa"/>
                            <w:tcBorders>
                              <w:top w:val="single" w:sz="4" w:space="0" w:color="333333"/>
                              <w:left w:val="single" w:sz="4" w:space="0" w:color="333333"/>
                              <w:bottom w:val="single" w:sz="4" w:space="0" w:color="333333"/>
                              <w:right w:val="single" w:sz="4" w:space="0" w:color="333333"/>
                            </w:tcBorders>
                            <w:shd w:val="clear" w:color="auto" w:fill="FFFFFF"/>
                            <w:vAlign w:val="center"/>
                          </w:tcPr>
                          <w:p w14:paraId="4AE16F81" w14:textId="6F744726" w:rsidR="00282C35" w:rsidRDefault="00C916EF">
                            <w:pPr>
                              <w:pStyle w:val="Tabletext"/>
                              <w:snapToGrid w:val="0"/>
                              <w:spacing w:line="240" w:lineRule="auto"/>
                            </w:pPr>
                            <w:r>
                              <w:rPr>
                                <w:rFonts w:ascii="LTUnivers 330 BasicLight" w:hAnsi="LTUnivers 330 BasicLight" w:cs="LTUnivers 330 BasicLight"/>
                                <w:color w:val="000000"/>
                                <w:sz w:val="18"/>
                                <w:szCs w:val="18"/>
                              </w:rPr>
                              <w:t>Vadim Sudenko</w:t>
                            </w:r>
                          </w:p>
                        </w:tc>
                      </w:tr>
                    </w:tbl>
                    <w:p w14:paraId="49B37023" w14:textId="77777777" w:rsidR="00282C35" w:rsidRDefault="00282C35" w:rsidP="00E552C9">
                      <w:pPr>
                        <w:jc w:val="center"/>
                      </w:pPr>
                    </w:p>
                  </w:txbxContent>
                </v:textbox>
              </v:shape>
            </w:pict>
          </mc:Fallback>
        </mc:AlternateContent>
      </w:r>
    </w:p>
    <w:p w14:paraId="52871ECE" w14:textId="77777777" w:rsidR="00E552C9" w:rsidRDefault="00E552C9" w:rsidP="00E552C9">
      <w:pPr>
        <w:rPr>
          <w:lang w:eastAsia="pt-PT"/>
        </w:rPr>
      </w:pPr>
    </w:p>
    <w:p w14:paraId="24B5959C" w14:textId="77777777" w:rsidR="00E552C9" w:rsidRDefault="00E552C9" w:rsidP="00E552C9">
      <w:pPr>
        <w:rPr>
          <w:lang w:eastAsia="pt-PT"/>
        </w:rPr>
      </w:pPr>
    </w:p>
    <w:p w14:paraId="6539542A" w14:textId="77777777" w:rsidR="00E552C9" w:rsidRDefault="00E552C9" w:rsidP="00E552C9">
      <w:pPr>
        <w:rPr>
          <w:lang w:eastAsia="pt-PT"/>
        </w:rPr>
      </w:pPr>
    </w:p>
    <w:p w14:paraId="635ECEEF" w14:textId="77777777" w:rsidR="00E552C9" w:rsidRDefault="00E552C9" w:rsidP="00E552C9"/>
    <w:p w14:paraId="47359472" w14:textId="77777777" w:rsidR="00E552C9" w:rsidRDefault="00E552C9" w:rsidP="00E552C9"/>
    <w:p w14:paraId="6D8CA949" w14:textId="77777777" w:rsidR="00E552C9" w:rsidRDefault="00E552C9" w:rsidP="00E552C9"/>
    <w:p w14:paraId="4847477C" w14:textId="77777777" w:rsidR="00E552C9" w:rsidRDefault="00E552C9" w:rsidP="00E552C9"/>
    <w:p w14:paraId="718E4486" w14:textId="77777777" w:rsidR="00E552C9" w:rsidRDefault="00E552C9" w:rsidP="00E552C9"/>
    <w:p w14:paraId="79E7B8C5" w14:textId="77777777" w:rsidR="00E552C9" w:rsidRDefault="00E552C9" w:rsidP="00E552C9"/>
    <w:p w14:paraId="49A85394" w14:textId="77777777" w:rsidR="00E552C9" w:rsidRDefault="00E552C9" w:rsidP="00E552C9"/>
    <w:p w14:paraId="599B31E6" w14:textId="77777777" w:rsidR="00E552C9" w:rsidRDefault="00E552C9" w:rsidP="00E552C9"/>
    <w:p w14:paraId="31D63C4B" w14:textId="77777777" w:rsidR="00E552C9" w:rsidRDefault="00E552C9" w:rsidP="00E552C9"/>
    <w:p w14:paraId="02D3C6C4" w14:textId="77777777" w:rsidR="00E552C9" w:rsidRDefault="00E552C9" w:rsidP="00E552C9"/>
    <w:p w14:paraId="117D058D" w14:textId="77777777" w:rsidR="00E552C9" w:rsidRDefault="00E552C9" w:rsidP="00E552C9"/>
    <w:p w14:paraId="044ABC7C" w14:textId="77777777" w:rsidR="00E552C9" w:rsidRDefault="00E552C9" w:rsidP="00E552C9"/>
    <w:p w14:paraId="422D8563" w14:textId="77777777" w:rsidR="00E552C9" w:rsidRDefault="00E552C9" w:rsidP="00E552C9"/>
    <w:p w14:paraId="67630479" w14:textId="77777777" w:rsidR="00E552C9" w:rsidRDefault="00E552C9" w:rsidP="00E552C9"/>
    <w:p w14:paraId="5CAF8A2B" w14:textId="77777777" w:rsidR="00E552C9" w:rsidRDefault="00E552C9" w:rsidP="00E552C9"/>
    <w:p w14:paraId="55548942" w14:textId="77777777" w:rsidR="00E552C9" w:rsidRDefault="00E552C9" w:rsidP="00E552C9"/>
    <w:p w14:paraId="27228990" w14:textId="77777777" w:rsidR="00E552C9" w:rsidRDefault="00E552C9" w:rsidP="00E552C9"/>
    <w:p w14:paraId="730411F5" w14:textId="77777777" w:rsidR="00215193" w:rsidRDefault="00215193">
      <w:pPr>
        <w:suppressAutoHyphens w:val="0"/>
        <w:spacing w:after="160" w:line="259" w:lineRule="auto"/>
      </w:pPr>
      <w:r>
        <w:br w:type="page"/>
      </w:r>
    </w:p>
    <w:p w14:paraId="7E31CA21" w14:textId="77777777" w:rsidR="00E552C9" w:rsidRDefault="00E552C9" w:rsidP="00E552C9"/>
    <w:p w14:paraId="57244401" w14:textId="77777777" w:rsidR="00E552C9" w:rsidRDefault="00E552C9" w:rsidP="00E552C9">
      <w:pPr>
        <w:pStyle w:val="Heading"/>
      </w:pPr>
      <w:r>
        <w:t>Index</w:t>
      </w:r>
    </w:p>
    <w:p w14:paraId="2551C97C" w14:textId="77777777" w:rsidR="00215193" w:rsidRDefault="00E552C9">
      <w:pPr>
        <w:pStyle w:val="TOC1"/>
        <w:tabs>
          <w:tab w:val="left" w:pos="320"/>
          <w:tab w:val="right" w:leader="dot" w:pos="9350"/>
        </w:tabs>
        <w:rPr>
          <w:rFonts w:asciiTheme="minorHAnsi" w:eastAsiaTheme="minorEastAsia" w:hAnsiTheme="minorHAnsi" w:cstheme="minorBidi"/>
          <w:noProof/>
          <w:sz w:val="22"/>
          <w:szCs w:val="22"/>
          <w:lang w:eastAsia="en-US"/>
        </w:rPr>
      </w:pPr>
      <w:r>
        <w:fldChar w:fldCharType="begin"/>
      </w:r>
      <w:r>
        <w:instrText xml:space="preserve"> TOC \o "1-3" \h</w:instrText>
      </w:r>
      <w:r>
        <w:fldChar w:fldCharType="separate"/>
      </w:r>
      <w:hyperlink w:anchor="_Toc6229526" w:history="1">
        <w:r w:rsidR="00215193" w:rsidRPr="00812420">
          <w:rPr>
            <w:rStyle w:val="Hyperlink"/>
            <w:noProof/>
          </w:rPr>
          <w:t>1</w:t>
        </w:r>
        <w:r w:rsidR="00215193">
          <w:rPr>
            <w:rFonts w:asciiTheme="minorHAnsi" w:eastAsiaTheme="minorEastAsia" w:hAnsiTheme="minorHAnsi" w:cstheme="minorBidi"/>
            <w:noProof/>
            <w:sz w:val="22"/>
            <w:szCs w:val="22"/>
            <w:lang w:eastAsia="en-US"/>
          </w:rPr>
          <w:tab/>
        </w:r>
        <w:r w:rsidR="00215193" w:rsidRPr="00812420">
          <w:rPr>
            <w:rStyle w:val="Hyperlink"/>
            <w:noProof/>
          </w:rPr>
          <w:t>T-SQL</w:t>
        </w:r>
        <w:r w:rsidR="00215193">
          <w:rPr>
            <w:noProof/>
          </w:rPr>
          <w:tab/>
        </w:r>
        <w:r w:rsidR="00215193">
          <w:rPr>
            <w:noProof/>
          </w:rPr>
          <w:fldChar w:fldCharType="begin"/>
        </w:r>
        <w:r w:rsidR="00215193">
          <w:rPr>
            <w:noProof/>
          </w:rPr>
          <w:instrText xml:space="preserve"> PAGEREF _Toc6229526 \h </w:instrText>
        </w:r>
        <w:r w:rsidR="00215193">
          <w:rPr>
            <w:noProof/>
          </w:rPr>
        </w:r>
        <w:r w:rsidR="00215193">
          <w:rPr>
            <w:noProof/>
          </w:rPr>
          <w:fldChar w:fldCharType="separate"/>
        </w:r>
        <w:r w:rsidR="00215193">
          <w:rPr>
            <w:noProof/>
          </w:rPr>
          <w:t>5</w:t>
        </w:r>
        <w:r w:rsidR="00215193">
          <w:rPr>
            <w:noProof/>
          </w:rPr>
          <w:fldChar w:fldCharType="end"/>
        </w:r>
      </w:hyperlink>
    </w:p>
    <w:p w14:paraId="4DAB5BD5"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27" w:history="1">
        <w:r w:rsidR="00215193" w:rsidRPr="00812420">
          <w:rPr>
            <w:rStyle w:val="Hyperlink"/>
            <w:noProof/>
          </w:rPr>
          <w:t>1.1</w:t>
        </w:r>
        <w:r w:rsidR="00215193">
          <w:rPr>
            <w:rFonts w:asciiTheme="minorHAnsi" w:eastAsiaTheme="minorEastAsia" w:hAnsiTheme="minorHAnsi" w:cstheme="minorBidi"/>
            <w:noProof/>
            <w:sz w:val="22"/>
            <w:szCs w:val="22"/>
            <w:lang w:eastAsia="en-US"/>
          </w:rPr>
          <w:tab/>
        </w:r>
        <w:r w:rsidR="00215193" w:rsidRPr="00812420">
          <w:rPr>
            <w:rStyle w:val="Hyperlink"/>
            <w:noProof/>
          </w:rPr>
          <w:t>General T-SQL Practices</w:t>
        </w:r>
        <w:r w:rsidR="00215193">
          <w:rPr>
            <w:noProof/>
          </w:rPr>
          <w:tab/>
        </w:r>
        <w:r w:rsidR="00215193">
          <w:rPr>
            <w:noProof/>
          </w:rPr>
          <w:fldChar w:fldCharType="begin"/>
        </w:r>
        <w:r w:rsidR="00215193">
          <w:rPr>
            <w:noProof/>
          </w:rPr>
          <w:instrText xml:space="preserve"> PAGEREF _Toc6229527 \h </w:instrText>
        </w:r>
        <w:r w:rsidR="00215193">
          <w:rPr>
            <w:noProof/>
          </w:rPr>
        </w:r>
        <w:r w:rsidR="00215193">
          <w:rPr>
            <w:noProof/>
          </w:rPr>
          <w:fldChar w:fldCharType="separate"/>
        </w:r>
        <w:r w:rsidR="00215193">
          <w:rPr>
            <w:noProof/>
          </w:rPr>
          <w:t>5</w:t>
        </w:r>
        <w:r w:rsidR="00215193">
          <w:rPr>
            <w:noProof/>
          </w:rPr>
          <w:fldChar w:fldCharType="end"/>
        </w:r>
      </w:hyperlink>
    </w:p>
    <w:p w14:paraId="41EEE6A7"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28" w:history="1">
        <w:r w:rsidR="00215193" w:rsidRPr="00812420">
          <w:rPr>
            <w:rStyle w:val="Hyperlink"/>
            <w:noProof/>
          </w:rPr>
          <w:t>1.1.1</w:t>
        </w:r>
        <w:r w:rsidR="00215193">
          <w:rPr>
            <w:rFonts w:asciiTheme="minorHAnsi" w:eastAsiaTheme="minorEastAsia" w:hAnsiTheme="minorHAnsi" w:cstheme="minorBidi"/>
            <w:noProof/>
            <w:sz w:val="22"/>
            <w:szCs w:val="22"/>
            <w:lang w:eastAsia="en-US"/>
          </w:rPr>
          <w:tab/>
        </w:r>
        <w:r w:rsidR="00215193" w:rsidRPr="00812420">
          <w:rPr>
            <w:rStyle w:val="Hyperlink"/>
            <w:noProof/>
          </w:rPr>
          <w:t>Optimizer Hints</w:t>
        </w:r>
        <w:r w:rsidR="00215193">
          <w:rPr>
            <w:noProof/>
          </w:rPr>
          <w:tab/>
        </w:r>
        <w:r w:rsidR="00215193">
          <w:rPr>
            <w:noProof/>
          </w:rPr>
          <w:fldChar w:fldCharType="begin"/>
        </w:r>
        <w:r w:rsidR="00215193">
          <w:rPr>
            <w:noProof/>
          </w:rPr>
          <w:instrText xml:space="preserve"> PAGEREF _Toc6229528 \h </w:instrText>
        </w:r>
        <w:r w:rsidR="00215193">
          <w:rPr>
            <w:noProof/>
          </w:rPr>
        </w:r>
        <w:r w:rsidR="00215193">
          <w:rPr>
            <w:noProof/>
          </w:rPr>
          <w:fldChar w:fldCharType="separate"/>
        </w:r>
        <w:r w:rsidR="00215193">
          <w:rPr>
            <w:noProof/>
          </w:rPr>
          <w:t>6</w:t>
        </w:r>
        <w:r w:rsidR="00215193">
          <w:rPr>
            <w:noProof/>
          </w:rPr>
          <w:fldChar w:fldCharType="end"/>
        </w:r>
      </w:hyperlink>
    </w:p>
    <w:p w14:paraId="05135A3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29" w:history="1">
        <w:r w:rsidR="00215193" w:rsidRPr="00812420">
          <w:rPr>
            <w:rStyle w:val="Hyperlink"/>
            <w:noProof/>
          </w:rPr>
          <w:t>1.1.2</w:t>
        </w:r>
        <w:r w:rsidR="00215193">
          <w:rPr>
            <w:rFonts w:asciiTheme="minorHAnsi" w:eastAsiaTheme="minorEastAsia" w:hAnsiTheme="minorHAnsi" w:cstheme="minorBidi"/>
            <w:noProof/>
            <w:sz w:val="22"/>
            <w:szCs w:val="22"/>
            <w:lang w:eastAsia="en-US"/>
          </w:rPr>
          <w:tab/>
        </w:r>
        <w:r w:rsidR="00215193" w:rsidRPr="00812420">
          <w:rPr>
            <w:rStyle w:val="Hyperlink"/>
            <w:noProof/>
          </w:rPr>
          <w:t>Derived tables and temporary tables</w:t>
        </w:r>
        <w:r w:rsidR="00215193">
          <w:rPr>
            <w:noProof/>
          </w:rPr>
          <w:tab/>
        </w:r>
        <w:r w:rsidR="00215193">
          <w:rPr>
            <w:noProof/>
          </w:rPr>
          <w:fldChar w:fldCharType="begin"/>
        </w:r>
        <w:r w:rsidR="00215193">
          <w:rPr>
            <w:noProof/>
          </w:rPr>
          <w:instrText xml:space="preserve"> PAGEREF _Toc6229529 \h </w:instrText>
        </w:r>
        <w:r w:rsidR="00215193">
          <w:rPr>
            <w:noProof/>
          </w:rPr>
        </w:r>
        <w:r w:rsidR="00215193">
          <w:rPr>
            <w:noProof/>
          </w:rPr>
          <w:fldChar w:fldCharType="separate"/>
        </w:r>
        <w:r w:rsidR="00215193">
          <w:rPr>
            <w:noProof/>
          </w:rPr>
          <w:t>6</w:t>
        </w:r>
        <w:r w:rsidR="00215193">
          <w:rPr>
            <w:noProof/>
          </w:rPr>
          <w:fldChar w:fldCharType="end"/>
        </w:r>
      </w:hyperlink>
    </w:p>
    <w:p w14:paraId="527845F2"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0" w:history="1">
        <w:r w:rsidR="00215193" w:rsidRPr="00812420">
          <w:rPr>
            <w:rStyle w:val="Hyperlink"/>
            <w:noProof/>
          </w:rPr>
          <w:t>1.1.3</w:t>
        </w:r>
        <w:r w:rsidR="00215193">
          <w:rPr>
            <w:rFonts w:asciiTheme="minorHAnsi" w:eastAsiaTheme="minorEastAsia" w:hAnsiTheme="minorHAnsi" w:cstheme="minorBidi"/>
            <w:noProof/>
            <w:sz w:val="22"/>
            <w:szCs w:val="22"/>
            <w:lang w:eastAsia="en-US"/>
          </w:rPr>
          <w:tab/>
        </w:r>
        <w:r w:rsidR="00215193" w:rsidRPr="00812420">
          <w:rPr>
            <w:rStyle w:val="Hyperlink"/>
            <w:noProof/>
          </w:rPr>
          <w:t>Table variables</w:t>
        </w:r>
        <w:r w:rsidR="00215193">
          <w:rPr>
            <w:noProof/>
          </w:rPr>
          <w:tab/>
        </w:r>
        <w:r w:rsidR="00215193">
          <w:rPr>
            <w:noProof/>
          </w:rPr>
          <w:fldChar w:fldCharType="begin"/>
        </w:r>
        <w:r w:rsidR="00215193">
          <w:rPr>
            <w:noProof/>
          </w:rPr>
          <w:instrText xml:space="preserve"> PAGEREF _Toc6229530 \h </w:instrText>
        </w:r>
        <w:r w:rsidR="00215193">
          <w:rPr>
            <w:noProof/>
          </w:rPr>
        </w:r>
        <w:r w:rsidR="00215193">
          <w:rPr>
            <w:noProof/>
          </w:rPr>
          <w:fldChar w:fldCharType="separate"/>
        </w:r>
        <w:r w:rsidR="00215193">
          <w:rPr>
            <w:noProof/>
          </w:rPr>
          <w:t>6</w:t>
        </w:r>
        <w:r w:rsidR="00215193">
          <w:rPr>
            <w:noProof/>
          </w:rPr>
          <w:fldChar w:fldCharType="end"/>
        </w:r>
      </w:hyperlink>
    </w:p>
    <w:p w14:paraId="6B203292"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1" w:history="1">
        <w:r w:rsidR="00215193" w:rsidRPr="00812420">
          <w:rPr>
            <w:rStyle w:val="Hyperlink"/>
            <w:noProof/>
          </w:rPr>
          <w:t>1.1.4</w:t>
        </w:r>
        <w:r w:rsidR="00215193">
          <w:rPr>
            <w:rFonts w:asciiTheme="minorHAnsi" w:eastAsiaTheme="minorEastAsia" w:hAnsiTheme="minorHAnsi" w:cstheme="minorBidi"/>
            <w:noProof/>
            <w:sz w:val="22"/>
            <w:szCs w:val="22"/>
            <w:lang w:eastAsia="en-US"/>
          </w:rPr>
          <w:tab/>
        </w:r>
        <w:r w:rsidR="00215193" w:rsidRPr="00812420">
          <w:rPr>
            <w:rStyle w:val="Hyperlink"/>
            <w:noProof/>
          </w:rPr>
          <w:t>Recompiles</w:t>
        </w:r>
        <w:r w:rsidR="00215193">
          <w:rPr>
            <w:noProof/>
          </w:rPr>
          <w:tab/>
        </w:r>
        <w:r w:rsidR="00215193">
          <w:rPr>
            <w:noProof/>
          </w:rPr>
          <w:fldChar w:fldCharType="begin"/>
        </w:r>
        <w:r w:rsidR="00215193">
          <w:rPr>
            <w:noProof/>
          </w:rPr>
          <w:instrText xml:space="preserve"> PAGEREF _Toc6229531 \h </w:instrText>
        </w:r>
        <w:r w:rsidR="00215193">
          <w:rPr>
            <w:noProof/>
          </w:rPr>
        </w:r>
        <w:r w:rsidR="00215193">
          <w:rPr>
            <w:noProof/>
          </w:rPr>
          <w:fldChar w:fldCharType="separate"/>
        </w:r>
        <w:r w:rsidR="00215193">
          <w:rPr>
            <w:noProof/>
          </w:rPr>
          <w:t>6</w:t>
        </w:r>
        <w:r w:rsidR="00215193">
          <w:rPr>
            <w:noProof/>
          </w:rPr>
          <w:fldChar w:fldCharType="end"/>
        </w:r>
      </w:hyperlink>
    </w:p>
    <w:p w14:paraId="4D410D30"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2" w:history="1">
        <w:r w:rsidR="00215193" w:rsidRPr="00812420">
          <w:rPr>
            <w:rStyle w:val="Hyperlink"/>
            <w:noProof/>
          </w:rPr>
          <w:t>1.1.5</w:t>
        </w:r>
        <w:r w:rsidR="00215193">
          <w:rPr>
            <w:rFonts w:asciiTheme="minorHAnsi" w:eastAsiaTheme="minorEastAsia" w:hAnsiTheme="minorHAnsi" w:cstheme="minorBidi"/>
            <w:noProof/>
            <w:sz w:val="22"/>
            <w:szCs w:val="22"/>
            <w:lang w:eastAsia="en-US"/>
          </w:rPr>
          <w:tab/>
        </w:r>
        <w:r w:rsidR="00215193" w:rsidRPr="00812420">
          <w:rPr>
            <w:rStyle w:val="Hyperlink"/>
            <w:noProof/>
          </w:rPr>
          <w:t>User Defined Functions</w:t>
        </w:r>
        <w:r w:rsidR="00215193">
          <w:rPr>
            <w:noProof/>
          </w:rPr>
          <w:tab/>
        </w:r>
        <w:r w:rsidR="00215193">
          <w:rPr>
            <w:noProof/>
          </w:rPr>
          <w:fldChar w:fldCharType="begin"/>
        </w:r>
        <w:r w:rsidR="00215193">
          <w:rPr>
            <w:noProof/>
          </w:rPr>
          <w:instrText xml:space="preserve"> PAGEREF _Toc6229532 \h </w:instrText>
        </w:r>
        <w:r w:rsidR="00215193">
          <w:rPr>
            <w:noProof/>
          </w:rPr>
        </w:r>
        <w:r w:rsidR="00215193">
          <w:rPr>
            <w:noProof/>
          </w:rPr>
          <w:fldChar w:fldCharType="separate"/>
        </w:r>
        <w:r w:rsidR="00215193">
          <w:rPr>
            <w:noProof/>
          </w:rPr>
          <w:t>7</w:t>
        </w:r>
        <w:r w:rsidR="00215193">
          <w:rPr>
            <w:noProof/>
          </w:rPr>
          <w:fldChar w:fldCharType="end"/>
        </w:r>
      </w:hyperlink>
    </w:p>
    <w:p w14:paraId="53A3D7E8"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3" w:history="1">
        <w:r w:rsidR="00215193" w:rsidRPr="00812420">
          <w:rPr>
            <w:rStyle w:val="Hyperlink"/>
            <w:noProof/>
          </w:rPr>
          <w:t>1.1.6</w:t>
        </w:r>
        <w:r w:rsidR="00215193">
          <w:rPr>
            <w:rFonts w:asciiTheme="minorHAnsi" w:eastAsiaTheme="minorEastAsia" w:hAnsiTheme="minorHAnsi" w:cstheme="minorBidi"/>
            <w:noProof/>
            <w:sz w:val="22"/>
            <w:szCs w:val="22"/>
            <w:lang w:eastAsia="en-US"/>
          </w:rPr>
          <w:tab/>
        </w:r>
        <w:r w:rsidR="00215193" w:rsidRPr="00812420">
          <w:rPr>
            <w:rStyle w:val="Hyperlink"/>
            <w:noProof/>
          </w:rPr>
          <w:t>Indexed Views</w:t>
        </w:r>
        <w:r w:rsidR="00215193">
          <w:rPr>
            <w:noProof/>
          </w:rPr>
          <w:tab/>
        </w:r>
        <w:r w:rsidR="00215193">
          <w:rPr>
            <w:noProof/>
          </w:rPr>
          <w:fldChar w:fldCharType="begin"/>
        </w:r>
        <w:r w:rsidR="00215193">
          <w:rPr>
            <w:noProof/>
          </w:rPr>
          <w:instrText xml:space="preserve"> PAGEREF _Toc6229533 \h </w:instrText>
        </w:r>
        <w:r w:rsidR="00215193">
          <w:rPr>
            <w:noProof/>
          </w:rPr>
        </w:r>
        <w:r w:rsidR="00215193">
          <w:rPr>
            <w:noProof/>
          </w:rPr>
          <w:fldChar w:fldCharType="separate"/>
        </w:r>
        <w:r w:rsidR="00215193">
          <w:rPr>
            <w:noProof/>
          </w:rPr>
          <w:t>7</w:t>
        </w:r>
        <w:r w:rsidR="00215193">
          <w:rPr>
            <w:noProof/>
          </w:rPr>
          <w:fldChar w:fldCharType="end"/>
        </w:r>
      </w:hyperlink>
    </w:p>
    <w:p w14:paraId="4F9EC79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4" w:history="1">
        <w:r w:rsidR="00215193" w:rsidRPr="00812420">
          <w:rPr>
            <w:rStyle w:val="Hyperlink"/>
            <w:noProof/>
          </w:rPr>
          <w:t>1.1.7</w:t>
        </w:r>
        <w:r w:rsidR="00215193">
          <w:rPr>
            <w:rFonts w:asciiTheme="minorHAnsi" w:eastAsiaTheme="minorEastAsia" w:hAnsiTheme="minorHAnsi" w:cstheme="minorBidi"/>
            <w:noProof/>
            <w:sz w:val="22"/>
            <w:szCs w:val="22"/>
            <w:lang w:eastAsia="en-US"/>
          </w:rPr>
          <w:tab/>
        </w:r>
        <w:r w:rsidR="00215193" w:rsidRPr="00812420">
          <w:rPr>
            <w:rStyle w:val="Hyperlink"/>
            <w:noProof/>
          </w:rPr>
          <w:t>OUTPUT Clause</w:t>
        </w:r>
        <w:r w:rsidR="00215193">
          <w:rPr>
            <w:noProof/>
          </w:rPr>
          <w:tab/>
        </w:r>
        <w:r w:rsidR="00215193">
          <w:rPr>
            <w:noProof/>
          </w:rPr>
          <w:fldChar w:fldCharType="begin"/>
        </w:r>
        <w:r w:rsidR="00215193">
          <w:rPr>
            <w:noProof/>
          </w:rPr>
          <w:instrText xml:space="preserve"> PAGEREF _Toc6229534 \h </w:instrText>
        </w:r>
        <w:r w:rsidR="00215193">
          <w:rPr>
            <w:noProof/>
          </w:rPr>
        </w:r>
        <w:r w:rsidR="00215193">
          <w:rPr>
            <w:noProof/>
          </w:rPr>
          <w:fldChar w:fldCharType="separate"/>
        </w:r>
        <w:r w:rsidR="00215193">
          <w:rPr>
            <w:noProof/>
          </w:rPr>
          <w:t>7</w:t>
        </w:r>
        <w:r w:rsidR="00215193">
          <w:rPr>
            <w:noProof/>
          </w:rPr>
          <w:fldChar w:fldCharType="end"/>
        </w:r>
      </w:hyperlink>
    </w:p>
    <w:p w14:paraId="195B72FA"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5" w:history="1">
        <w:r w:rsidR="00215193" w:rsidRPr="00812420">
          <w:rPr>
            <w:rStyle w:val="Hyperlink"/>
            <w:noProof/>
          </w:rPr>
          <w:t>1.1.8</w:t>
        </w:r>
        <w:r w:rsidR="00215193">
          <w:rPr>
            <w:rFonts w:asciiTheme="minorHAnsi" w:eastAsiaTheme="minorEastAsia" w:hAnsiTheme="minorHAnsi" w:cstheme="minorBidi"/>
            <w:noProof/>
            <w:sz w:val="22"/>
            <w:szCs w:val="22"/>
            <w:lang w:eastAsia="en-US"/>
          </w:rPr>
          <w:tab/>
        </w:r>
        <w:r w:rsidR="00215193" w:rsidRPr="00812420">
          <w:rPr>
            <w:rStyle w:val="Hyperlink"/>
            <w:noProof/>
          </w:rPr>
          <w:t>Common Table Expressions</w:t>
        </w:r>
        <w:r w:rsidR="00215193">
          <w:rPr>
            <w:noProof/>
          </w:rPr>
          <w:tab/>
        </w:r>
        <w:r w:rsidR="00215193">
          <w:rPr>
            <w:noProof/>
          </w:rPr>
          <w:fldChar w:fldCharType="begin"/>
        </w:r>
        <w:r w:rsidR="00215193">
          <w:rPr>
            <w:noProof/>
          </w:rPr>
          <w:instrText xml:space="preserve"> PAGEREF _Toc6229535 \h </w:instrText>
        </w:r>
        <w:r w:rsidR="00215193">
          <w:rPr>
            <w:noProof/>
          </w:rPr>
        </w:r>
        <w:r w:rsidR="00215193">
          <w:rPr>
            <w:noProof/>
          </w:rPr>
          <w:fldChar w:fldCharType="separate"/>
        </w:r>
        <w:r w:rsidR="00215193">
          <w:rPr>
            <w:noProof/>
          </w:rPr>
          <w:t>8</w:t>
        </w:r>
        <w:r w:rsidR="00215193">
          <w:rPr>
            <w:noProof/>
          </w:rPr>
          <w:fldChar w:fldCharType="end"/>
        </w:r>
      </w:hyperlink>
    </w:p>
    <w:p w14:paraId="64569E1C"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6" w:history="1">
        <w:r w:rsidR="00215193" w:rsidRPr="00812420">
          <w:rPr>
            <w:rStyle w:val="Hyperlink"/>
            <w:noProof/>
          </w:rPr>
          <w:t>1.1.9</w:t>
        </w:r>
        <w:r w:rsidR="00215193">
          <w:rPr>
            <w:rFonts w:asciiTheme="minorHAnsi" w:eastAsiaTheme="minorEastAsia" w:hAnsiTheme="minorHAnsi" w:cstheme="minorBidi"/>
            <w:noProof/>
            <w:sz w:val="22"/>
            <w:szCs w:val="22"/>
            <w:lang w:eastAsia="en-US"/>
          </w:rPr>
          <w:tab/>
        </w:r>
        <w:r w:rsidR="00215193" w:rsidRPr="00812420">
          <w:rPr>
            <w:rStyle w:val="Hyperlink"/>
            <w:noProof/>
          </w:rPr>
          <w:t>CLR</w:t>
        </w:r>
        <w:r w:rsidR="00215193">
          <w:rPr>
            <w:noProof/>
          </w:rPr>
          <w:tab/>
        </w:r>
        <w:r w:rsidR="00215193">
          <w:rPr>
            <w:noProof/>
          </w:rPr>
          <w:fldChar w:fldCharType="begin"/>
        </w:r>
        <w:r w:rsidR="00215193">
          <w:rPr>
            <w:noProof/>
          </w:rPr>
          <w:instrText xml:space="preserve"> PAGEREF _Toc6229536 \h </w:instrText>
        </w:r>
        <w:r w:rsidR="00215193">
          <w:rPr>
            <w:noProof/>
          </w:rPr>
        </w:r>
        <w:r w:rsidR="00215193">
          <w:rPr>
            <w:noProof/>
          </w:rPr>
          <w:fldChar w:fldCharType="separate"/>
        </w:r>
        <w:r w:rsidR="00215193">
          <w:rPr>
            <w:noProof/>
          </w:rPr>
          <w:t>8</w:t>
        </w:r>
        <w:r w:rsidR="00215193">
          <w:rPr>
            <w:noProof/>
          </w:rPr>
          <w:fldChar w:fldCharType="end"/>
        </w:r>
      </w:hyperlink>
    </w:p>
    <w:p w14:paraId="69FC8856"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7" w:history="1">
        <w:r w:rsidR="00215193" w:rsidRPr="00812420">
          <w:rPr>
            <w:rStyle w:val="Hyperlink"/>
            <w:noProof/>
          </w:rPr>
          <w:t>1.1.10</w:t>
        </w:r>
        <w:r w:rsidR="00215193">
          <w:rPr>
            <w:rFonts w:asciiTheme="minorHAnsi" w:eastAsiaTheme="minorEastAsia" w:hAnsiTheme="minorHAnsi" w:cstheme="minorBidi"/>
            <w:noProof/>
            <w:sz w:val="22"/>
            <w:szCs w:val="22"/>
            <w:lang w:eastAsia="en-US"/>
          </w:rPr>
          <w:tab/>
        </w:r>
        <w:r w:rsidR="00215193" w:rsidRPr="00812420">
          <w:rPr>
            <w:rStyle w:val="Hyperlink"/>
            <w:noProof/>
          </w:rPr>
          <w:t>XML</w:t>
        </w:r>
        <w:r w:rsidR="00215193">
          <w:rPr>
            <w:noProof/>
          </w:rPr>
          <w:tab/>
        </w:r>
        <w:r w:rsidR="00215193">
          <w:rPr>
            <w:noProof/>
          </w:rPr>
          <w:fldChar w:fldCharType="begin"/>
        </w:r>
        <w:r w:rsidR="00215193">
          <w:rPr>
            <w:noProof/>
          </w:rPr>
          <w:instrText xml:space="preserve"> PAGEREF _Toc6229537 \h </w:instrText>
        </w:r>
        <w:r w:rsidR="00215193">
          <w:rPr>
            <w:noProof/>
          </w:rPr>
        </w:r>
        <w:r w:rsidR="00215193">
          <w:rPr>
            <w:noProof/>
          </w:rPr>
          <w:fldChar w:fldCharType="separate"/>
        </w:r>
        <w:r w:rsidR="00215193">
          <w:rPr>
            <w:noProof/>
          </w:rPr>
          <w:t>8</w:t>
        </w:r>
        <w:r w:rsidR="00215193">
          <w:rPr>
            <w:noProof/>
          </w:rPr>
          <w:fldChar w:fldCharType="end"/>
        </w:r>
      </w:hyperlink>
    </w:p>
    <w:p w14:paraId="1807483A"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38" w:history="1">
        <w:r w:rsidR="00215193" w:rsidRPr="00812420">
          <w:rPr>
            <w:rStyle w:val="Hyperlink"/>
            <w:noProof/>
          </w:rPr>
          <w:t>1.1.11</w:t>
        </w:r>
        <w:r w:rsidR="00215193">
          <w:rPr>
            <w:rFonts w:asciiTheme="minorHAnsi" w:eastAsiaTheme="minorEastAsia" w:hAnsiTheme="minorHAnsi" w:cstheme="minorBidi"/>
            <w:noProof/>
            <w:sz w:val="22"/>
            <w:szCs w:val="22"/>
            <w:lang w:eastAsia="en-US"/>
          </w:rPr>
          <w:tab/>
        </w:r>
        <w:r w:rsidR="00215193" w:rsidRPr="00812420">
          <w:rPr>
            <w:rStyle w:val="Hyperlink"/>
            <w:noProof/>
          </w:rPr>
          <w:t>JSON</w:t>
        </w:r>
        <w:r w:rsidR="00215193">
          <w:rPr>
            <w:noProof/>
          </w:rPr>
          <w:tab/>
        </w:r>
        <w:r w:rsidR="00215193">
          <w:rPr>
            <w:noProof/>
          </w:rPr>
          <w:fldChar w:fldCharType="begin"/>
        </w:r>
        <w:r w:rsidR="00215193">
          <w:rPr>
            <w:noProof/>
          </w:rPr>
          <w:instrText xml:space="preserve"> PAGEREF _Toc6229538 \h </w:instrText>
        </w:r>
        <w:r w:rsidR="00215193">
          <w:rPr>
            <w:noProof/>
          </w:rPr>
        </w:r>
        <w:r w:rsidR="00215193">
          <w:rPr>
            <w:noProof/>
          </w:rPr>
          <w:fldChar w:fldCharType="separate"/>
        </w:r>
        <w:r w:rsidR="00215193">
          <w:rPr>
            <w:noProof/>
          </w:rPr>
          <w:t>8</w:t>
        </w:r>
        <w:r w:rsidR="00215193">
          <w:rPr>
            <w:noProof/>
          </w:rPr>
          <w:fldChar w:fldCharType="end"/>
        </w:r>
      </w:hyperlink>
    </w:p>
    <w:p w14:paraId="6A6A8BA5"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39" w:history="1">
        <w:r w:rsidR="00215193" w:rsidRPr="00812420">
          <w:rPr>
            <w:rStyle w:val="Hyperlink"/>
            <w:noProof/>
          </w:rPr>
          <w:t>2</w:t>
        </w:r>
        <w:r w:rsidR="00215193">
          <w:rPr>
            <w:rFonts w:asciiTheme="minorHAnsi" w:eastAsiaTheme="minorEastAsia" w:hAnsiTheme="minorHAnsi" w:cstheme="minorBidi"/>
            <w:noProof/>
            <w:sz w:val="22"/>
            <w:szCs w:val="22"/>
            <w:lang w:eastAsia="en-US"/>
          </w:rPr>
          <w:tab/>
        </w:r>
        <w:r w:rsidR="00215193" w:rsidRPr="00812420">
          <w:rPr>
            <w:rStyle w:val="Hyperlink"/>
            <w:noProof/>
          </w:rPr>
          <w:t>SQL Server Code</w:t>
        </w:r>
        <w:r w:rsidR="00215193">
          <w:rPr>
            <w:noProof/>
          </w:rPr>
          <w:tab/>
        </w:r>
        <w:r w:rsidR="00215193">
          <w:rPr>
            <w:noProof/>
          </w:rPr>
          <w:fldChar w:fldCharType="begin"/>
        </w:r>
        <w:r w:rsidR="00215193">
          <w:rPr>
            <w:noProof/>
          </w:rPr>
          <w:instrText xml:space="preserve"> PAGEREF _Toc6229539 \h </w:instrText>
        </w:r>
        <w:r w:rsidR="00215193">
          <w:rPr>
            <w:noProof/>
          </w:rPr>
        </w:r>
        <w:r w:rsidR="00215193">
          <w:rPr>
            <w:noProof/>
          </w:rPr>
          <w:fldChar w:fldCharType="separate"/>
        </w:r>
        <w:r w:rsidR="00215193">
          <w:rPr>
            <w:noProof/>
          </w:rPr>
          <w:t>9</w:t>
        </w:r>
        <w:r w:rsidR="00215193">
          <w:rPr>
            <w:noProof/>
          </w:rPr>
          <w:fldChar w:fldCharType="end"/>
        </w:r>
      </w:hyperlink>
    </w:p>
    <w:p w14:paraId="147C2A16"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40" w:history="1">
        <w:r w:rsidR="00215193" w:rsidRPr="00812420">
          <w:rPr>
            <w:rStyle w:val="Hyperlink"/>
            <w:noProof/>
          </w:rPr>
          <w:t>2.1</w:t>
        </w:r>
        <w:r w:rsidR="00215193">
          <w:rPr>
            <w:rFonts w:asciiTheme="minorHAnsi" w:eastAsiaTheme="minorEastAsia" w:hAnsiTheme="minorHAnsi" w:cstheme="minorBidi"/>
            <w:noProof/>
            <w:sz w:val="22"/>
            <w:szCs w:val="22"/>
            <w:lang w:eastAsia="en-US"/>
          </w:rPr>
          <w:tab/>
        </w:r>
        <w:r w:rsidR="00215193" w:rsidRPr="00812420">
          <w:rPr>
            <w:rStyle w:val="Hyperlink"/>
            <w:noProof/>
          </w:rPr>
          <w:t>General Considerations</w:t>
        </w:r>
        <w:r w:rsidR="00215193">
          <w:rPr>
            <w:noProof/>
          </w:rPr>
          <w:tab/>
        </w:r>
        <w:r w:rsidR="00215193">
          <w:rPr>
            <w:noProof/>
          </w:rPr>
          <w:fldChar w:fldCharType="begin"/>
        </w:r>
        <w:r w:rsidR="00215193">
          <w:rPr>
            <w:noProof/>
          </w:rPr>
          <w:instrText xml:space="preserve"> PAGEREF _Toc6229540 \h </w:instrText>
        </w:r>
        <w:r w:rsidR="00215193">
          <w:rPr>
            <w:noProof/>
          </w:rPr>
        </w:r>
        <w:r w:rsidR="00215193">
          <w:rPr>
            <w:noProof/>
          </w:rPr>
          <w:fldChar w:fldCharType="separate"/>
        </w:r>
        <w:r w:rsidR="00215193">
          <w:rPr>
            <w:noProof/>
          </w:rPr>
          <w:t>9</w:t>
        </w:r>
        <w:r w:rsidR="00215193">
          <w:rPr>
            <w:noProof/>
          </w:rPr>
          <w:fldChar w:fldCharType="end"/>
        </w:r>
      </w:hyperlink>
    </w:p>
    <w:p w14:paraId="7A674C1B"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41" w:history="1">
        <w:r w:rsidR="00215193" w:rsidRPr="00812420">
          <w:rPr>
            <w:rStyle w:val="Hyperlink"/>
            <w:noProof/>
          </w:rPr>
          <w:t>2.2</w:t>
        </w:r>
        <w:r w:rsidR="00215193">
          <w:rPr>
            <w:rFonts w:asciiTheme="minorHAnsi" w:eastAsiaTheme="minorEastAsia" w:hAnsiTheme="minorHAnsi" w:cstheme="minorBidi"/>
            <w:noProof/>
            <w:sz w:val="22"/>
            <w:szCs w:val="22"/>
            <w:lang w:eastAsia="en-US"/>
          </w:rPr>
          <w:tab/>
        </w:r>
        <w:r w:rsidR="00215193" w:rsidRPr="00812420">
          <w:rPr>
            <w:rStyle w:val="Hyperlink"/>
            <w:noProof/>
          </w:rPr>
          <w:t>Scripts</w:t>
        </w:r>
        <w:r w:rsidR="00215193">
          <w:rPr>
            <w:noProof/>
          </w:rPr>
          <w:tab/>
        </w:r>
        <w:r w:rsidR="00215193">
          <w:rPr>
            <w:noProof/>
          </w:rPr>
          <w:fldChar w:fldCharType="begin"/>
        </w:r>
        <w:r w:rsidR="00215193">
          <w:rPr>
            <w:noProof/>
          </w:rPr>
          <w:instrText xml:space="preserve"> PAGEREF _Toc6229541 \h </w:instrText>
        </w:r>
        <w:r w:rsidR="00215193">
          <w:rPr>
            <w:noProof/>
          </w:rPr>
        </w:r>
        <w:r w:rsidR="00215193">
          <w:rPr>
            <w:noProof/>
          </w:rPr>
          <w:fldChar w:fldCharType="separate"/>
        </w:r>
        <w:r w:rsidR="00215193">
          <w:rPr>
            <w:noProof/>
          </w:rPr>
          <w:t>9</w:t>
        </w:r>
        <w:r w:rsidR="00215193">
          <w:rPr>
            <w:noProof/>
          </w:rPr>
          <w:fldChar w:fldCharType="end"/>
        </w:r>
      </w:hyperlink>
    </w:p>
    <w:p w14:paraId="67DF97E6"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2" w:history="1">
        <w:r w:rsidR="00215193" w:rsidRPr="00812420">
          <w:rPr>
            <w:rStyle w:val="Hyperlink"/>
            <w:noProof/>
          </w:rPr>
          <w:t>2.2.1</w:t>
        </w:r>
        <w:r w:rsidR="00215193">
          <w:rPr>
            <w:rFonts w:asciiTheme="minorHAnsi" w:eastAsiaTheme="minorEastAsia" w:hAnsiTheme="minorHAnsi" w:cstheme="minorBidi"/>
            <w:noProof/>
            <w:sz w:val="22"/>
            <w:szCs w:val="22"/>
            <w:lang w:eastAsia="en-US"/>
          </w:rPr>
          <w:tab/>
        </w:r>
        <w:r w:rsidR="00215193" w:rsidRPr="00812420">
          <w:rPr>
            <w:rStyle w:val="Hyperlink"/>
            <w:noProof/>
          </w:rPr>
          <w:t>Naming conventions</w:t>
        </w:r>
        <w:r w:rsidR="00215193">
          <w:rPr>
            <w:noProof/>
          </w:rPr>
          <w:tab/>
        </w:r>
        <w:r w:rsidR="00215193">
          <w:rPr>
            <w:noProof/>
          </w:rPr>
          <w:fldChar w:fldCharType="begin"/>
        </w:r>
        <w:r w:rsidR="00215193">
          <w:rPr>
            <w:noProof/>
          </w:rPr>
          <w:instrText xml:space="preserve"> PAGEREF _Toc6229542 \h </w:instrText>
        </w:r>
        <w:r w:rsidR="00215193">
          <w:rPr>
            <w:noProof/>
          </w:rPr>
        </w:r>
        <w:r w:rsidR="00215193">
          <w:rPr>
            <w:noProof/>
          </w:rPr>
          <w:fldChar w:fldCharType="separate"/>
        </w:r>
        <w:r w:rsidR="00215193">
          <w:rPr>
            <w:noProof/>
          </w:rPr>
          <w:t>9</w:t>
        </w:r>
        <w:r w:rsidR="00215193">
          <w:rPr>
            <w:noProof/>
          </w:rPr>
          <w:fldChar w:fldCharType="end"/>
        </w:r>
      </w:hyperlink>
    </w:p>
    <w:p w14:paraId="07D34892"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3" w:history="1">
        <w:r w:rsidR="00215193" w:rsidRPr="00812420">
          <w:rPr>
            <w:rStyle w:val="Hyperlink"/>
            <w:noProof/>
          </w:rPr>
          <w:t>2.2.2</w:t>
        </w:r>
        <w:r w:rsidR="00215193">
          <w:rPr>
            <w:rFonts w:asciiTheme="minorHAnsi" w:eastAsiaTheme="minorEastAsia" w:hAnsiTheme="minorHAnsi" w:cstheme="minorBidi"/>
            <w:noProof/>
            <w:sz w:val="22"/>
            <w:szCs w:val="22"/>
            <w:lang w:eastAsia="en-US"/>
          </w:rPr>
          <w:tab/>
        </w:r>
        <w:r w:rsidR="00215193" w:rsidRPr="00812420">
          <w:rPr>
            <w:rStyle w:val="Hyperlink"/>
            <w:noProof/>
          </w:rPr>
          <w:t>Considerations</w:t>
        </w:r>
        <w:r w:rsidR="00215193">
          <w:rPr>
            <w:noProof/>
          </w:rPr>
          <w:tab/>
        </w:r>
        <w:r w:rsidR="00215193">
          <w:rPr>
            <w:noProof/>
          </w:rPr>
          <w:fldChar w:fldCharType="begin"/>
        </w:r>
        <w:r w:rsidR="00215193">
          <w:rPr>
            <w:noProof/>
          </w:rPr>
          <w:instrText xml:space="preserve"> PAGEREF _Toc6229543 \h </w:instrText>
        </w:r>
        <w:r w:rsidR="00215193">
          <w:rPr>
            <w:noProof/>
          </w:rPr>
        </w:r>
        <w:r w:rsidR="00215193">
          <w:rPr>
            <w:noProof/>
          </w:rPr>
          <w:fldChar w:fldCharType="separate"/>
        </w:r>
        <w:r w:rsidR="00215193">
          <w:rPr>
            <w:noProof/>
          </w:rPr>
          <w:t>9</w:t>
        </w:r>
        <w:r w:rsidR="00215193">
          <w:rPr>
            <w:noProof/>
          </w:rPr>
          <w:fldChar w:fldCharType="end"/>
        </w:r>
      </w:hyperlink>
    </w:p>
    <w:p w14:paraId="4F93BFBC"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4" w:history="1">
        <w:r w:rsidR="00215193" w:rsidRPr="00812420">
          <w:rPr>
            <w:rStyle w:val="Hyperlink"/>
            <w:noProof/>
          </w:rPr>
          <w:t>2.2.3</w:t>
        </w:r>
        <w:r w:rsidR="00215193">
          <w:rPr>
            <w:rFonts w:asciiTheme="minorHAnsi" w:eastAsiaTheme="minorEastAsia" w:hAnsiTheme="minorHAnsi" w:cstheme="minorBidi"/>
            <w:noProof/>
            <w:sz w:val="22"/>
            <w:szCs w:val="22"/>
            <w:lang w:eastAsia="en-US"/>
          </w:rPr>
          <w:tab/>
        </w:r>
        <w:r w:rsidR="00215193" w:rsidRPr="00812420">
          <w:rPr>
            <w:rStyle w:val="Hyperlink"/>
            <w:noProof/>
          </w:rPr>
          <w:t>Structure</w:t>
        </w:r>
        <w:r w:rsidR="00215193">
          <w:rPr>
            <w:noProof/>
          </w:rPr>
          <w:tab/>
        </w:r>
        <w:r w:rsidR="00215193">
          <w:rPr>
            <w:noProof/>
          </w:rPr>
          <w:fldChar w:fldCharType="begin"/>
        </w:r>
        <w:r w:rsidR="00215193">
          <w:rPr>
            <w:noProof/>
          </w:rPr>
          <w:instrText xml:space="preserve"> PAGEREF _Toc6229544 \h </w:instrText>
        </w:r>
        <w:r w:rsidR="00215193">
          <w:rPr>
            <w:noProof/>
          </w:rPr>
        </w:r>
        <w:r w:rsidR="00215193">
          <w:rPr>
            <w:noProof/>
          </w:rPr>
          <w:fldChar w:fldCharType="separate"/>
        </w:r>
        <w:r w:rsidR="00215193">
          <w:rPr>
            <w:noProof/>
          </w:rPr>
          <w:t>9</w:t>
        </w:r>
        <w:r w:rsidR="00215193">
          <w:rPr>
            <w:noProof/>
          </w:rPr>
          <w:fldChar w:fldCharType="end"/>
        </w:r>
      </w:hyperlink>
    </w:p>
    <w:p w14:paraId="722F8010"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5" w:history="1">
        <w:r w:rsidR="00215193" w:rsidRPr="00812420">
          <w:rPr>
            <w:rStyle w:val="Hyperlink"/>
            <w:noProof/>
          </w:rPr>
          <w:t>2.2.4</w:t>
        </w:r>
        <w:r w:rsidR="00215193">
          <w:rPr>
            <w:rFonts w:asciiTheme="minorHAnsi" w:eastAsiaTheme="minorEastAsia" w:hAnsiTheme="minorHAnsi" w:cstheme="minorBidi"/>
            <w:noProof/>
            <w:sz w:val="22"/>
            <w:szCs w:val="22"/>
            <w:lang w:eastAsia="en-US"/>
          </w:rPr>
          <w:tab/>
        </w:r>
        <w:r w:rsidR="00215193" w:rsidRPr="00812420">
          <w:rPr>
            <w:rStyle w:val="Hyperlink"/>
            <w:noProof/>
          </w:rPr>
          <w:t>Representation SQL</w:t>
        </w:r>
        <w:r w:rsidR="00215193">
          <w:rPr>
            <w:noProof/>
          </w:rPr>
          <w:tab/>
        </w:r>
        <w:r w:rsidR="00215193">
          <w:rPr>
            <w:noProof/>
          </w:rPr>
          <w:fldChar w:fldCharType="begin"/>
        </w:r>
        <w:r w:rsidR="00215193">
          <w:rPr>
            <w:noProof/>
          </w:rPr>
          <w:instrText xml:space="preserve"> PAGEREF _Toc6229545 \h </w:instrText>
        </w:r>
        <w:r w:rsidR="00215193">
          <w:rPr>
            <w:noProof/>
          </w:rPr>
        </w:r>
        <w:r w:rsidR="00215193">
          <w:rPr>
            <w:noProof/>
          </w:rPr>
          <w:fldChar w:fldCharType="separate"/>
        </w:r>
        <w:r w:rsidR="00215193">
          <w:rPr>
            <w:noProof/>
          </w:rPr>
          <w:t>10</w:t>
        </w:r>
        <w:r w:rsidR="00215193">
          <w:rPr>
            <w:noProof/>
          </w:rPr>
          <w:fldChar w:fldCharType="end"/>
        </w:r>
      </w:hyperlink>
    </w:p>
    <w:p w14:paraId="2350CDD1"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6" w:history="1">
        <w:r w:rsidR="00215193" w:rsidRPr="00812420">
          <w:rPr>
            <w:rStyle w:val="Hyperlink"/>
            <w:noProof/>
          </w:rPr>
          <w:t>2.2.5</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[LN-SQL-STRC-029] Object documentation section</w:t>
        </w:r>
        <w:r w:rsidR="00215193">
          <w:rPr>
            <w:noProof/>
          </w:rPr>
          <w:tab/>
        </w:r>
        <w:r w:rsidR="00215193">
          <w:rPr>
            <w:noProof/>
          </w:rPr>
          <w:fldChar w:fldCharType="begin"/>
        </w:r>
        <w:r w:rsidR="00215193">
          <w:rPr>
            <w:noProof/>
          </w:rPr>
          <w:instrText xml:space="preserve"> PAGEREF _Toc6229546 \h </w:instrText>
        </w:r>
        <w:r w:rsidR="00215193">
          <w:rPr>
            <w:noProof/>
          </w:rPr>
        </w:r>
        <w:r w:rsidR="00215193">
          <w:rPr>
            <w:noProof/>
          </w:rPr>
          <w:fldChar w:fldCharType="separate"/>
        </w:r>
        <w:r w:rsidR="00215193">
          <w:rPr>
            <w:noProof/>
          </w:rPr>
          <w:t>11</w:t>
        </w:r>
        <w:r w:rsidR="00215193">
          <w:rPr>
            <w:noProof/>
          </w:rPr>
          <w:fldChar w:fldCharType="end"/>
        </w:r>
      </w:hyperlink>
    </w:p>
    <w:p w14:paraId="6DF482E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7" w:history="1">
        <w:r w:rsidR="00215193" w:rsidRPr="00812420">
          <w:rPr>
            <w:rStyle w:val="Hyperlink"/>
            <w:noProof/>
          </w:rPr>
          <w:t>2.2.6</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[LN-SQL-STRC-030] Script initialization section</w:t>
        </w:r>
        <w:r w:rsidR="00215193">
          <w:rPr>
            <w:noProof/>
          </w:rPr>
          <w:tab/>
        </w:r>
        <w:r w:rsidR="00215193">
          <w:rPr>
            <w:noProof/>
          </w:rPr>
          <w:fldChar w:fldCharType="begin"/>
        </w:r>
        <w:r w:rsidR="00215193">
          <w:rPr>
            <w:noProof/>
          </w:rPr>
          <w:instrText xml:space="preserve"> PAGEREF _Toc6229547 \h </w:instrText>
        </w:r>
        <w:r w:rsidR="00215193">
          <w:rPr>
            <w:noProof/>
          </w:rPr>
        </w:r>
        <w:r w:rsidR="00215193">
          <w:rPr>
            <w:noProof/>
          </w:rPr>
          <w:fldChar w:fldCharType="separate"/>
        </w:r>
        <w:r w:rsidR="00215193">
          <w:rPr>
            <w:noProof/>
          </w:rPr>
          <w:t>11</w:t>
        </w:r>
        <w:r w:rsidR="00215193">
          <w:rPr>
            <w:noProof/>
          </w:rPr>
          <w:fldChar w:fldCharType="end"/>
        </w:r>
      </w:hyperlink>
    </w:p>
    <w:p w14:paraId="584E7F54"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8" w:history="1">
        <w:r w:rsidR="00215193" w:rsidRPr="00812420">
          <w:rPr>
            <w:rStyle w:val="Hyperlink"/>
            <w:noProof/>
          </w:rPr>
          <w:t>2.2.7</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[LN-SQL-STRC-031] Object and parameter declaration section</w:t>
        </w:r>
        <w:r w:rsidR="00215193">
          <w:rPr>
            <w:noProof/>
          </w:rPr>
          <w:tab/>
        </w:r>
        <w:r w:rsidR="00215193">
          <w:rPr>
            <w:noProof/>
          </w:rPr>
          <w:fldChar w:fldCharType="begin"/>
        </w:r>
        <w:r w:rsidR="00215193">
          <w:rPr>
            <w:noProof/>
          </w:rPr>
          <w:instrText xml:space="preserve"> PAGEREF _Toc6229548 \h </w:instrText>
        </w:r>
        <w:r w:rsidR="00215193">
          <w:rPr>
            <w:noProof/>
          </w:rPr>
        </w:r>
        <w:r w:rsidR="00215193">
          <w:rPr>
            <w:noProof/>
          </w:rPr>
          <w:fldChar w:fldCharType="separate"/>
        </w:r>
        <w:r w:rsidR="00215193">
          <w:rPr>
            <w:noProof/>
          </w:rPr>
          <w:t>11</w:t>
        </w:r>
        <w:r w:rsidR="00215193">
          <w:rPr>
            <w:noProof/>
          </w:rPr>
          <w:fldChar w:fldCharType="end"/>
        </w:r>
      </w:hyperlink>
    </w:p>
    <w:p w14:paraId="5677A85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49" w:history="1">
        <w:r w:rsidR="00215193" w:rsidRPr="00812420">
          <w:rPr>
            <w:rStyle w:val="Hyperlink"/>
            <w:noProof/>
          </w:rPr>
          <w:t>2.2.8</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[LN-SQL-STRC-032] Local variables declaration section</w:t>
        </w:r>
        <w:r w:rsidR="00215193">
          <w:rPr>
            <w:noProof/>
          </w:rPr>
          <w:tab/>
        </w:r>
        <w:r w:rsidR="00215193">
          <w:rPr>
            <w:noProof/>
          </w:rPr>
          <w:fldChar w:fldCharType="begin"/>
        </w:r>
        <w:r w:rsidR="00215193">
          <w:rPr>
            <w:noProof/>
          </w:rPr>
          <w:instrText xml:space="preserve"> PAGEREF _Toc6229549 \h </w:instrText>
        </w:r>
        <w:r w:rsidR="00215193">
          <w:rPr>
            <w:noProof/>
          </w:rPr>
        </w:r>
        <w:r w:rsidR="00215193">
          <w:rPr>
            <w:noProof/>
          </w:rPr>
          <w:fldChar w:fldCharType="separate"/>
        </w:r>
        <w:r w:rsidR="00215193">
          <w:rPr>
            <w:noProof/>
          </w:rPr>
          <w:t>11</w:t>
        </w:r>
        <w:r w:rsidR="00215193">
          <w:rPr>
            <w:noProof/>
          </w:rPr>
          <w:fldChar w:fldCharType="end"/>
        </w:r>
      </w:hyperlink>
    </w:p>
    <w:p w14:paraId="4781B78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50" w:history="1">
        <w:r w:rsidR="00215193" w:rsidRPr="00812420">
          <w:rPr>
            <w:rStyle w:val="Hyperlink"/>
            <w:noProof/>
          </w:rPr>
          <w:t>2.2.9</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[LN-SQL-STRC-033] Local variables and DLL initialization section</w:t>
        </w:r>
        <w:r w:rsidR="00215193">
          <w:rPr>
            <w:noProof/>
          </w:rPr>
          <w:tab/>
        </w:r>
        <w:r w:rsidR="00215193">
          <w:rPr>
            <w:noProof/>
          </w:rPr>
          <w:fldChar w:fldCharType="begin"/>
        </w:r>
        <w:r w:rsidR="00215193">
          <w:rPr>
            <w:noProof/>
          </w:rPr>
          <w:instrText xml:space="preserve"> PAGEREF _Toc6229550 \h </w:instrText>
        </w:r>
        <w:r w:rsidR="00215193">
          <w:rPr>
            <w:noProof/>
          </w:rPr>
        </w:r>
        <w:r w:rsidR="00215193">
          <w:rPr>
            <w:noProof/>
          </w:rPr>
          <w:fldChar w:fldCharType="separate"/>
        </w:r>
        <w:r w:rsidR="00215193">
          <w:rPr>
            <w:noProof/>
          </w:rPr>
          <w:t>11</w:t>
        </w:r>
        <w:r w:rsidR="00215193">
          <w:rPr>
            <w:noProof/>
          </w:rPr>
          <w:fldChar w:fldCharType="end"/>
        </w:r>
      </w:hyperlink>
    </w:p>
    <w:p w14:paraId="566A3FB5"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51" w:history="1">
        <w:r w:rsidR="00215193" w:rsidRPr="00812420">
          <w:rPr>
            <w:rStyle w:val="Hyperlink"/>
            <w:noProof/>
          </w:rPr>
          <w:t>2.2.10</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[LN-SQL-STRC-034] Implementation Section</w:t>
        </w:r>
        <w:r w:rsidR="00215193">
          <w:rPr>
            <w:noProof/>
          </w:rPr>
          <w:tab/>
        </w:r>
        <w:r w:rsidR="00215193">
          <w:rPr>
            <w:noProof/>
          </w:rPr>
          <w:fldChar w:fldCharType="begin"/>
        </w:r>
        <w:r w:rsidR="00215193">
          <w:rPr>
            <w:noProof/>
          </w:rPr>
          <w:instrText xml:space="preserve"> PAGEREF _Toc6229551 \h </w:instrText>
        </w:r>
        <w:r w:rsidR="00215193">
          <w:rPr>
            <w:noProof/>
          </w:rPr>
        </w:r>
        <w:r w:rsidR="00215193">
          <w:rPr>
            <w:noProof/>
          </w:rPr>
          <w:fldChar w:fldCharType="separate"/>
        </w:r>
        <w:r w:rsidR="00215193">
          <w:rPr>
            <w:noProof/>
          </w:rPr>
          <w:t>11</w:t>
        </w:r>
        <w:r w:rsidR="00215193">
          <w:rPr>
            <w:noProof/>
          </w:rPr>
          <w:fldChar w:fldCharType="end"/>
        </w:r>
      </w:hyperlink>
    </w:p>
    <w:p w14:paraId="451AED27"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52" w:history="1">
        <w:r w:rsidR="00215193" w:rsidRPr="00812420">
          <w:rPr>
            <w:rStyle w:val="Hyperlink"/>
            <w:noProof/>
          </w:rPr>
          <w:t>2.2.11</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[LN-SQL-STRC-036] Catch Section</w:t>
        </w:r>
        <w:r w:rsidR="00215193">
          <w:rPr>
            <w:noProof/>
          </w:rPr>
          <w:tab/>
        </w:r>
        <w:r w:rsidR="00215193">
          <w:rPr>
            <w:noProof/>
          </w:rPr>
          <w:fldChar w:fldCharType="begin"/>
        </w:r>
        <w:r w:rsidR="00215193">
          <w:rPr>
            <w:noProof/>
          </w:rPr>
          <w:instrText xml:space="preserve"> PAGEREF _Toc6229552 \h </w:instrText>
        </w:r>
        <w:r w:rsidR="00215193">
          <w:rPr>
            <w:noProof/>
          </w:rPr>
        </w:r>
        <w:r w:rsidR="00215193">
          <w:rPr>
            <w:noProof/>
          </w:rPr>
          <w:fldChar w:fldCharType="separate"/>
        </w:r>
        <w:r w:rsidR="00215193">
          <w:rPr>
            <w:noProof/>
          </w:rPr>
          <w:t>11</w:t>
        </w:r>
        <w:r w:rsidR="00215193">
          <w:rPr>
            <w:noProof/>
          </w:rPr>
          <w:fldChar w:fldCharType="end"/>
        </w:r>
      </w:hyperlink>
    </w:p>
    <w:p w14:paraId="3508C850"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53" w:history="1">
        <w:r w:rsidR="00215193" w:rsidRPr="00812420">
          <w:rPr>
            <w:rStyle w:val="Hyperlink"/>
            <w:noProof/>
          </w:rPr>
          <w:t>2.2.12</w:t>
        </w:r>
        <w:r w:rsidR="00215193">
          <w:rPr>
            <w:rFonts w:asciiTheme="minorHAnsi" w:eastAsiaTheme="minorEastAsia" w:hAnsiTheme="minorHAnsi" w:cstheme="minorBidi"/>
            <w:noProof/>
            <w:sz w:val="22"/>
            <w:szCs w:val="22"/>
            <w:lang w:eastAsia="en-US"/>
          </w:rPr>
          <w:tab/>
        </w:r>
        <w:r w:rsidR="00215193" w:rsidRPr="00812420">
          <w:rPr>
            <w:rStyle w:val="Hyperlink"/>
            <w:noProof/>
          </w:rPr>
          <w:t>[LN-SQL-STRC-037] Termination Section</w:t>
        </w:r>
        <w:r w:rsidR="00215193">
          <w:rPr>
            <w:noProof/>
          </w:rPr>
          <w:tab/>
        </w:r>
        <w:r w:rsidR="00215193">
          <w:rPr>
            <w:noProof/>
          </w:rPr>
          <w:fldChar w:fldCharType="begin"/>
        </w:r>
        <w:r w:rsidR="00215193">
          <w:rPr>
            <w:noProof/>
          </w:rPr>
          <w:instrText xml:space="preserve"> PAGEREF _Toc6229553 \h </w:instrText>
        </w:r>
        <w:r w:rsidR="00215193">
          <w:rPr>
            <w:noProof/>
          </w:rPr>
        </w:r>
        <w:r w:rsidR="00215193">
          <w:rPr>
            <w:noProof/>
          </w:rPr>
          <w:fldChar w:fldCharType="separate"/>
        </w:r>
        <w:r w:rsidR="00215193">
          <w:rPr>
            <w:noProof/>
          </w:rPr>
          <w:t>11</w:t>
        </w:r>
        <w:r w:rsidR="00215193">
          <w:rPr>
            <w:noProof/>
          </w:rPr>
          <w:fldChar w:fldCharType="end"/>
        </w:r>
      </w:hyperlink>
    </w:p>
    <w:p w14:paraId="2CF9620E"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54" w:history="1">
        <w:r w:rsidR="00215193" w:rsidRPr="00812420">
          <w:rPr>
            <w:rStyle w:val="Hyperlink"/>
            <w:noProof/>
          </w:rPr>
          <w:t>3</w:t>
        </w:r>
        <w:r w:rsidR="00215193">
          <w:rPr>
            <w:rFonts w:asciiTheme="minorHAnsi" w:eastAsiaTheme="minorEastAsia" w:hAnsiTheme="minorHAnsi" w:cstheme="minorBidi"/>
            <w:noProof/>
            <w:sz w:val="22"/>
            <w:szCs w:val="22"/>
            <w:lang w:eastAsia="en-US"/>
          </w:rPr>
          <w:tab/>
        </w:r>
        <w:r w:rsidR="00215193" w:rsidRPr="00812420">
          <w:rPr>
            <w:rStyle w:val="Hyperlink"/>
            <w:noProof/>
          </w:rPr>
          <w:t>Templates</w:t>
        </w:r>
        <w:r w:rsidR="00215193">
          <w:rPr>
            <w:noProof/>
          </w:rPr>
          <w:tab/>
        </w:r>
        <w:r w:rsidR="00215193">
          <w:rPr>
            <w:noProof/>
          </w:rPr>
          <w:fldChar w:fldCharType="begin"/>
        </w:r>
        <w:r w:rsidR="00215193">
          <w:rPr>
            <w:noProof/>
          </w:rPr>
          <w:instrText xml:space="preserve"> PAGEREF _Toc6229554 \h </w:instrText>
        </w:r>
        <w:r w:rsidR="00215193">
          <w:rPr>
            <w:noProof/>
          </w:rPr>
        </w:r>
        <w:r w:rsidR="00215193">
          <w:rPr>
            <w:noProof/>
          </w:rPr>
          <w:fldChar w:fldCharType="separate"/>
        </w:r>
        <w:r w:rsidR="00215193">
          <w:rPr>
            <w:noProof/>
          </w:rPr>
          <w:t>13</w:t>
        </w:r>
        <w:r w:rsidR="00215193">
          <w:rPr>
            <w:noProof/>
          </w:rPr>
          <w:fldChar w:fldCharType="end"/>
        </w:r>
      </w:hyperlink>
    </w:p>
    <w:p w14:paraId="76338761"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55" w:history="1">
        <w:r w:rsidR="00215193" w:rsidRPr="00812420">
          <w:rPr>
            <w:rStyle w:val="Hyperlink"/>
            <w:noProof/>
          </w:rPr>
          <w:t>3.1</w:t>
        </w:r>
        <w:r w:rsidR="00215193">
          <w:rPr>
            <w:rFonts w:asciiTheme="minorHAnsi" w:eastAsiaTheme="minorEastAsia" w:hAnsiTheme="minorHAnsi" w:cstheme="minorBidi"/>
            <w:noProof/>
            <w:sz w:val="22"/>
            <w:szCs w:val="22"/>
            <w:lang w:eastAsia="en-US"/>
          </w:rPr>
          <w:tab/>
        </w:r>
        <w:r w:rsidR="00215193" w:rsidRPr="00812420">
          <w:rPr>
            <w:rStyle w:val="Hyperlink"/>
            <w:noProof/>
          </w:rPr>
          <w:t>Template Types</w:t>
        </w:r>
        <w:r w:rsidR="00215193">
          <w:rPr>
            <w:noProof/>
          </w:rPr>
          <w:tab/>
        </w:r>
        <w:r w:rsidR="00215193">
          <w:rPr>
            <w:noProof/>
          </w:rPr>
          <w:fldChar w:fldCharType="begin"/>
        </w:r>
        <w:r w:rsidR="00215193">
          <w:rPr>
            <w:noProof/>
          </w:rPr>
          <w:instrText xml:space="preserve"> PAGEREF _Toc6229555 \h </w:instrText>
        </w:r>
        <w:r w:rsidR="00215193">
          <w:rPr>
            <w:noProof/>
          </w:rPr>
        </w:r>
        <w:r w:rsidR="00215193">
          <w:rPr>
            <w:noProof/>
          </w:rPr>
          <w:fldChar w:fldCharType="separate"/>
        </w:r>
        <w:r w:rsidR="00215193">
          <w:rPr>
            <w:noProof/>
          </w:rPr>
          <w:t>13</w:t>
        </w:r>
        <w:r w:rsidR="00215193">
          <w:rPr>
            <w:noProof/>
          </w:rPr>
          <w:fldChar w:fldCharType="end"/>
        </w:r>
      </w:hyperlink>
    </w:p>
    <w:p w14:paraId="31DD7B57"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56" w:history="1">
        <w:r w:rsidR="00215193" w:rsidRPr="00812420">
          <w:rPr>
            <w:rStyle w:val="Hyperlink"/>
            <w:noProof/>
          </w:rPr>
          <w:t>3.2</w:t>
        </w:r>
        <w:r w:rsidR="00215193">
          <w:rPr>
            <w:rFonts w:asciiTheme="minorHAnsi" w:eastAsiaTheme="minorEastAsia" w:hAnsiTheme="minorHAnsi" w:cstheme="minorBidi"/>
            <w:noProof/>
            <w:sz w:val="22"/>
            <w:szCs w:val="22"/>
            <w:lang w:eastAsia="en-US"/>
          </w:rPr>
          <w:tab/>
        </w:r>
        <w:r w:rsidR="00215193" w:rsidRPr="00812420">
          <w:rPr>
            <w:rStyle w:val="Hyperlink"/>
            <w:noProof/>
          </w:rPr>
          <w:t xml:space="preserve">Template </w:t>
        </w:r>
        <w:r w:rsidR="00215193" w:rsidRPr="00812420">
          <w:rPr>
            <w:rStyle w:val="Hyperlink"/>
            <w:noProof/>
            <w:lang w:val="pt-PT"/>
          </w:rPr>
          <w:t>Functions</w:t>
        </w:r>
        <w:r w:rsidR="00215193">
          <w:rPr>
            <w:noProof/>
          </w:rPr>
          <w:tab/>
        </w:r>
        <w:r w:rsidR="00215193">
          <w:rPr>
            <w:noProof/>
          </w:rPr>
          <w:fldChar w:fldCharType="begin"/>
        </w:r>
        <w:r w:rsidR="00215193">
          <w:rPr>
            <w:noProof/>
          </w:rPr>
          <w:instrText xml:space="preserve"> PAGEREF _Toc6229556 \h </w:instrText>
        </w:r>
        <w:r w:rsidR="00215193">
          <w:rPr>
            <w:noProof/>
          </w:rPr>
        </w:r>
        <w:r w:rsidR="00215193">
          <w:rPr>
            <w:noProof/>
          </w:rPr>
          <w:fldChar w:fldCharType="separate"/>
        </w:r>
        <w:r w:rsidR="00215193">
          <w:rPr>
            <w:noProof/>
          </w:rPr>
          <w:t>13</w:t>
        </w:r>
        <w:r w:rsidR="00215193">
          <w:rPr>
            <w:noProof/>
          </w:rPr>
          <w:fldChar w:fldCharType="end"/>
        </w:r>
      </w:hyperlink>
    </w:p>
    <w:p w14:paraId="18D1900D"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57" w:history="1">
        <w:r w:rsidR="00215193" w:rsidRPr="00812420">
          <w:rPr>
            <w:rStyle w:val="Hyperlink"/>
            <w:noProof/>
          </w:rPr>
          <w:t>3.3</w:t>
        </w:r>
        <w:r w:rsidR="00215193">
          <w:rPr>
            <w:rFonts w:asciiTheme="minorHAnsi" w:eastAsiaTheme="minorEastAsia" w:hAnsiTheme="minorHAnsi" w:cstheme="minorBidi"/>
            <w:noProof/>
            <w:sz w:val="22"/>
            <w:szCs w:val="22"/>
            <w:lang w:eastAsia="en-US"/>
          </w:rPr>
          <w:tab/>
        </w:r>
        <w:r w:rsidR="00215193" w:rsidRPr="00812420">
          <w:rPr>
            <w:rStyle w:val="Hyperlink"/>
            <w:noProof/>
          </w:rPr>
          <w:t xml:space="preserve">Template </w:t>
        </w:r>
        <w:r w:rsidR="00215193" w:rsidRPr="00812420">
          <w:rPr>
            <w:rStyle w:val="Hyperlink"/>
            <w:noProof/>
            <w:lang w:val="pt-PT"/>
          </w:rPr>
          <w:t>Procedures</w:t>
        </w:r>
        <w:r w:rsidR="00215193">
          <w:rPr>
            <w:noProof/>
          </w:rPr>
          <w:tab/>
        </w:r>
        <w:r w:rsidR="00215193">
          <w:rPr>
            <w:noProof/>
          </w:rPr>
          <w:fldChar w:fldCharType="begin"/>
        </w:r>
        <w:r w:rsidR="00215193">
          <w:rPr>
            <w:noProof/>
          </w:rPr>
          <w:instrText xml:space="preserve"> PAGEREF _Toc6229557 \h </w:instrText>
        </w:r>
        <w:r w:rsidR="00215193">
          <w:rPr>
            <w:noProof/>
          </w:rPr>
        </w:r>
        <w:r w:rsidR="00215193">
          <w:rPr>
            <w:noProof/>
          </w:rPr>
          <w:fldChar w:fldCharType="separate"/>
        </w:r>
        <w:r w:rsidR="00215193">
          <w:rPr>
            <w:noProof/>
          </w:rPr>
          <w:t>14</w:t>
        </w:r>
        <w:r w:rsidR="00215193">
          <w:rPr>
            <w:noProof/>
          </w:rPr>
          <w:fldChar w:fldCharType="end"/>
        </w:r>
      </w:hyperlink>
    </w:p>
    <w:p w14:paraId="3A8FF53A"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58" w:history="1">
        <w:r w:rsidR="00215193" w:rsidRPr="00812420">
          <w:rPr>
            <w:rStyle w:val="Hyperlink"/>
            <w:noProof/>
          </w:rPr>
          <w:t>4</w:t>
        </w:r>
        <w:r w:rsidR="00215193">
          <w:rPr>
            <w:rFonts w:asciiTheme="minorHAnsi" w:eastAsiaTheme="minorEastAsia" w:hAnsiTheme="minorHAnsi" w:cstheme="minorBidi"/>
            <w:noProof/>
            <w:sz w:val="22"/>
            <w:szCs w:val="22"/>
            <w:lang w:eastAsia="en-US"/>
          </w:rPr>
          <w:tab/>
        </w:r>
        <w:r w:rsidR="00215193" w:rsidRPr="00812420">
          <w:rPr>
            <w:rStyle w:val="Hyperlink"/>
            <w:noProof/>
          </w:rPr>
          <w:t>Comments</w:t>
        </w:r>
        <w:r w:rsidR="00215193">
          <w:rPr>
            <w:noProof/>
          </w:rPr>
          <w:tab/>
        </w:r>
        <w:r w:rsidR="00215193">
          <w:rPr>
            <w:noProof/>
          </w:rPr>
          <w:fldChar w:fldCharType="begin"/>
        </w:r>
        <w:r w:rsidR="00215193">
          <w:rPr>
            <w:noProof/>
          </w:rPr>
          <w:instrText xml:space="preserve"> PAGEREF _Toc6229558 \h </w:instrText>
        </w:r>
        <w:r w:rsidR="00215193">
          <w:rPr>
            <w:noProof/>
          </w:rPr>
        </w:r>
        <w:r w:rsidR="00215193">
          <w:rPr>
            <w:noProof/>
          </w:rPr>
          <w:fldChar w:fldCharType="separate"/>
        </w:r>
        <w:r w:rsidR="00215193">
          <w:rPr>
            <w:noProof/>
          </w:rPr>
          <w:t>15</w:t>
        </w:r>
        <w:r w:rsidR="00215193">
          <w:rPr>
            <w:noProof/>
          </w:rPr>
          <w:fldChar w:fldCharType="end"/>
        </w:r>
      </w:hyperlink>
    </w:p>
    <w:p w14:paraId="3FBF75E1"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59" w:history="1">
        <w:r w:rsidR="00215193" w:rsidRPr="00812420">
          <w:rPr>
            <w:rStyle w:val="Hyperlink"/>
            <w:noProof/>
          </w:rPr>
          <w:t>4.1</w:t>
        </w:r>
        <w:r w:rsidR="00215193">
          <w:rPr>
            <w:rFonts w:asciiTheme="minorHAnsi" w:eastAsiaTheme="minorEastAsia" w:hAnsiTheme="minorHAnsi" w:cstheme="minorBidi"/>
            <w:noProof/>
            <w:sz w:val="22"/>
            <w:szCs w:val="22"/>
            <w:lang w:eastAsia="en-US"/>
          </w:rPr>
          <w:tab/>
        </w:r>
        <w:r w:rsidR="00215193" w:rsidRPr="00812420">
          <w:rPr>
            <w:rStyle w:val="Hyperlink"/>
            <w:noProof/>
          </w:rPr>
          <w:t>Considerations</w:t>
        </w:r>
        <w:r w:rsidR="00215193">
          <w:rPr>
            <w:noProof/>
          </w:rPr>
          <w:tab/>
        </w:r>
        <w:r w:rsidR="00215193">
          <w:rPr>
            <w:noProof/>
          </w:rPr>
          <w:fldChar w:fldCharType="begin"/>
        </w:r>
        <w:r w:rsidR="00215193">
          <w:rPr>
            <w:noProof/>
          </w:rPr>
          <w:instrText xml:space="preserve"> PAGEREF _Toc6229559 \h </w:instrText>
        </w:r>
        <w:r w:rsidR="00215193">
          <w:rPr>
            <w:noProof/>
          </w:rPr>
        </w:r>
        <w:r w:rsidR="00215193">
          <w:rPr>
            <w:noProof/>
          </w:rPr>
          <w:fldChar w:fldCharType="separate"/>
        </w:r>
        <w:r w:rsidR="00215193">
          <w:rPr>
            <w:noProof/>
          </w:rPr>
          <w:t>15</w:t>
        </w:r>
        <w:r w:rsidR="00215193">
          <w:rPr>
            <w:noProof/>
          </w:rPr>
          <w:fldChar w:fldCharType="end"/>
        </w:r>
      </w:hyperlink>
    </w:p>
    <w:p w14:paraId="2F1A2157"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60" w:history="1">
        <w:r w:rsidR="00215193" w:rsidRPr="00812420">
          <w:rPr>
            <w:rStyle w:val="Hyperlink"/>
            <w:noProof/>
          </w:rPr>
          <w:t>4.2</w:t>
        </w:r>
        <w:r w:rsidR="00215193">
          <w:rPr>
            <w:rFonts w:asciiTheme="minorHAnsi" w:eastAsiaTheme="minorEastAsia" w:hAnsiTheme="minorHAnsi" w:cstheme="minorBidi"/>
            <w:noProof/>
            <w:sz w:val="22"/>
            <w:szCs w:val="22"/>
            <w:lang w:eastAsia="en-US"/>
          </w:rPr>
          <w:tab/>
        </w:r>
        <w:r w:rsidR="00215193" w:rsidRPr="00812420">
          <w:rPr>
            <w:rStyle w:val="Hyperlink"/>
            <w:noProof/>
          </w:rPr>
          <w:t>Classification</w:t>
        </w:r>
        <w:r w:rsidR="00215193">
          <w:rPr>
            <w:noProof/>
          </w:rPr>
          <w:tab/>
        </w:r>
        <w:r w:rsidR="00215193">
          <w:rPr>
            <w:noProof/>
          </w:rPr>
          <w:fldChar w:fldCharType="begin"/>
        </w:r>
        <w:r w:rsidR="00215193">
          <w:rPr>
            <w:noProof/>
          </w:rPr>
          <w:instrText xml:space="preserve"> PAGEREF _Toc6229560 \h </w:instrText>
        </w:r>
        <w:r w:rsidR="00215193">
          <w:rPr>
            <w:noProof/>
          </w:rPr>
        </w:r>
        <w:r w:rsidR="00215193">
          <w:rPr>
            <w:noProof/>
          </w:rPr>
          <w:fldChar w:fldCharType="separate"/>
        </w:r>
        <w:r w:rsidR="00215193">
          <w:rPr>
            <w:noProof/>
          </w:rPr>
          <w:t>15</w:t>
        </w:r>
        <w:r w:rsidR="00215193">
          <w:rPr>
            <w:noProof/>
          </w:rPr>
          <w:fldChar w:fldCharType="end"/>
        </w:r>
      </w:hyperlink>
    </w:p>
    <w:p w14:paraId="187DCFF7"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61" w:history="1">
        <w:r w:rsidR="00215193" w:rsidRPr="00812420">
          <w:rPr>
            <w:rStyle w:val="Hyperlink"/>
            <w:noProof/>
          </w:rPr>
          <w:t>4.2.1</w:t>
        </w:r>
        <w:r w:rsidR="00215193">
          <w:rPr>
            <w:rFonts w:asciiTheme="minorHAnsi" w:eastAsiaTheme="minorEastAsia" w:hAnsiTheme="minorHAnsi" w:cstheme="minorBidi"/>
            <w:noProof/>
            <w:sz w:val="22"/>
            <w:szCs w:val="22"/>
            <w:lang w:eastAsia="en-US"/>
          </w:rPr>
          <w:tab/>
        </w:r>
        <w:r w:rsidR="00215193" w:rsidRPr="00812420">
          <w:rPr>
            <w:rStyle w:val="Hyperlink"/>
            <w:noProof/>
          </w:rPr>
          <w:t>Object Documentation</w:t>
        </w:r>
        <w:r w:rsidR="00215193">
          <w:rPr>
            <w:noProof/>
          </w:rPr>
          <w:tab/>
        </w:r>
        <w:r w:rsidR="00215193">
          <w:rPr>
            <w:noProof/>
          </w:rPr>
          <w:fldChar w:fldCharType="begin"/>
        </w:r>
        <w:r w:rsidR="00215193">
          <w:rPr>
            <w:noProof/>
          </w:rPr>
          <w:instrText xml:space="preserve"> PAGEREF _Toc6229561 \h </w:instrText>
        </w:r>
        <w:r w:rsidR="00215193">
          <w:rPr>
            <w:noProof/>
          </w:rPr>
        </w:r>
        <w:r w:rsidR="00215193">
          <w:rPr>
            <w:noProof/>
          </w:rPr>
          <w:fldChar w:fldCharType="separate"/>
        </w:r>
        <w:r w:rsidR="00215193">
          <w:rPr>
            <w:noProof/>
          </w:rPr>
          <w:t>15</w:t>
        </w:r>
        <w:r w:rsidR="00215193">
          <w:rPr>
            <w:noProof/>
          </w:rPr>
          <w:fldChar w:fldCharType="end"/>
        </w:r>
      </w:hyperlink>
    </w:p>
    <w:p w14:paraId="2D9FE38A"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62" w:history="1">
        <w:r w:rsidR="00215193" w:rsidRPr="00812420">
          <w:rPr>
            <w:rStyle w:val="Hyperlink"/>
            <w:noProof/>
          </w:rPr>
          <w:t>5</w:t>
        </w:r>
        <w:r w:rsidR="00215193">
          <w:rPr>
            <w:rFonts w:asciiTheme="minorHAnsi" w:eastAsiaTheme="minorEastAsia" w:hAnsiTheme="minorHAnsi" w:cstheme="minorBidi"/>
            <w:noProof/>
            <w:sz w:val="22"/>
            <w:szCs w:val="22"/>
            <w:lang w:eastAsia="en-US"/>
          </w:rPr>
          <w:tab/>
        </w:r>
        <w:r w:rsidR="00215193" w:rsidRPr="00812420">
          <w:rPr>
            <w:rStyle w:val="Hyperlink"/>
            <w:noProof/>
            <w:lang w:eastAsia="pt-PT"/>
          </w:rPr>
          <w:t>Data Structures</w:t>
        </w:r>
        <w:r w:rsidR="00215193">
          <w:rPr>
            <w:noProof/>
          </w:rPr>
          <w:tab/>
        </w:r>
        <w:r w:rsidR="00215193">
          <w:rPr>
            <w:noProof/>
          </w:rPr>
          <w:fldChar w:fldCharType="begin"/>
        </w:r>
        <w:r w:rsidR="00215193">
          <w:rPr>
            <w:noProof/>
          </w:rPr>
          <w:instrText xml:space="preserve"> PAGEREF _Toc6229562 \h </w:instrText>
        </w:r>
        <w:r w:rsidR="00215193">
          <w:rPr>
            <w:noProof/>
          </w:rPr>
        </w:r>
        <w:r w:rsidR="00215193">
          <w:rPr>
            <w:noProof/>
          </w:rPr>
          <w:fldChar w:fldCharType="separate"/>
        </w:r>
        <w:r w:rsidR="00215193">
          <w:rPr>
            <w:noProof/>
          </w:rPr>
          <w:t>16</w:t>
        </w:r>
        <w:r w:rsidR="00215193">
          <w:rPr>
            <w:noProof/>
          </w:rPr>
          <w:fldChar w:fldCharType="end"/>
        </w:r>
      </w:hyperlink>
    </w:p>
    <w:p w14:paraId="69E8F06F"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63" w:history="1">
        <w:r w:rsidR="00215193" w:rsidRPr="00812420">
          <w:rPr>
            <w:rStyle w:val="Hyperlink"/>
            <w:noProof/>
          </w:rPr>
          <w:t>5.1</w:t>
        </w:r>
        <w:r w:rsidR="00215193">
          <w:rPr>
            <w:rFonts w:asciiTheme="minorHAnsi" w:eastAsiaTheme="minorEastAsia" w:hAnsiTheme="minorHAnsi" w:cstheme="minorBidi"/>
            <w:noProof/>
            <w:sz w:val="22"/>
            <w:szCs w:val="22"/>
            <w:lang w:eastAsia="en-US"/>
          </w:rPr>
          <w:tab/>
        </w:r>
        <w:r w:rsidR="00215193" w:rsidRPr="00812420">
          <w:rPr>
            <w:rStyle w:val="Hyperlink"/>
            <w:noProof/>
          </w:rPr>
          <w:t>Considerations</w:t>
        </w:r>
        <w:r w:rsidR="00215193">
          <w:rPr>
            <w:noProof/>
          </w:rPr>
          <w:tab/>
        </w:r>
        <w:r w:rsidR="00215193">
          <w:rPr>
            <w:noProof/>
          </w:rPr>
          <w:fldChar w:fldCharType="begin"/>
        </w:r>
        <w:r w:rsidR="00215193">
          <w:rPr>
            <w:noProof/>
          </w:rPr>
          <w:instrText xml:space="preserve"> PAGEREF _Toc6229563 \h </w:instrText>
        </w:r>
        <w:r w:rsidR="00215193">
          <w:rPr>
            <w:noProof/>
          </w:rPr>
        </w:r>
        <w:r w:rsidR="00215193">
          <w:rPr>
            <w:noProof/>
          </w:rPr>
          <w:fldChar w:fldCharType="separate"/>
        </w:r>
        <w:r w:rsidR="00215193">
          <w:rPr>
            <w:noProof/>
          </w:rPr>
          <w:t>16</w:t>
        </w:r>
        <w:r w:rsidR="00215193">
          <w:rPr>
            <w:noProof/>
          </w:rPr>
          <w:fldChar w:fldCharType="end"/>
        </w:r>
      </w:hyperlink>
    </w:p>
    <w:p w14:paraId="285CC138"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64" w:history="1">
        <w:r w:rsidR="00215193" w:rsidRPr="00812420">
          <w:rPr>
            <w:rStyle w:val="Hyperlink"/>
            <w:noProof/>
          </w:rPr>
          <w:t>5.2</w:t>
        </w:r>
        <w:r w:rsidR="00215193">
          <w:rPr>
            <w:rFonts w:asciiTheme="minorHAnsi" w:eastAsiaTheme="minorEastAsia" w:hAnsiTheme="minorHAnsi" w:cstheme="minorBidi"/>
            <w:noProof/>
            <w:sz w:val="22"/>
            <w:szCs w:val="22"/>
            <w:lang w:eastAsia="en-US"/>
          </w:rPr>
          <w:tab/>
        </w:r>
        <w:r w:rsidR="00215193" w:rsidRPr="00812420">
          <w:rPr>
            <w:rStyle w:val="Hyperlink"/>
            <w:noProof/>
          </w:rPr>
          <w:t>Classification</w:t>
        </w:r>
        <w:r w:rsidR="00215193">
          <w:rPr>
            <w:noProof/>
          </w:rPr>
          <w:tab/>
        </w:r>
        <w:r w:rsidR="00215193">
          <w:rPr>
            <w:noProof/>
          </w:rPr>
          <w:fldChar w:fldCharType="begin"/>
        </w:r>
        <w:r w:rsidR="00215193">
          <w:rPr>
            <w:noProof/>
          </w:rPr>
          <w:instrText xml:space="preserve"> PAGEREF _Toc6229564 \h </w:instrText>
        </w:r>
        <w:r w:rsidR="00215193">
          <w:rPr>
            <w:noProof/>
          </w:rPr>
        </w:r>
        <w:r w:rsidR="00215193">
          <w:rPr>
            <w:noProof/>
          </w:rPr>
          <w:fldChar w:fldCharType="separate"/>
        </w:r>
        <w:r w:rsidR="00215193">
          <w:rPr>
            <w:noProof/>
          </w:rPr>
          <w:t>16</w:t>
        </w:r>
        <w:r w:rsidR="00215193">
          <w:rPr>
            <w:noProof/>
          </w:rPr>
          <w:fldChar w:fldCharType="end"/>
        </w:r>
      </w:hyperlink>
    </w:p>
    <w:p w14:paraId="096D5498"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65" w:history="1">
        <w:r w:rsidR="00215193" w:rsidRPr="00812420">
          <w:rPr>
            <w:rStyle w:val="Hyperlink"/>
            <w:noProof/>
          </w:rPr>
          <w:t>5.3</w:t>
        </w:r>
        <w:r w:rsidR="00215193">
          <w:rPr>
            <w:rFonts w:asciiTheme="minorHAnsi" w:eastAsiaTheme="minorEastAsia" w:hAnsiTheme="minorHAnsi" w:cstheme="minorBidi"/>
            <w:noProof/>
            <w:sz w:val="22"/>
            <w:szCs w:val="22"/>
            <w:lang w:eastAsia="en-US"/>
          </w:rPr>
          <w:tab/>
        </w:r>
        <w:r w:rsidR="00215193" w:rsidRPr="00812420">
          <w:rPr>
            <w:rStyle w:val="Hyperlink"/>
            <w:noProof/>
          </w:rPr>
          <w:t>Variables</w:t>
        </w:r>
        <w:r w:rsidR="00215193">
          <w:rPr>
            <w:noProof/>
          </w:rPr>
          <w:tab/>
        </w:r>
        <w:r w:rsidR="00215193">
          <w:rPr>
            <w:noProof/>
          </w:rPr>
          <w:fldChar w:fldCharType="begin"/>
        </w:r>
        <w:r w:rsidR="00215193">
          <w:rPr>
            <w:noProof/>
          </w:rPr>
          <w:instrText xml:space="preserve"> PAGEREF _Toc6229565 \h </w:instrText>
        </w:r>
        <w:r w:rsidR="00215193">
          <w:rPr>
            <w:noProof/>
          </w:rPr>
        </w:r>
        <w:r w:rsidR="00215193">
          <w:rPr>
            <w:noProof/>
          </w:rPr>
          <w:fldChar w:fldCharType="separate"/>
        </w:r>
        <w:r w:rsidR="00215193">
          <w:rPr>
            <w:noProof/>
          </w:rPr>
          <w:t>16</w:t>
        </w:r>
        <w:r w:rsidR="00215193">
          <w:rPr>
            <w:noProof/>
          </w:rPr>
          <w:fldChar w:fldCharType="end"/>
        </w:r>
      </w:hyperlink>
    </w:p>
    <w:p w14:paraId="4252F720"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66" w:history="1">
        <w:r w:rsidR="00215193" w:rsidRPr="00812420">
          <w:rPr>
            <w:rStyle w:val="Hyperlink"/>
            <w:noProof/>
          </w:rPr>
          <w:t>5.3.1</w:t>
        </w:r>
        <w:r w:rsidR="00215193">
          <w:rPr>
            <w:rFonts w:asciiTheme="minorHAnsi" w:eastAsiaTheme="minorEastAsia" w:hAnsiTheme="minorHAnsi" w:cstheme="minorBidi"/>
            <w:noProof/>
            <w:sz w:val="22"/>
            <w:szCs w:val="22"/>
            <w:lang w:eastAsia="en-US"/>
          </w:rPr>
          <w:tab/>
        </w:r>
        <w:r w:rsidR="00215193" w:rsidRPr="00812420">
          <w:rPr>
            <w:rStyle w:val="Hyperlink"/>
            <w:noProof/>
          </w:rPr>
          <w:t xml:space="preserve">[LN-SQL-VAR-055] </w:t>
        </w:r>
        <w:r w:rsidR="00215193" w:rsidRPr="00812420">
          <w:rPr>
            <w:rStyle w:val="Hyperlink"/>
            <w:noProof/>
            <w:color w:val="023160" w:themeColor="hyperlink" w:themeShade="80"/>
          </w:rPr>
          <w:t>Declaration</w:t>
        </w:r>
        <w:r w:rsidR="00215193">
          <w:rPr>
            <w:noProof/>
          </w:rPr>
          <w:tab/>
        </w:r>
        <w:r w:rsidR="00215193">
          <w:rPr>
            <w:noProof/>
          </w:rPr>
          <w:fldChar w:fldCharType="begin"/>
        </w:r>
        <w:r w:rsidR="00215193">
          <w:rPr>
            <w:noProof/>
          </w:rPr>
          <w:instrText xml:space="preserve"> PAGEREF _Toc6229566 \h </w:instrText>
        </w:r>
        <w:r w:rsidR="00215193">
          <w:rPr>
            <w:noProof/>
          </w:rPr>
        </w:r>
        <w:r w:rsidR="00215193">
          <w:rPr>
            <w:noProof/>
          </w:rPr>
          <w:fldChar w:fldCharType="separate"/>
        </w:r>
        <w:r w:rsidR="00215193">
          <w:rPr>
            <w:noProof/>
          </w:rPr>
          <w:t>16</w:t>
        </w:r>
        <w:r w:rsidR="00215193">
          <w:rPr>
            <w:noProof/>
          </w:rPr>
          <w:fldChar w:fldCharType="end"/>
        </w:r>
      </w:hyperlink>
    </w:p>
    <w:p w14:paraId="03DF7167"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67" w:history="1">
        <w:r w:rsidR="00215193" w:rsidRPr="00812420">
          <w:rPr>
            <w:rStyle w:val="Hyperlink"/>
            <w:noProof/>
          </w:rPr>
          <w:t>5.3.2</w:t>
        </w:r>
        <w:r w:rsidR="00215193">
          <w:rPr>
            <w:rFonts w:asciiTheme="minorHAnsi" w:eastAsiaTheme="minorEastAsia" w:hAnsiTheme="minorHAnsi" w:cstheme="minorBidi"/>
            <w:noProof/>
            <w:sz w:val="22"/>
            <w:szCs w:val="22"/>
            <w:lang w:eastAsia="en-US"/>
          </w:rPr>
          <w:tab/>
        </w:r>
        <w:r w:rsidR="00215193" w:rsidRPr="00812420">
          <w:rPr>
            <w:rStyle w:val="Hyperlink"/>
            <w:noProof/>
          </w:rPr>
          <w:t>Representation</w:t>
        </w:r>
        <w:r w:rsidR="00215193">
          <w:rPr>
            <w:noProof/>
          </w:rPr>
          <w:tab/>
        </w:r>
        <w:r w:rsidR="00215193">
          <w:rPr>
            <w:noProof/>
          </w:rPr>
          <w:fldChar w:fldCharType="begin"/>
        </w:r>
        <w:r w:rsidR="00215193">
          <w:rPr>
            <w:noProof/>
          </w:rPr>
          <w:instrText xml:space="preserve"> PAGEREF _Toc6229567 \h </w:instrText>
        </w:r>
        <w:r w:rsidR="00215193">
          <w:rPr>
            <w:noProof/>
          </w:rPr>
        </w:r>
        <w:r w:rsidR="00215193">
          <w:rPr>
            <w:noProof/>
          </w:rPr>
          <w:fldChar w:fldCharType="separate"/>
        </w:r>
        <w:r w:rsidR="00215193">
          <w:rPr>
            <w:noProof/>
          </w:rPr>
          <w:t>16</w:t>
        </w:r>
        <w:r w:rsidR="00215193">
          <w:rPr>
            <w:noProof/>
          </w:rPr>
          <w:fldChar w:fldCharType="end"/>
        </w:r>
      </w:hyperlink>
    </w:p>
    <w:p w14:paraId="2E0E29AD"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68" w:history="1">
        <w:r w:rsidR="00215193" w:rsidRPr="00812420">
          <w:rPr>
            <w:rStyle w:val="Hyperlink"/>
            <w:noProof/>
          </w:rPr>
          <w:t>6</w:t>
        </w:r>
        <w:r w:rsidR="00215193">
          <w:rPr>
            <w:rFonts w:asciiTheme="minorHAnsi" w:eastAsiaTheme="minorEastAsia" w:hAnsiTheme="minorHAnsi" w:cstheme="minorBidi"/>
            <w:noProof/>
            <w:sz w:val="22"/>
            <w:szCs w:val="22"/>
            <w:lang w:eastAsia="en-US"/>
          </w:rPr>
          <w:tab/>
        </w:r>
        <w:r w:rsidR="00215193" w:rsidRPr="00812420">
          <w:rPr>
            <w:rStyle w:val="Hyperlink"/>
            <w:noProof/>
          </w:rPr>
          <w:t>Using Cursors</w:t>
        </w:r>
        <w:r w:rsidR="00215193">
          <w:rPr>
            <w:noProof/>
          </w:rPr>
          <w:tab/>
        </w:r>
        <w:r w:rsidR="00215193">
          <w:rPr>
            <w:noProof/>
          </w:rPr>
          <w:fldChar w:fldCharType="begin"/>
        </w:r>
        <w:r w:rsidR="00215193">
          <w:rPr>
            <w:noProof/>
          </w:rPr>
          <w:instrText xml:space="preserve"> PAGEREF _Toc6229568 \h </w:instrText>
        </w:r>
        <w:r w:rsidR="00215193">
          <w:rPr>
            <w:noProof/>
          </w:rPr>
        </w:r>
        <w:r w:rsidR="00215193">
          <w:rPr>
            <w:noProof/>
          </w:rPr>
          <w:fldChar w:fldCharType="separate"/>
        </w:r>
        <w:r w:rsidR="00215193">
          <w:rPr>
            <w:noProof/>
          </w:rPr>
          <w:t>17</w:t>
        </w:r>
        <w:r w:rsidR="00215193">
          <w:rPr>
            <w:noProof/>
          </w:rPr>
          <w:fldChar w:fldCharType="end"/>
        </w:r>
      </w:hyperlink>
    </w:p>
    <w:p w14:paraId="7061A098"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69" w:history="1">
        <w:r w:rsidR="00215193" w:rsidRPr="00812420">
          <w:rPr>
            <w:rStyle w:val="Hyperlink"/>
            <w:noProof/>
          </w:rPr>
          <w:t>6.1</w:t>
        </w:r>
        <w:r w:rsidR="00215193">
          <w:rPr>
            <w:rFonts w:asciiTheme="minorHAnsi" w:eastAsiaTheme="minorEastAsia" w:hAnsiTheme="minorHAnsi" w:cstheme="minorBidi"/>
            <w:noProof/>
            <w:sz w:val="22"/>
            <w:szCs w:val="22"/>
            <w:lang w:eastAsia="en-US"/>
          </w:rPr>
          <w:tab/>
        </w:r>
        <w:r w:rsidR="00215193" w:rsidRPr="00812420">
          <w:rPr>
            <w:rStyle w:val="Hyperlink"/>
            <w:noProof/>
          </w:rPr>
          <w:t>Considerations</w:t>
        </w:r>
        <w:r w:rsidR="00215193">
          <w:rPr>
            <w:noProof/>
          </w:rPr>
          <w:tab/>
        </w:r>
        <w:r w:rsidR="00215193">
          <w:rPr>
            <w:noProof/>
          </w:rPr>
          <w:fldChar w:fldCharType="begin"/>
        </w:r>
        <w:r w:rsidR="00215193">
          <w:rPr>
            <w:noProof/>
          </w:rPr>
          <w:instrText xml:space="preserve"> PAGEREF _Toc6229569 \h </w:instrText>
        </w:r>
        <w:r w:rsidR="00215193">
          <w:rPr>
            <w:noProof/>
          </w:rPr>
        </w:r>
        <w:r w:rsidR="00215193">
          <w:rPr>
            <w:noProof/>
          </w:rPr>
          <w:fldChar w:fldCharType="separate"/>
        </w:r>
        <w:r w:rsidR="00215193">
          <w:rPr>
            <w:noProof/>
          </w:rPr>
          <w:t>17</w:t>
        </w:r>
        <w:r w:rsidR="00215193">
          <w:rPr>
            <w:noProof/>
          </w:rPr>
          <w:fldChar w:fldCharType="end"/>
        </w:r>
      </w:hyperlink>
    </w:p>
    <w:p w14:paraId="6C5AE3BF" w14:textId="77777777" w:rsidR="00215193" w:rsidRDefault="00916A6C">
      <w:pPr>
        <w:pStyle w:val="TOC1"/>
        <w:tabs>
          <w:tab w:val="left" w:pos="320"/>
          <w:tab w:val="right" w:leader="dot" w:pos="9350"/>
        </w:tabs>
        <w:rPr>
          <w:rFonts w:asciiTheme="minorHAnsi" w:eastAsiaTheme="minorEastAsia" w:hAnsiTheme="minorHAnsi" w:cstheme="minorBidi"/>
          <w:noProof/>
          <w:sz w:val="22"/>
          <w:szCs w:val="22"/>
          <w:lang w:eastAsia="en-US"/>
        </w:rPr>
      </w:pPr>
      <w:hyperlink w:anchor="_Toc6229570" w:history="1">
        <w:r w:rsidR="00215193" w:rsidRPr="00812420">
          <w:rPr>
            <w:rStyle w:val="Hyperlink"/>
            <w:noProof/>
          </w:rPr>
          <w:t>7</w:t>
        </w:r>
        <w:r w:rsidR="00215193">
          <w:rPr>
            <w:rFonts w:asciiTheme="minorHAnsi" w:eastAsiaTheme="minorEastAsia" w:hAnsiTheme="minorHAnsi" w:cstheme="minorBidi"/>
            <w:noProof/>
            <w:sz w:val="22"/>
            <w:szCs w:val="22"/>
            <w:lang w:eastAsia="en-US"/>
          </w:rPr>
          <w:tab/>
        </w:r>
        <w:r w:rsidR="00215193" w:rsidRPr="00812420">
          <w:rPr>
            <w:rStyle w:val="Hyperlink"/>
            <w:noProof/>
          </w:rPr>
          <w:t>Data Paging</w:t>
        </w:r>
        <w:r w:rsidR="00215193">
          <w:rPr>
            <w:noProof/>
          </w:rPr>
          <w:tab/>
        </w:r>
        <w:r w:rsidR="00215193">
          <w:rPr>
            <w:noProof/>
          </w:rPr>
          <w:fldChar w:fldCharType="begin"/>
        </w:r>
        <w:r w:rsidR="00215193">
          <w:rPr>
            <w:noProof/>
          </w:rPr>
          <w:instrText xml:space="preserve"> PAGEREF _Toc6229570 \h </w:instrText>
        </w:r>
        <w:r w:rsidR="00215193">
          <w:rPr>
            <w:noProof/>
          </w:rPr>
        </w:r>
        <w:r w:rsidR="00215193">
          <w:rPr>
            <w:noProof/>
          </w:rPr>
          <w:fldChar w:fldCharType="separate"/>
        </w:r>
        <w:r w:rsidR="00215193">
          <w:rPr>
            <w:noProof/>
          </w:rPr>
          <w:t>18</w:t>
        </w:r>
        <w:r w:rsidR="00215193">
          <w:rPr>
            <w:noProof/>
          </w:rPr>
          <w:fldChar w:fldCharType="end"/>
        </w:r>
      </w:hyperlink>
    </w:p>
    <w:p w14:paraId="75E01264" w14:textId="77777777" w:rsidR="00215193" w:rsidRDefault="00916A6C">
      <w:pPr>
        <w:pStyle w:val="TOC2"/>
        <w:tabs>
          <w:tab w:val="left" w:pos="660"/>
          <w:tab w:val="right" w:leader="dot" w:pos="9350"/>
        </w:tabs>
        <w:rPr>
          <w:rFonts w:asciiTheme="minorHAnsi" w:eastAsiaTheme="minorEastAsia" w:hAnsiTheme="minorHAnsi" w:cstheme="minorBidi"/>
          <w:noProof/>
          <w:sz w:val="22"/>
          <w:szCs w:val="22"/>
          <w:lang w:eastAsia="en-US"/>
        </w:rPr>
      </w:pPr>
      <w:hyperlink w:anchor="_Toc6229571" w:history="1">
        <w:r w:rsidR="00215193" w:rsidRPr="00812420">
          <w:rPr>
            <w:rStyle w:val="Hyperlink"/>
            <w:noProof/>
          </w:rPr>
          <w:t>7.1</w:t>
        </w:r>
        <w:r w:rsidR="00215193">
          <w:rPr>
            <w:rFonts w:asciiTheme="minorHAnsi" w:eastAsiaTheme="minorEastAsia" w:hAnsiTheme="minorHAnsi" w:cstheme="minorBidi"/>
            <w:noProof/>
            <w:sz w:val="22"/>
            <w:szCs w:val="22"/>
            <w:lang w:eastAsia="en-US"/>
          </w:rPr>
          <w:tab/>
        </w:r>
        <w:r w:rsidR="00215193" w:rsidRPr="00812420">
          <w:rPr>
            <w:rStyle w:val="Hyperlink"/>
            <w:noProof/>
          </w:rPr>
          <w:t>Considerations</w:t>
        </w:r>
        <w:r w:rsidR="00215193">
          <w:rPr>
            <w:noProof/>
          </w:rPr>
          <w:tab/>
        </w:r>
        <w:r w:rsidR="00215193">
          <w:rPr>
            <w:noProof/>
          </w:rPr>
          <w:fldChar w:fldCharType="begin"/>
        </w:r>
        <w:r w:rsidR="00215193">
          <w:rPr>
            <w:noProof/>
          </w:rPr>
          <w:instrText xml:space="preserve"> PAGEREF _Toc6229571 \h </w:instrText>
        </w:r>
        <w:r w:rsidR="00215193">
          <w:rPr>
            <w:noProof/>
          </w:rPr>
        </w:r>
        <w:r w:rsidR="00215193">
          <w:rPr>
            <w:noProof/>
          </w:rPr>
          <w:fldChar w:fldCharType="separate"/>
        </w:r>
        <w:r w:rsidR="00215193">
          <w:rPr>
            <w:noProof/>
          </w:rPr>
          <w:t>18</w:t>
        </w:r>
        <w:r w:rsidR="00215193">
          <w:rPr>
            <w:noProof/>
          </w:rPr>
          <w:fldChar w:fldCharType="end"/>
        </w:r>
      </w:hyperlink>
    </w:p>
    <w:p w14:paraId="302E77D9" w14:textId="77777777" w:rsidR="00215193" w:rsidRDefault="00916A6C">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6229572" w:history="1">
        <w:r w:rsidR="00215193" w:rsidRPr="00812420">
          <w:rPr>
            <w:rStyle w:val="Hyperlink"/>
            <w:noProof/>
          </w:rPr>
          <w:t>7.1.1</w:t>
        </w:r>
        <w:r w:rsidR="00215193">
          <w:rPr>
            <w:rFonts w:asciiTheme="minorHAnsi" w:eastAsiaTheme="minorEastAsia" w:hAnsiTheme="minorHAnsi" w:cstheme="minorBidi"/>
            <w:noProof/>
            <w:sz w:val="22"/>
            <w:szCs w:val="22"/>
            <w:lang w:eastAsia="en-US"/>
          </w:rPr>
          <w:tab/>
        </w:r>
        <w:r w:rsidR="00215193" w:rsidRPr="00812420">
          <w:rPr>
            <w:rStyle w:val="Hyperlink"/>
            <w:noProof/>
            <w:lang w:val="es-MX"/>
          </w:rPr>
          <w:t>Example:</w:t>
        </w:r>
        <w:r w:rsidR="00215193">
          <w:rPr>
            <w:noProof/>
          </w:rPr>
          <w:tab/>
        </w:r>
        <w:r w:rsidR="00215193">
          <w:rPr>
            <w:noProof/>
          </w:rPr>
          <w:fldChar w:fldCharType="begin"/>
        </w:r>
        <w:r w:rsidR="00215193">
          <w:rPr>
            <w:noProof/>
          </w:rPr>
          <w:instrText xml:space="preserve"> PAGEREF _Toc6229572 \h </w:instrText>
        </w:r>
        <w:r w:rsidR="00215193">
          <w:rPr>
            <w:noProof/>
          </w:rPr>
        </w:r>
        <w:r w:rsidR="00215193">
          <w:rPr>
            <w:noProof/>
          </w:rPr>
          <w:fldChar w:fldCharType="separate"/>
        </w:r>
        <w:r w:rsidR="00215193">
          <w:rPr>
            <w:noProof/>
          </w:rPr>
          <w:t>18</w:t>
        </w:r>
        <w:r w:rsidR="00215193">
          <w:rPr>
            <w:noProof/>
          </w:rPr>
          <w:fldChar w:fldCharType="end"/>
        </w:r>
      </w:hyperlink>
    </w:p>
    <w:p w14:paraId="01B87A81" w14:textId="77777777" w:rsidR="00E552C9" w:rsidRDefault="00E552C9" w:rsidP="00E552C9">
      <w:pPr>
        <w:pageBreakBefore/>
        <w:rPr>
          <w:rFonts w:ascii="Calibri" w:hAnsi="Calibri" w:cs="Calibri"/>
          <w:b/>
          <w:color w:val="003399"/>
          <w:sz w:val="20"/>
          <w:szCs w:val="22"/>
          <w:lang w:eastAsia="pt-PT"/>
        </w:rPr>
      </w:pPr>
      <w:r>
        <w:lastRenderedPageBreak/>
        <w:fldChar w:fldCharType="end"/>
      </w:r>
    </w:p>
    <w:p w14:paraId="1D4062F5" w14:textId="77777777" w:rsidR="00E552C9" w:rsidRDefault="00E552C9" w:rsidP="00E552C9">
      <w:pPr>
        <w:pStyle w:val="Heading"/>
      </w:pPr>
      <w:r>
        <w:t>Introduction</w:t>
      </w:r>
    </w:p>
    <w:p w14:paraId="4A211E68" w14:textId="77777777" w:rsidR="00E552C9" w:rsidRDefault="00E552C9" w:rsidP="00E552C9">
      <w:pPr>
        <w:rPr>
          <w:color w:val="003399"/>
          <w:sz w:val="20"/>
        </w:rPr>
      </w:pPr>
    </w:p>
    <w:p w14:paraId="73985E9C" w14:textId="77777777" w:rsidR="00E552C9" w:rsidRDefault="00E552C9" w:rsidP="00E552C9">
      <w:r>
        <w:rPr>
          <w:color w:val="000000"/>
          <w:szCs w:val="16"/>
        </w:rPr>
        <w:t xml:space="preserve">The </w:t>
      </w:r>
      <w:r w:rsidR="005B00D6">
        <w:rPr>
          <w:color w:val="000000"/>
          <w:szCs w:val="16"/>
        </w:rPr>
        <w:t>goal of this document</w:t>
      </w:r>
      <w:r>
        <w:rPr>
          <w:color w:val="000000"/>
          <w:szCs w:val="16"/>
        </w:rPr>
        <w:t xml:space="preserve"> is to establish data manipulation and data definition </w:t>
      </w:r>
      <w:r w:rsidR="005B00D6">
        <w:rPr>
          <w:color w:val="000000"/>
          <w:szCs w:val="16"/>
        </w:rPr>
        <w:t xml:space="preserve">rules </w:t>
      </w:r>
      <w:r>
        <w:rPr>
          <w:color w:val="000000"/>
          <w:szCs w:val="16"/>
        </w:rPr>
        <w:t>for the Microsoft SQL Server engine; this will allow us to obtain the following benefits:</w:t>
      </w:r>
    </w:p>
    <w:p w14:paraId="377276EA" w14:textId="77777777" w:rsidR="00E552C9" w:rsidRDefault="00E552C9" w:rsidP="00E552C9">
      <w:pPr>
        <w:rPr>
          <w:color w:val="000000"/>
          <w:szCs w:val="16"/>
        </w:rPr>
      </w:pPr>
    </w:p>
    <w:p w14:paraId="3D48CCBE" w14:textId="77777777" w:rsidR="00E552C9" w:rsidRDefault="00E552C9" w:rsidP="00E552C9">
      <w:pPr>
        <w:numPr>
          <w:ilvl w:val="0"/>
          <w:numId w:val="29"/>
        </w:numPr>
      </w:pPr>
      <w:r>
        <w:rPr>
          <w:color w:val="000000"/>
          <w:szCs w:val="16"/>
        </w:rPr>
        <w:t>To improve performance applications</w:t>
      </w:r>
    </w:p>
    <w:p w14:paraId="2CE377C8" w14:textId="77777777" w:rsidR="00E552C9" w:rsidRDefault="00E552C9" w:rsidP="00E552C9">
      <w:pPr>
        <w:numPr>
          <w:ilvl w:val="0"/>
          <w:numId w:val="29"/>
        </w:numPr>
      </w:pPr>
      <w:r>
        <w:rPr>
          <w:color w:val="000000"/>
          <w:szCs w:val="16"/>
        </w:rPr>
        <w:t>To accredit the data paging strategy</w:t>
      </w:r>
    </w:p>
    <w:p w14:paraId="2D76F692" w14:textId="77777777" w:rsidR="00E552C9" w:rsidRDefault="00E552C9" w:rsidP="00E552C9">
      <w:pPr>
        <w:numPr>
          <w:ilvl w:val="0"/>
          <w:numId w:val="29"/>
        </w:numPr>
      </w:pPr>
      <w:r>
        <w:rPr>
          <w:color w:val="000000"/>
          <w:szCs w:val="16"/>
        </w:rPr>
        <w:t>Easy code maintenance</w:t>
      </w:r>
    </w:p>
    <w:p w14:paraId="47DDFA62" w14:textId="77777777" w:rsidR="00E552C9" w:rsidRDefault="005B00D6" w:rsidP="00E552C9">
      <w:pPr>
        <w:numPr>
          <w:ilvl w:val="0"/>
          <w:numId w:val="29"/>
        </w:numPr>
      </w:pPr>
      <w:r>
        <w:rPr>
          <w:color w:val="000000"/>
          <w:szCs w:val="16"/>
        </w:rPr>
        <w:t xml:space="preserve">Increased </w:t>
      </w:r>
      <w:r w:rsidR="00E552C9">
        <w:rPr>
          <w:color w:val="000000"/>
          <w:szCs w:val="16"/>
        </w:rPr>
        <w:t>code</w:t>
      </w:r>
      <w:r>
        <w:rPr>
          <w:color w:val="000000"/>
          <w:szCs w:val="16"/>
        </w:rPr>
        <w:t xml:space="preserve"> readability</w:t>
      </w:r>
    </w:p>
    <w:p w14:paraId="29DB560C" w14:textId="77777777" w:rsidR="00E552C9" w:rsidRDefault="00E552C9" w:rsidP="00E552C9">
      <w:pPr>
        <w:numPr>
          <w:ilvl w:val="0"/>
          <w:numId w:val="29"/>
        </w:numPr>
      </w:pPr>
      <w:r>
        <w:rPr>
          <w:color w:val="000000"/>
          <w:szCs w:val="16"/>
        </w:rPr>
        <w:t>To have a defined programming style</w:t>
      </w:r>
    </w:p>
    <w:p w14:paraId="5E80D908" w14:textId="77777777" w:rsidR="00E552C9" w:rsidRDefault="00E552C9" w:rsidP="00E552C9">
      <w:pPr>
        <w:numPr>
          <w:ilvl w:val="0"/>
          <w:numId w:val="29"/>
        </w:numPr>
      </w:pPr>
      <w:r>
        <w:rPr>
          <w:color w:val="000000"/>
          <w:szCs w:val="16"/>
        </w:rPr>
        <w:t>To be able to measure the quality of programming</w:t>
      </w:r>
    </w:p>
    <w:p w14:paraId="1012FD79" w14:textId="77777777" w:rsidR="00E552C9" w:rsidRDefault="00E552C9" w:rsidP="00E552C9">
      <w:pPr>
        <w:numPr>
          <w:ilvl w:val="0"/>
          <w:numId w:val="29"/>
        </w:numPr>
      </w:pPr>
      <w:r>
        <w:rPr>
          <w:color w:val="000000"/>
          <w:szCs w:val="16"/>
        </w:rPr>
        <w:t>New members of the team will rapidly become familiar with the existing applications</w:t>
      </w:r>
    </w:p>
    <w:p w14:paraId="4392BE35" w14:textId="77777777" w:rsidR="00E552C9" w:rsidRDefault="00E552C9" w:rsidP="00E552C9">
      <w:pPr>
        <w:rPr>
          <w:color w:val="000000"/>
          <w:szCs w:val="16"/>
        </w:rPr>
      </w:pPr>
    </w:p>
    <w:p w14:paraId="6F97DA62" w14:textId="77777777" w:rsidR="00E552C9" w:rsidRDefault="00E552C9" w:rsidP="00E552C9">
      <w:pPr>
        <w:jc w:val="both"/>
      </w:pPr>
      <w:r>
        <w:rPr>
          <w:szCs w:val="16"/>
        </w:rPr>
        <w:t>The severity color code used is the following:</w:t>
      </w:r>
    </w:p>
    <w:p w14:paraId="2FA1C75B" w14:textId="77777777" w:rsidR="00E552C9" w:rsidRDefault="00E552C9" w:rsidP="00E552C9">
      <w:pPr>
        <w:jc w:val="both"/>
        <w:rPr>
          <w:szCs w:val="16"/>
        </w:rPr>
      </w:pPr>
    </w:p>
    <w:tbl>
      <w:tblPr>
        <w:tblW w:w="0" w:type="auto"/>
        <w:tblInd w:w="-20" w:type="dxa"/>
        <w:tblLayout w:type="fixed"/>
        <w:tblLook w:val="0000" w:firstRow="0" w:lastRow="0" w:firstColumn="0" w:lastColumn="0" w:noHBand="0" w:noVBand="0"/>
      </w:tblPr>
      <w:tblGrid>
        <w:gridCol w:w="723"/>
        <w:gridCol w:w="1840"/>
      </w:tblGrid>
      <w:tr w:rsidR="000B53D5" w14:paraId="51DBD0FA" w14:textId="77777777" w:rsidTr="000B53D5">
        <w:tc>
          <w:tcPr>
            <w:tcW w:w="723" w:type="dxa"/>
            <w:tcBorders>
              <w:top w:val="single" w:sz="4" w:space="0" w:color="000000"/>
              <w:left w:val="single" w:sz="4" w:space="0" w:color="000000"/>
              <w:bottom w:val="single" w:sz="4" w:space="0" w:color="000000"/>
            </w:tcBorders>
            <w:shd w:val="clear" w:color="auto" w:fill="000080"/>
          </w:tcPr>
          <w:p w14:paraId="6C69BB4F" w14:textId="77777777" w:rsidR="000B53D5" w:rsidRDefault="000B53D5" w:rsidP="00EB5BC7">
            <w:pPr>
              <w:jc w:val="center"/>
            </w:pPr>
            <w:r>
              <w:rPr>
                <w:b/>
                <w:color w:val="FFFFFF"/>
                <w:szCs w:val="16"/>
              </w:rPr>
              <w:t>Color</w:t>
            </w:r>
          </w:p>
        </w:tc>
        <w:tc>
          <w:tcPr>
            <w:tcW w:w="1840" w:type="dxa"/>
            <w:tcBorders>
              <w:top w:val="single" w:sz="4" w:space="0" w:color="000000"/>
              <w:left w:val="single" w:sz="4" w:space="0" w:color="000000"/>
              <w:bottom w:val="single" w:sz="4" w:space="0" w:color="000000"/>
              <w:right w:val="single" w:sz="4" w:space="0" w:color="000000"/>
            </w:tcBorders>
            <w:shd w:val="clear" w:color="auto" w:fill="000080"/>
          </w:tcPr>
          <w:p w14:paraId="2F43A9F4" w14:textId="77777777" w:rsidR="000B53D5" w:rsidRDefault="000B53D5" w:rsidP="00EB5BC7">
            <w:pPr>
              <w:jc w:val="center"/>
            </w:pPr>
            <w:r>
              <w:rPr>
                <w:b/>
                <w:color w:val="FFFFFF"/>
                <w:szCs w:val="16"/>
              </w:rPr>
              <w:t>Description</w:t>
            </w:r>
          </w:p>
        </w:tc>
      </w:tr>
      <w:tr w:rsidR="000B53D5" w14:paraId="31E7A522" w14:textId="77777777" w:rsidTr="000B53D5">
        <w:trPr>
          <w:trHeight w:val="285"/>
        </w:trPr>
        <w:tc>
          <w:tcPr>
            <w:tcW w:w="723" w:type="dxa"/>
            <w:tcBorders>
              <w:top w:val="single" w:sz="4" w:space="0" w:color="000000"/>
              <w:left w:val="single" w:sz="4" w:space="0" w:color="000000"/>
              <w:bottom w:val="single" w:sz="4" w:space="0" w:color="000000"/>
            </w:tcBorders>
            <w:shd w:val="clear" w:color="auto" w:fill="auto"/>
          </w:tcPr>
          <w:p w14:paraId="78ECF0C4" w14:textId="77777777" w:rsidR="000B53D5" w:rsidRDefault="000B53D5" w:rsidP="00EB5BC7">
            <w:r>
              <w:rPr>
                <w:b/>
                <w:noProof/>
                <w:color w:val="999999"/>
                <w:szCs w:val="16"/>
                <w:lang w:eastAsia="en-US"/>
              </w:rPr>
              <mc:AlternateContent>
                <mc:Choice Requires="wps">
                  <w:drawing>
                    <wp:anchor distT="0" distB="0" distL="114300" distR="114300" simplePos="0" relativeHeight="251731968" behindDoc="0" locked="0" layoutInCell="1" allowOverlap="1" wp14:anchorId="4696E5CC" wp14:editId="25FA959B">
                      <wp:simplePos x="0" y="0"/>
                      <wp:positionH relativeFrom="column">
                        <wp:posOffset>-1905</wp:posOffset>
                      </wp:positionH>
                      <wp:positionV relativeFrom="paragraph">
                        <wp:posOffset>19685</wp:posOffset>
                      </wp:positionV>
                      <wp:extent cx="114300" cy="114300"/>
                      <wp:effectExtent l="5715" t="12065" r="13335" b="698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756E14" id="Rectangle 88" o:spid="_x0000_s1026" style="position:absolute;margin-left:-.15pt;margin-top:1.55pt;width:9pt;height:9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" fillcolor="red" strokecolor="#333" strokeweight=".26mm">
                      <v:stroke endcap="square"/>
                    </v:rect>
                  </w:pict>
                </mc:Fallback>
              </mc:AlternateContent>
            </w: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34DD8943" w14:textId="77777777" w:rsidR="000B53D5" w:rsidRDefault="000B53D5" w:rsidP="00EB5BC7">
            <w:r>
              <w:rPr>
                <w:szCs w:val="16"/>
              </w:rPr>
              <w:t>Critical errors</w:t>
            </w:r>
          </w:p>
        </w:tc>
      </w:tr>
      <w:tr w:rsidR="000B53D5" w14:paraId="32B08E8D" w14:textId="77777777" w:rsidTr="000B53D5">
        <w:trPr>
          <w:trHeight w:val="289"/>
        </w:trPr>
        <w:tc>
          <w:tcPr>
            <w:tcW w:w="723" w:type="dxa"/>
            <w:tcBorders>
              <w:top w:val="single" w:sz="4" w:space="0" w:color="000000"/>
              <w:left w:val="single" w:sz="4" w:space="0" w:color="000000"/>
              <w:bottom w:val="single" w:sz="4" w:space="0" w:color="000000"/>
            </w:tcBorders>
            <w:shd w:val="clear" w:color="auto" w:fill="auto"/>
          </w:tcPr>
          <w:p w14:paraId="1EB6E25E" w14:textId="77777777" w:rsidR="000B53D5" w:rsidRDefault="000B53D5" w:rsidP="00EB5BC7">
            <w:r>
              <w:rPr>
                <w:noProof/>
                <w:lang w:eastAsia="en-US"/>
              </w:rPr>
              <mc:AlternateContent>
                <mc:Choice Requires="wps">
                  <w:drawing>
                    <wp:anchor distT="0" distB="0" distL="114300" distR="114300" simplePos="0" relativeHeight="251736064" behindDoc="0" locked="0" layoutInCell="1" allowOverlap="1" wp14:anchorId="194A34A0" wp14:editId="4ED1A562">
                      <wp:simplePos x="0" y="0"/>
                      <wp:positionH relativeFrom="margin">
                        <wp:posOffset>-1905</wp:posOffset>
                      </wp:positionH>
                      <wp:positionV relativeFrom="paragraph">
                        <wp:posOffset>28113</wp:posOffset>
                      </wp:positionV>
                      <wp:extent cx="114300" cy="114300"/>
                      <wp:effectExtent l="0" t="0" r="19050" b="1905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12602" id="Rectangle 90" o:spid="_x0000_s1026" style="position:absolute;margin-left:-.15pt;margin-top:2.2pt;width:9pt;height:9pt;z-index:2517360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wfuw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" fillcolor="#f90" strokecolor="#333" strokeweight=".26mm">
                      <v:stroke endcap="square"/>
                      <w10:wrap anchorx="margin"/>
                    </v:rect>
                  </w:pict>
                </mc:Fallback>
              </mc:AlternateContent>
            </w: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691701E5" w14:textId="77777777" w:rsidR="000B53D5" w:rsidRDefault="000B53D5" w:rsidP="00EB5BC7">
            <w:r>
              <w:rPr>
                <w:szCs w:val="16"/>
              </w:rPr>
              <w:t>Serious errors</w:t>
            </w:r>
          </w:p>
        </w:tc>
      </w:tr>
      <w:tr w:rsidR="000B53D5" w14:paraId="5B6D6565" w14:textId="77777777" w:rsidTr="000B53D5">
        <w:trPr>
          <w:trHeight w:val="265"/>
        </w:trPr>
        <w:tc>
          <w:tcPr>
            <w:tcW w:w="723" w:type="dxa"/>
            <w:tcBorders>
              <w:top w:val="single" w:sz="4" w:space="0" w:color="000000"/>
              <w:left w:val="single" w:sz="4" w:space="0" w:color="000000"/>
              <w:bottom w:val="single" w:sz="4" w:space="0" w:color="000000"/>
            </w:tcBorders>
            <w:shd w:val="clear" w:color="auto" w:fill="auto"/>
          </w:tcPr>
          <w:p w14:paraId="3A598154" w14:textId="77777777" w:rsidR="000B53D5" w:rsidRDefault="000B53D5" w:rsidP="00EB5BC7">
            <w:r>
              <w:rPr>
                <w:b/>
                <w:noProof/>
                <w:color w:val="999999"/>
                <w:szCs w:val="16"/>
                <w:lang w:eastAsia="en-US"/>
              </w:rPr>
              <mc:AlternateContent>
                <mc:Choice Requires="wps">
                  <w:drawing>
                    <wp:anchor distT="0" distB="0" distL="114300" distR="114300" simplePos="0" relativeHeight="251734016" behindDoc="0" locked="0" layoutInCell="1" allowOverlap="1" wp14:anchorId="5BC27079" wp14:editId="4D61C3EC">
                      <wp:simplePos x="0" y="0"/>
                      <wp:positionH relativeFrom="column">
                        <wp:posOffset>-1905</wp:posOffset>
                      </wp:positionH>
                      <wp:positionV relativeFrom="paragraph">
                        <wp:posOffset>22860</wp:posOffset>
                      </wp:positionV>
                      <wp:extent cx="114300" cy="114300"/>
                      <wp:effectExtent l="5715" t="8890" r="13335" b="1016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F8172" id="Rectangle 89" o:spid="_x0000_s1026" style="position:absolute;margin-left:-.15pt;margin-top:1.8pt;width:9pt;height:9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" fillcolor="yellow" strokecolor="#333" strokeweight=".26mm">
                      <v:stroke endcap="square"/>
                    </v:rect>
                  </w:pict>
                </mc:Fallback>
              </mc:AlternateContent>
            </w: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16C33FA5" w14:textId="77777777" w:rsidR="000B53D5" w:rsidRDefault="000B53D5" w:rsidP="00EB5BC7">
            <w:r>
              <w:rPr>
                <w:szCs w:val="16"/>
              </w:rPr>
              <w:t>Low errors</w:t>
            </w:r>
          </w:p>
        </w:tc>
      </w:tr>
    </w:tbl>
    <w:p w14:paraId="0ED7C656" w14:textId="77777777" w:rsidR="00E552C9" w:rsidRDefault="00E552C9" w:rsidP="00E552C9">
      <w:pPr>
        <w:rPr>
          <w:szCs w:val="16"/>
        </w:rPr>
      </w:pPr>
    </w:p>
    <w:p w14:paraId="06E08146" w14:textId="77777777" w:rsidR="00E552C9" w:rsidRDefault="00E552C9" w:rsidP="00E552C9">
      <w:pPr>
        <w:suppressAutoHyphens w:val="0"/>
        <w:spacing w:after="160" w:line="259" w:lineRule="auto"/>
        <w:rPr>
          <w:szCs w:val="16"/>
        </w:rPr>
      </w:pPr>
      <w:r>
        <w:rPr>
          <w:szCs w:val="16"/>
        </w:rPr>
        <w:br w:type="page"/>
      </w:r>
    </w:p>
    <w:p w14:paraId="6DCC1E76" w14:textId="77777777" w:rsidR="00E552C9" w:rsidRPr="00E552C9" w:rsidRDefault="00E552C9" w:rsidP="00E552C9">
      <w:pPr>
        <w:pStyle w:val="Heading1"/>
      </w:pPr>
      <w:bookmarkStart w:id="0" w:name="_Toc6229526"/>
      <w:r>
        <w:lastRenderedPageBreak/>
        <w:t>T-SQL</w:t>
      </w:r>
      <w:bookmarkEnd w:id="0"/>
    </w:p>
    <w:p w14:paraId="4AB9925F" w14:textId="77777777" w:rsidR="00E552C9" w:rsidRDefault="00E552C9" w:rsidP="00E552C9">
      <w:pPr>
        <w:tabs>
          <w:tab w:val="left" w:pos="1365"/>
        </w:tabs>
        <w:rPr>
          <w:b/>
          <w:color w:val="333399"/>
          <w:sz w:val="20"/>
        </w:rPr>
      </w:pPr>
    </w:p>
    <w:p w14:paraId="4C3129F1" w14:textId="77777777" w:rsidR="00E552C9" w:rsidRDefault="00E552C9" w:rsidP="00E552C9">
      <w:pPr>
        <w:pStyle w:val="Heading2"/>
        <w:numPr>
          <w:ilvl w:val="1"/>
          <w:numId w:val="32"/>
        </w:numPr>
      </w:pPr>
      <w:bookmarkStart w:id="1" w:name="_Toc6229527"/>
      <w:r>
        <w:t>General T-SQL Practices</w:t>
      </w:r>
      <w:bookmarkEnd w:id="1"/>
    </w:p>
    <w:p w14:paraId="1522DDD1" w14:textId="77777777" w:rsidR="00E552C9" w:rsidRDefault="00E552C9" w:rsidP="00E552C9">
      <w:pPr>
        <w:rPr>
          <w:b/>
          <w:color w:val="333399"/>
        </w:rPr>
      </w:pPr>
    </w:p>
    <w:p w14:paraId="75A4578A" w14:textId="77777777" w:rsidR="00E552C9" w:rsidRDefault="00E552C9"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0768" behindDoc="0" locked="0" layoutInCell="1" allowOverlap="1" wp14:anchorId="3AA61924" wp14:editId="111F3CD8">
                <wp:simplePos x="0" y="0"/>
                <wp:positionH relativeFrom="column">
                  <wp:posOffset>3295650</wp:posOffset>
                </wp:positionH>
                <wp:positionV relativeFrom="paragraph">
                  <wp:posOffset>132715</wp:posOffset>
                </wp:positionV>
                <wp:extent cx="114300" cy="114300"/>
                <wp:effectExtent l="5715" t="12065" r="13335" b="698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12A9EB" id="Rectangle 86" o:spid="_x0000_s1026" style="position:absolute;margin-left:259.5pt;margin-top:10.45pt;width:9pt;height:9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" fillcolor="red" strokecolor="#333" strokeweight=".26mm">
                <v:stroke endcap="square"/>
              </v:rect>
            </w:pict>
          </mc:Fallback>
        </mc:AlternateContent>
      </w:r>
      <w:r>
        <w:rPr>
          <w:b/>
          <w:color w:val="999999"/>
          <w:szCs w:val="16"/>
        </w:rPr>
        <w:t xml:space="preserve">[LN-SQL-TSQL-013] </w:t>
      </w:r>
      <w:r>
        <w:t>Only relevant data should be returned to the client. This means that the use of “Select *” is prohibited, you must specify the columns to be returned.</w:t>
      </w:r>
    </w:p>
    <w:p w14:paraId="3CBF4750" w14:textId="77777777" w:rsidR="00E552C9" w:rsidRDefault="00E552C9" w:rsidP="00E552C9"/>
    <w:p w14:paraId="111F9D69" w14:textId="77777777" w:rsidR="00E552C9" w:rsidRDefault="00E552C9" w:rsidP="00E552C9">
      <w:pPr>
        <w:ind w:left="1080"/>
      </w:pPr>
      <w:r>
        <w:rPr>
          <w:i/>
          <w:szCs w:val="16"/>
        </w:rPr>
        <w:t xml:space="preserve">SELECT CompanyName </w:t>
      </w:r>
    </w:p>
    <w:p w14:paraId="04E6745A" w14:textId="77777777" w:rsidR="00E552C9" w:rsidRDefault="00E552C9" w:rsidP="00E552C9">
      <w:pPr>
        <w:ind w:left="1080"/>
      </w:pPr>
      <w:r>
        <w:rPr>
          <w:i/>
          <w:szCs w:val="16"/>
        </w:rPr>
        <w:t>FROM Customers</w:t>
      </w:r>
    </w:p>
    <w:p w14:paraId="180A64CF" w14:textId="77777777" w:rsidR="00E552C9" w:rsidRDefault="00E552C9" w:rsidP="00E552C9">
      <w:pPr>
        <w:ind w:left="1080"/>
      </w:pPr>
      <w:r>
        <w:rPr>
          <w:i/>
          <w:noProof/>
          <w:szCs w:val="16"/>
          <w:lang w:eastAsia="en-US"/>
        </w:rPr>
        <mc:AlternateContent>
          <mc:Choice Requires="wps">
            <w:drawing>
              <wp:anchor distT="0" distB="0" distL="114935" distR="114935" simplePos="0" relativeHeight="251696128" behindDoc="0" locked="0" layoutInCell="1" allowOverlap="1" wp14:anchorId="766DD7DF" wp14:editId="6EFF890F">
                <wp:simplePos x="0" y="0"/>
                <wp:positionH relativeFrom="column">
                  <wp:posOffset>2628900</wp:posOffset>
                </wp:positionH>
                <wp:positionV relativeFrom="paragraph">
                  <wp:posOffset>102235</wp:posOffset>
                </wp:positionV>
                <wp:extent cx="1835785" cy="511810"/>
                <wp:effectExtent l="5715" t="10795" r="6350" b="1079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511810"/>
                        </a:xfrm>
                        <a:prstGeom prst="rect">
                          <a:avLst/>
                        </a:prstGeom>
                        <a:solidFill>
                          <a:srgbClr val="FFFFFF"/>
                        </a:solidFill>
                        <a:ln w="9525" cmpd="sng">
                          <a:solidFill>
                            <a:srgbClr val="000000"/>
                          </a:solidFill>
                          <a:prstDash val="solid"/>
                          <a:miter lim="800000"/>
                          <a:headEnd/>
                          <a:tailEnd/>
                        </a:ln>
                      </wps:spPr>
                      <wps:txbx>
                        <w:txbxContent>
                          <w:p w14:paraId="088159A2" w14:textId="77777777" w:rsidR="00282C35" w:rsidRDefault="00282C35" w:rsidP="00E552C9">
                            <w:r>
                              <w:rPr>
                                <w:b/>
                                <w:sz w:val="24"/>
                                <w:szCs w:val="24"/>
                              </w:rPr>
                              <w:t>Avoid queries with the wildcard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DD7DF" id="Text Box 85" o:spid="_x0000_s1027" type="#_x0000_t202" style="position:absolute;left:0;text-align:left;margin-left:207pt;margin-top:8.05pt;width:144.55pt;height:40.3pt;z-index:2516961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">
                <v:textbox>
                  <w:txbxContent>
                    <w:p w14:paraId="088159A2" w14:textId="77777777" w:rsidR="00282C35" w:rsidRDefault="00282C35" w:rsidP="00E552C9">
                      <w:r>
                        <w:rPr>
                          <w:b/>
                          <w:sz w:val="24"/>
                          <w:szCs w:val="24"/>
                        </w:rPr>
                        <w:t>Avoid queries with the wildcard *</w:t>
                      </w:r>
                    </w:p>
                  </w:txbxContent>
                </v:textbox>
              </v:shape>
            </w:pict>
          </mc:Fallback>
        </mc:AlternateContent>
      </w:r>
      <w:r>
        <w:rPr>
          <w:i/>
          <w:szCs w:val="16"/>
        </w:rPr>
        <w:t xml:space="preserve">WHERE </w:t>
      </w:r>
      <w:proofErr w:type="spellStart"/>
      <w:r>
        <w:rPr>
          <w:i/>
          <w:szCs w:val="16"/>
        </w:rPr>
        <w:t>CustomerID</w:t>
      </w:r>
      <w:proofErr w:type="spellEnd"/>
      <w:r>
        <w:rPr>
          <w:i/>
          <w:szCs w:val="16"/>
        </w:rPr>
        <w:t>=1</w:t>
      </w:r>
    </w:p>
    <w:p w14:paraId="61CA10F2" w14:textId="77777777" w:rsidR="00E552C9" w:rsidRDefault="00E552C9" w:rsidP="00E552C9">
      <w:pPr>
        <w:ind w:left="1080"/>
        <w:rPr>
          <w:i/>
          <w:szCs w:val="16"/>
        </w:rPr>
      </w:pPr>
    </w:p>
    <w:p w14:paraId="1FF8F326" w14:textId="77777777" w:rsidR="00E552C9" w:rsidRDefault="00E552C9" w:rsidP="00E552C9">
      <w:pPr>
        <w:ind w:left="1080"/>
      </w:pPr>
      <w:r>
        <w:rPr>
          <w:i/>
          <w:noProof/>
          <w:szCs w:val="16"/>
          <w:lang w:eastAsia="en-US"/>
        </w:rPr>
        <mc:AlternateContent>
          <mc:Choice Requires="wps">
            <w:drawing>
              <wp:anchor distT="0" distB="0" distL="114300" distR="114300" simplePos="0" relativeHeight="251695104" behindDoc="0" locked="0" layoutInCell="1" allowOverlap="1" wp14:anchorId="5C39F8D0" wp14:editId="370B20D9">
                <wp:simplePos x="0" y="0"/>
                <wp:positionH relativeFrom="column">
                  <wp:posOffset>2057400</wp:posOffset>
                </wp:positionH>
                <wp:positionV relativeFrom="paragraph">
                  <wp:posOffset>97155</wp:posOffset>
                </wp:positionV>
                <wp:extent cx="571500" cy="0"/>
                <wp:effectExtent l="15240" t="58420" r="13335" b="5588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360" cap="rnd">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A451DC" id="Straight Connector 8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65pt" to="20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" strokeweight=".26mm">
                <v:stroke endarrow="block" joinstyle="miter" endcap="round"/>
              </v:line>
            </w:pict>
          </mc:Fallback>
        </mc:AlternateContent>
      </w:r>
      <w:proofErr w:type="gramStart"/>
      <w:r>
        <w:rPr>
          <w:i/>
          <w:szCs w:val="16"/>
        </w:rPr>
        <w:t>SELECT  *</w:t>
      </w:r>
      <w:proofErr w:type="gramEnd"/>
    </w:p>
    <w:p w14:paraId="2C94CD7A" w14:textId="77777777" w:rsidR="00E552C9" w:rsidRDefault="00E552C9" w:rsidP="00E552C9">
      <w:pPr>
        <w:ind w:left="1080"/>
      </w:pPr>
      <w:r>
        <w:rPr>
          <w:i/>
          <w:szCs w:val="16"/>
        </w:rPr>
        <w:t>FROM Customers</w:t>
      </w:r>
    </w:p>
    <w:p w14:paraId="639B7E89" w14:textId="77777777" w:rsidR="00E552C9" w:rsidRDefault="00E552C9" w:rsidP="00E552C9">
      <w:pPr>
        <w:ind w:left="1080"/>
      </w:pPr>
      <w:r>
        <w:rPr>
          <w:i/>
          <w:szCs w:val="16"/>
        </w:rPr>
        <w:t xml:space="preserve">WHERE </w:t>
      </w:r>
      <w:proofErr w:type="spellStart"/>
      <w:r>
        <w:rPr>
          <w:i/>
          <w:szCs w:val="16"/>
        </w:rPr>
        <w:t>CustomerID</w:t>
      </w:r>
      <w:proofErr w:type="spellEnd"/>
      <w:r>
        <w:rPr>
          <w:i/>
          <w:szCs w:val="16"/>
        </w:rPr>
        <w:t>=1</w:t>
      </w:r>
    </w:p>
    <w:p w14:paraId="5F5236F8" w14:textId="77777777" w:rsidR="00E552C9" w:rsidRDefault="00E552C9" w:rsidP="00E552C9">
      <w:pPr>
        <w:rPr>
          <w:i/>
          <w:szCs w:val="16"/>
        </w:rPr>
      </w:pPr>
    </w:p>
    <w:p w14:paraId="7013A2D4" w14:textId="77777777" w:rsidR="00E552C9" w:rsidRDefault="00E552C9" w:rsidP="00E552C9">
      <w:pPr>
        <w:rPr>
          <w:i/>
          <w:szCs w:val="16"/>
        </w:rPr>
      </w:pPr>
    </w:p>
    <w:p w14:paraId="3C5A9DF2"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1792" behindDoc="0" locked="0" layoutInCell="1" allowOverlap="1" wp14:anchorId="40F80424" wp14:editId="05C3B4B8">
                <wp:simplePos x="0" y="0"/>
                <wp:positionH relativeFrom="column">
                  <wp:posOffset>3648075</wp:posOffset>
                </wp:positionH>
                <wp:positionV relativeFrom="paragraph">
                  <wp:posOffset>101600</wp:posOffset>
                </wp:positionV>
                <wp:extent cx="114300" cy="114300"/>
                <wp:effectExtent l="5715" t="8890" r="13335" b="1016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3AA0D8" id="Rectangle 83" o:spid="_x0000_s1026" style="position:absolute;margin-left:287.25pt;margin-top:8pt;width:9pt;height:9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" fillcolor="red" strokecolor="#333" strokeweight=".26mm">
                <v:stroke endcap="square"/>
              </v:rect>
            </w:pict>
          </mc:Fallback>
        </mc:AlternateContent>
      </w:r>
      <w:r w:rsidR="00E552C9">
        <w:rPr>
          <w:b/>
          <w:color w:val="999999"/>
          <w:szCs w:val="16"/>
        </w:rPr>
        <w:t xml:space="preserve">[LN-SQL-TSQL-014] </w:t>
      </w:r>
      <w:r w:rsidR="00E552C9">
        <w:t>The use of USE NOCOUNT ON at the beginning of the stored procedure or session is required in order to suppress the “row affected” messages sent to the client.</w:t>
      </w:r>
    </w:p>
    <w:p w14:paraId="7B6A1B5C"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2816" behindDoc="0" locked="0" layoutInCell="1" allowOverlap="1" wp14:anchorId="3FF8AFF0" wp14:editId="428273C3">
                <wp:simplePos x="0" y="0"/>
                <wp:positionH relativeFrom="column">
                  <wp:posOffset>2124075</wp:posOffset>
                </wp:positionH>
                <wp:positionV relativeFrom="paragraph">
                  <wp:posOffset>127635</wp:posOffset>
                </wp:positionV>
                <wp:extent cx="114300" cy="114300"/>
                <wp:effectExtent l="5715" t="8890" r="13335" b="1016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270B93" id="Rectangle 82" o:spid="_x0000_s1026" style="position:absolute;margin-left:167.25pt;margin-top:10.05pt;width:9pt;height:9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" fillcolor="yellow" strokecolor="#333" strokeweight=".26mm">
                <v:stroke endcap="square"/>
              </v:rect>
            </w:pict>
          </mc:Fallback>
        </mc:AlternateContent>
      </w:r>
      <w:r w:rsidR="00E552C9">
        <w:rPr>
          <w:b/>
          <w:color w:val="999999"/>
          <w:szCs w:val="16"/>
        </w:rPr>
        <w:t xml:space="preserve">[LN-SQL-TSQL-015] </w:t>
      </w:r>
      <w:r w:rsidR="00E552C9">
        <w:t>The choice of the operators that participates on a WHERE clause is important. This is the order in which operators must be used.</w:t>
      </w:r>
    </w:p>
    <w:p w14:paraId="30A89F72" w14:textId="77777777" w:rsidR="00E552C9" w:rsidRDefault="00E552C9" w:rsidP="00E552C9">
      <w:pPr>
        <w:numPr>
          <w:ilvl w:val="1"/>
          <w:numId w:val="26"/>
        </w:numPr>
        <w:ind w:left="1080" w:firstLine="0"/>
      </w:pPr>
      <w:r>
        <w:t>=</w:t>
      </w:r>
    </w:p>
    <w:p w14:paraId="4FF9982D" w14:textId="77777777" w:rsidR="00E552C9" w:rsidRDefault="00E552C9" w:rsidP="00E552C9">
      <w:pPr>
        <w:numPr>
          <w:ilvl w:val="1"/>
          <w:numId w:val="26"/>
        </w:numPr>
        <w:ind w:left="1080" w:firstLine="0"/>
      </w:pPr>
      <w:r>
        <w:t>&gt;, &gt;=, &lt;, &lt;=</w:t>
      </w:r>
    </w:p>
    <w:p w14:paraId="354FE64B" w14:textId="77777777" w:rsidR="00E552C9" w:rsidRDefault="00E552C9" w:rsidP="00E552C9">
      <w:pPr>
        <w:numPr>
          <w:ilvl w:val="1"/>
          <w:numId w:val="26"/>
        </w:numPr>
        <w:ind w:left="1080" w:firstLine="0"/>
      </w:pPr>
      <w:r>
        <w:t>LIKE</w:t>
      </w:r>
    </w:p>
    <w:p w14:paraId="55428CF5" w14:textId="77777777" w:rsidR="00E552C9" w:rsidRDefault="00E552C9" w:rsidP="00E552C9">
      <w:pPr>
        <w:numPr>
          <w:ilvl w:val="1"/>
          <w:numId w:val="26"/>
        </w:numPr>
        <w:ind w:left="1080" w:firstLine="0"/>
      </w:pPr>
      <w:r>
        <w:t>&lt;&gt;</w:t>
      </w:r>
    </w:p>
    <w:p w14:paraId="7526784E" w14:textId="77777777" w:rsidR="00E552C9" w:rsidRDefault="000B53D5"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3840" behindDoc="0" locked="0" layoutInCell="1" allowOverlap="1" wp14:anchorId="219FD70F" wp14:editId="0C0A1E6A">
                <wp:simplePos x="0" y="0"/>
                <wp:positionH relativeFrom="column">
                  <wp:posOffset>1864648</wp:posOffset>
                </wp:positionH>
                <wp:positionV relativeFrom="paragraph">
                  <wp:posOffset>120073</wp:posOffset>
                </wp:positionV>
                <wp:extent cx="114300" cy="114300"/>
                <wp:effectExtent l="5715" t="9525" r="13335" b="95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20F85" id="Rectangle 81" o:spid="_x0000_s1026" style="position:absolute;margin-left:146.8pt;margin-top:9.45pt;width:9pt;height:9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" fillcolor="yellow" strokecolor="#333" strokeweight=".26mm">
                <v:stroke endcap="square"/>
              </v:rect>
            </w:pict>
          </mc:Fallback>
        </mc:AlternateContent>
      </w:r>
      <w:r w:rsidR="00E552C9">
        <w:rPr>
          <w:b/>
          <w:color w:val="999999"/>
          <w:szCs w:val="16"/>
        </w:rPr>
        <w:t xml:space="preserve">[LN-SQL-TSQL-016] </w:t>
      </w:r>
      <w:r w:rsidR="00E552C9">
        <w:t>The operations performed on a WHERE clause is also important. This is the order in which operations must be used.</w:t>
      </w:r>
    </w:p>
    <w:p w14:paraId="5FE2385A" w14:textId="77777777" w:rsidR="00E552C9" w:rsidRDefault="00E552C9" w:rsidP="00E552C9">
      <w:pPr>
        <w:numPr>
          <w:ilvl w:val="1"/>
          <w:numId w:val="26"/>
        </w:numPr>
        <w:ind w:left="1080" w:firstLine="0"/>
      </w:pPr>
      <w:r>
        <w:t>A single literal used by itself on one side of an operator.</w:t>
      </w:r>
    </w:p>
    <w:p w14:paraId="0498C3D1" w14:textId="77777777" w:rsidR="00E552C9" w:rsidRDefault="00E552C9" w:rsidP="00E552C9">
      <w:pPr>
        <w:numPr>
          <w:ilvl w:val="1"/>
          <w:numId w:val="26"/>
        </w:numPr>
        <w:ind w:left="1080" w:firstLine="0"/>
      </w:pPr>
      <w:r>
        <w:t>A single column name or single parameter used by itself on one side of an operator.</w:t>
      </w:r>
    </w:p>
    <w:p w14:paraId="739CEAB6" w14:textId="77777777" w:rsidR="00E552C9" w:rsidRDefault="00E552C9" w:rsidP="00E552C9">
      <w:pPr>
        <w:numPr>
          <w:ilvl w:val="1"/>
          <w:numId w:val="26"/>
        </w:numPr>
        <w:ind w:left="1080" w:firstLine="0"/>
      </w:pPr>
      <w:r>
        <w:t>A multi-operand expression on one side of an operator.</w:t>
      </w:r>
    </w:p>
    <w:p w14:paraId="65E53463" w14:textId="77777777" w:rsidR="00E552C9" w:rsidRDefault="00E552C9" w:rsidP="00E552C9">
      <w:pPr>
        <w:numPr>
          <w:ilvl w:val="1"/>
          <w:numId w:val="26"/>
        </w:numPr>
        <w:ind w:left="1080" w:firstLine="0"/>
      </w:pPr>
      <w:r>
        <w:rPr>
          <w:color w:val="000000"/>
        </w:rPr>
        <w:t>A single exact number on one side of an operator.</w:t>
      </w:r>
    </w:p>
    <w:p w14:paraId="2517A5F0" w14:textId="77777777" w:rsidR="00E552C9" w:rsidRDefault="00E552C9" w:rsidP="00E552C9">
      <w:pPr>
        <w:numPr>
          <w:ilvl w:val="1"/>
          <w:numId w:val="26"/>
        </w:numPr>
        <w:ind w:left="1080" w:firstLine="0"/>
      </w:pPr>
      <w:r>
        <w:t>Other numeric number (other than exact), date and time.</w:t>
      </w:r>
    </w:p>
    <w:p w14:paraId="1745B837" w14:textId="77777777" w:rsidR="00E552C9" w:rsidRDefault="00E552C9" w:rsidP="00E552C9">
      <w:pPr>
        <w:numPr>
          <w:ilvl w:val="1"/>
          <w:numId w:val="26"/>
        </w:numPr>
        <w:ind w:left="1080" w:firstLine="0"/>
      </w:pPr>
      <w:r>
        <w:t>Character data, NULLS.</w:t>
      </w:r>
    </w:p>
    <w:p w14:paraId="68B8C928"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4864" behindDoc="0" locked="0" layoutInCell="1" allowOverlap="1" wp14:anchorId="7B3D7251" wp14:editId="7F5774E6">
                <wp:simplePos x="0" y="0"/>
                <wp:positionH relativeFrom="column">
                  <wp:posOffset>3971925</wp:posOffset>
                </wp:positionH>
                <wp:positionV relativeFrom="paragraph">
                  <wp:posOffset>497840</wp:posOffset>
                </wp:positionV>
                <wp:extent cx="114300" cy="114300"/>
                <wp:effectExtent l="5715" t="8890" r="13335" b="1016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0E9CFB" id="Rectangle 80" o:spid="_x0000_s1026" style="position:absolute;margin-left:312.75pt;margin-top:39.2pt;width:9pt;height:9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" fillcolor="yellow" strokecolor="#333" strokeweight=".26mm">
                <v:stroke endcap="square"/>
              </v:rect>
            </w:pict>
          </mc:Fallback>
        </mc:AlternateContent>
      </w:r>
      <w:r w:rsidR="00E552C9">
        <w:rPr>
          <w:b/>
          <w:color w:val="999999"/>
          <w:szCs w:val="16"/>
        </w:rPr>
        <w:t xml:space="preserve">[LN-SQL-TSQL-017] </w:t>
      </w:r>
      <w:r w:rsidR="00E552C9">
        <w:t>Avoid WHERE clauses that are non-</w:t>
      </w:r>
      <w:proofErr w:type="spellStart"/>
      <w:r w:rsidR="00E552C9">
        <w:t>sargable</w:t>
      </w:r>
      <w:proofErr w:type="spellEnd"/>
      <w:r w:rsidR="00E552C9">
        <w:t xml:space="preserve"> (search argument, </w:t>
      </w:r>
      <w:r w:rsidR="00E552C9">
        <w:rPr>
          <w:color w:val="000000"/>
        </w:rPr>
        <w:t>which refers to a WHERE clause that compares a column to a constant value</w:t>
      </w:r>
      <w:r w:rsidR="00E552C9">
        <w:t>). Non-</w:t>
      </w:r>
      <w:proofErr w:type="spellStart"/>
      <w:r w:rsidR="00E552C9">
        <w:t>sargable</w:t>
      </w:r>
      <w:proofErr w:type="spellEnd"/>
      <w:r w:rsidR="00E552C9">
        <w:t xml:space="preserve"> clauses cannot take advantage of existing indexes. Non-</w:t>
      </w:r>
      <w:proofErr w:type="spellStart"/>
      <w:r w:rsidR="00E552C9">
        <w:t>sargables</w:t>
      </w:r>
      <w:proofErr w:type="spellEnd"/>
      <w:r w:rsidR="00E552C9">
        <w:t xml:space="preserve"> clauses includes: "IS NULL", "&lt;&gt;", "!=", "!&gt;", "!&lt;", "NOT", "NOT EXISTS", "NOT IN", "NOT LIKE", and "LIKE '%500'", expressions that includes a function on a column, expressions that have the same column on both sides of the operator, or comparisons against a column (not a constant).</w:t>
      </w:r>
    </w:p>
    <w:p w14:paraId="1409DFB2" w14:textId="77777777" w:rsidR="00E552C9" w:rsidRDefault="00E552C9" w:rsidP="00E552C9"/>
    <w:tbl>
      <w:tblPr>
        <w:tblW w:w="0" w:type="auto"/>
        <w:tblInd w:w="1008" w:type="dxa"/>
        <w:tblLayout w:type="fixed"/>
        <w:tblLook w:val="0000" w:firstRow="0" w:lastRow="0" w:firstColumn="0" w:lastColumn="0" w:noHBand="0" w:noVBand="0"/>
      </w:tblPr>
      <w:tblGrid>
        <w:gridCol w:w="4086"/>
        <w:gridCol w:w="4014"/>
      </w:tblGrid>
      <w:tr w:rsidR="00E552C9" w14:paraId="51AF072B" w14:textId="77777777" w:rsidTr="00EB5BC7">
        <w:tc>
          <w:tcPr>
            <w:tcW w:w="4086" w:type="dxa"/>
            <w:shd w:val="clear" w:color="auto" w:fill="auto"/>
          </w:tcPr>
          <w:p w14:paraId="59D7732C" w14:textId="77777777" w:rsidR="00E552C9" w:rsidRDefault="00E552C9" w:rsidP="00EB5BC7">
            <w:pPr>
              <w:snapToGrid w:val="0"/>
              <w:ind w:left="1080"/>
              <w:rPr>
                <w:i/>
              </w:rPr>
            </w:pPr>
          </w:p>
          <w:p w14:paraId="396A5213" w14:textId="77777777" w:rsidR="00E552C9" w:rsidRDefault="00E552C9" w:rsidP="00EB5BC7">
            <w:pPr>
              <w:ind w:left="72"/>
            </w:pPr>
            <w:r>
              <w:rPr>
                <w:i/>
              </w:rPr>
              <w:t xml:space="preserve">SELECT </w:t>
            </w:r>
            <w:proofErr w:type="spellStart"/>
            <w:r>
              <w:rPr>
                <w:i/>
              </w:rPr>
              <w:t>member_number</w:t>
            </w:r>
            <w:proofErr w:type="spellEnd"/>
            <w:r>
              <w:rPr>
                <w:i/>
              </w:rPr>
              <w:t xml:space="preserve">, </w:t>
            </w:r>
            <w:proofErr w:type="spellStart"/>
            <w:r>
              <w:rPr>
                <w:i/>
              </w:rPr>
              <w:t>first_name</w:t>
            </w:r>
            <w:proofErr w:type="spellEnd"/>
            <w:r>
              <w:rPr>
                <w:i/>
              </w:rPr>
              <w:t xml:space="preserve">, </w:t>
            </w:r>
            <w:proofErr w:type="spellStart"/>
            <w:r>
              <w:rPr>
                <w:i/>
              </w:rPr>
              <w:t>last_name</w:t>
            </w:r>
            <w:proofErr w:type="spellEnd"/>
            <w:r>
              <w:rPr>
                <w:i/>
              </w:rPr>
              <w:t xml:space="preserve"> </w:t>
            </w:r>
            <w:r>
              <w:rPr>
                <w:i/>
              </w:rPr>
              <w:br/>
              <w:t xml:space="preserve">FROM members </w:t>
            </w:r>
            <w:r>
              <w:rPr>
                <w:i/>
              </w:rPr>
              <w:br/>
              <w:t>WHERE DATEDIFF(</w:t>
            </w:r>
            <w:proofErr w:type="spellStart"/>
            <w:r>
              <w:rPr>
                <w:i/>
              </w:rPr>
              <w:t>yy,datofbirth,GETDATE</w:t>
            </w:r>
            <w:proofErr w:type="spellEnd"/>
            <w:r>
              <w:rPr>
                <w:i/>
              </w:rPr>
              <w:t>()) &gt; 21</w:t>
            </w:r>
          </w:p>
          <w:p w14:paraId="3EDB7CBE" w14:textId="77777777" w:rsidR="00E552C9" w:rsidRDefault="00E552C9" w:rsidP="00EB5BC7">
            <w:pPr>
              <w:ind w:left="1080"/>
              <w:rPr>
                <w:i/>
                <w:lang w:eastAsia="pt-PT"/>
              </w:rPr>
            </w:pPr>
            <w:r>
              <w:rPr>
                <w:noProof/>
                <w:lang w:eastAsia="en-US"/>
              </w:rPr>
              <mc:AlternateContent>
                <mc:Choice Requires="wps">
                  <w:drawing>
                    <wp:anchor distT="0" distB="0" distL="114300" distR="114300" simplePos="0" relativeHeight="251697152" behindDoc="0" locked="0" layoutInCell="1" allowOverlap="1" wp14:anchorId="592C95E9" wp14:editId="1E7FFD50">
                      <wp:simplePos x="0" y="0"/>
                      <wp:positionH relativeFrom="margin">
                        <wp:posOffset>960120</wp:posOffset>
                      </wp:positionH>
                      <wp:positionV relativeFrom="paragraph">
                        <wp:posOffset>33020</wp:posOffset>
                      </wp:positionV>
                      <wp:extent cx="342265" cy="457835"/>
                      <wp:effectExtent l="24765" t="8890" r="23495" b="9525"/>
                      <wp:wrapNone/>
                      <wp:docPr id="79" name="Down Arrow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457835"/>
                              </a:xfrm>
                              <a:prstGeom prst="downArrow">
                                <a:avLst>
                                  <a:gd name="adj1" fmla="val 50000"/>
                                  <a:gd name="adj2" fmla="val 33442"/>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FEB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9" o:spid="_x0000_s1026" type="#_x0000_t67" style="position:absolute;margin-left:75.6pt;margin-top:2.6pt;width:26.95pt;height:36.05pt;z-index:2516971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" strokeweight=".26mm">
                      <v:stroke endcap="square"/>
                      <w10:wrap anchorx="margin"/>
                    </v:shape>
                  </w:pict>
                </mc:Fallback>
              </mc:AlternateContent>
            </w:r>
          </w:p>
          <w:p w14:paraId="054D56B3" w14:textId="77777777" w:rsidR="00E552C9" w:rsidRDefault="00E552C9" w:rsidP="00EB5BC7">
            <w:pPr>
              <w:ind w:left="1080"/>
              <w:rPr>
                <w:i/>
                <w:lang w:eastAsia="pt-PT"/>
              </w:rPr>
            </w:pPr>
          </w:p>
          <w:p w14:paraId="0303C40F" w14:textId="77777777" w:rsidR="00E552C9" w:rsidRDefault="00E552C9" w:rsidP="00EB5BC7">
            <w:pPr>
              <w:ind w:left="1080"/>
              <w:rPr>
                <w:i/>
                <w:lang w:eastAsia="pt-PT"/>
              </w:rPr>
            </w:pPr>
          </w:p>
          <w:p w14:paraId="42851B50" w14:textId="77777777" w:rsidR="00E552C9" w:rsidRDefault="00E552C9" w:rsidP="00EB5BC7">
            <w:pPr>
              <w:ind w:left="1080"/>
              <w:rPr>
                <w:i/>
                <w:lang w:eastAsia="pt-PT"/>
              </w:rPr>
            </w:pPr>
          </w:p>
          <w:p w14:paraId="077597D2" w14:textId="77777777" w:rsidR="00E552C9" w:rsidRDefault="00E552C9" w:rsidP="00EB5BC7">
            <w:pPr>
              <w:ind w:left="1080"/>
              <w:rPr>
                <w:i/>
              </w:rPr>
            </w:pPr>
          </w:p>
          <w:p w14:paraId="454E0FE8" w14:textId="77777777" w:rsidR="00E552C9" w:rsidRDefault="00E552C9" w:rsidP="00EB5BC7">
            <w:r>
              <w:rPr>
                <w:i/>
              </w:rPr>
              <w:t xml:space="preserve">SELECT </w:t>
            </w:r>
            <w:proofErr w:type="spellStart"/>
            <w:r>
              <w:rPr>
                <w:i/>
              </w:rPr>
              <w:t>member_number</w:t>
            </w:r>
            <w:proofErr w:type="spellEnd"/>
            <w:r>
              <w:rPr>
                <w:i/>
              </w:rPr>
              <w:t xml:space="preserve">, </w:t>
            </w:r>
            <w:proofErr w:type="spellStart"/>
            <w:r>
              <w:rPr>
                <w:i/>
              </w:rPr>
              <w:t>first_name</w:t>
            </w:r>
            <w:proofErr w:type="spellEnd"/>
            <w:r>
              <w:rPr>
                <w:i/>
              </w:rPr>
              <w:t xml:space="preserve">, </w:t>
            </w:r>
            <w:proofErr w:type="spellStart"/>
            <w:r>
              <w:rPr>
                <w:i/>
              </w:rPr>
              <w:t>last_name</w:t>
            </w:r>
            <w:proofErr w:type="spellEnd"/>
            <w:r>
              <w:rPr>
                <w:i/>
              </w:rPr>
              <w:t xml:space="preserve"> </w:t>
            </w:r>
            <w:r>
              <w:rPr>
                <w:i/>
              </w:rPr>
              <w:br/>
              <w:t xml:space="preserve">FROM members </w:t>
            </w:r>
            <w:r>
              <w:rPr>
                <w:i/>
              </w:rPr>
              <w:br/>
              <w:t xml:space="preserve">WHERE </w:t>
            </w:r>
            <w:proofErr w:type="spellStart"/>
            <w:r>
              <w:rPr>
                <w:i/>
              </w:rPr>
              <w:t>dateofbirth</w:t>
            </w:r>
            <w:proofErr w:type="spellEnd"/>
            <w:r>
              <w:rPr>
                <w:i/>
              </w:rPr>
              <w:t xml:space="preserve"> &lt; DATEADD(yy,-21,GETDATE())</w:t>
            </w:r>
          </w:p>
          <w:p w14:paraId="5EC50F18" w14:textId="77777777" w:rsidR="00E552C9" w:rsidRDefault="00E552C9" w:rsidP="00EB5BC7"/>
        </w:tc>
        <w:tc>
          <w:tcPr>
            <w:tcW w:w="4014" w:type="dxa"/>
            <w:shd w:val="clear" w:color="auto" w:fill="auto"/>
          </w:tcPr>
          <w:p w14:paraId="48E1076D" w14:textId="77777777" w:rsidR="00E552C9" w:rsidRDefault="00E552C9" w:rsidP="00EB5BC7">
            <w:pPr>
              <w:snapToGrid w:val="0"/>
              <w:rPr>
                <w:i/>
              </w:rPr>
            </w:pPr>
          </w:p>
          <w:p w14:paraId="7BE6B62A" w14:textId="77777777" w:rsidR="00E552C9" w:rsidRDefault="00E552C9" w:rsidP="00EB5BC7">
            <w:r>
              <w:rPr>
                <w:i/>
              </w:rPr>
              <w:t xml:space="preserve">SELECT </w:t>
            </w:r>
            <w:proofErr w:type="spellStart"/>
            <w:r>
              <w:rPr>
                <w:i/>
              </w:rPr>
              <w:t>member_number</w:t>
            </w:r>
            <w:proofErr w:type="spellEnd"/>
            <w:r>
              <w:rPr>
                <w:i/>
              </w:rPr>
              <w:t xml:space="preserve">, </w:t>
            </w:r>
            <w:proofErr w:type="spellStart"/>
            <w:r>
              <w:rPr>
                <w:i/>
              </w:rPr>
              <w:t>first_name</w:t>
            </w:r>
            <w:proofErr w:type="spellEnd"/>
            <w:r>
              <w:rPr>
                <w:i/>
              </w:rPr>
              <w:t xml:space="preserve">, </w:t>
            </w:r>
            <w:proofErr w:type="spellStart"/>
            <w:r>
              <w:rPr>
                <w:i/>
              </w:rPr>
              <w:t>last_name</w:t>
            </w:r>
            <w:proofErr w:type="spellEnd"/>
            <w:r>
              <w:rPr>
                <w:i/>
              </w:rPr>
              <w:t xml:space="preserve"> </w:t>
            </w:r>
            <w:r>
              <w:rPr>
                <w:i/>
              </w:rPr>
              <w:br/>
              <w:t>FROM members</w:t>
            </w:r>
          </w:p>
          <w:p w14:paraId="5CE753BB" w14:textId="77777777" w:rsidR="00E552C9" w:rsidRDefault="00E552C9" w:rsidP="00EB5BC7">
            <w:r>
              <w:rPr>
                <w:i/>
              </w:rPr>
              <w:t xml:space="preserve">WHERE NOT </w:t>
            </w:r>
            <w:proofErr w:type="spellStart"/>
            <w:r>
              <w:rPr>
                <w:i/>
              </w:rPr>
              <w:t>column_name</w:t>
            </w:r>
            <w:proofErr w:type="spellEnd"/>
            <w:r>
              <w:rPr>
                <w:i/>
              </w:rPr>
              <w:t xml:space="preserve"> &gt; 5</w:t>
            </w:r>
          </w:p>
          <w:p w14:paraId="31840B1F" w14:textId="77777777" w:rsidR="00E552C9" w:rsidRDefault="00E552C9" w:rsidP="00EB5BC7">
            <w:pPr>
              <w:rPr>
                <w:i/>
                <w:lang w:eastAsia="pt-PT"/>
              </w:rPr>
            </w:pPr>
            <w:r>
              <w:rPr>
                <w:noProof/>
                <w:lang w:eastAsia="en-US"/>
              </w:rPr>
              <mc:AlternateContent>
                <mc:Choice Requires="wps">
                  <w:drawing>
                    <wp:anchor distT="0" distB="0" distL="114300" distR="114300" simplePos="0" relativeHeight="251698176" behindDoc="0" locked="0" layoutInCell="1" allowOverlap="1" wp14:anchorId="2F25AE98" wp14:editId="53A7D077">
                      <wp:simplePos x="0" y="0"/>
                      <wp:positionH relativeFrom="margin">
                        <wp:posOffset>7952105</wp:posOffset>
                      </wp:positionH>
                      <wp:positionV relativeFrom="paragraph">
                        <wp:posOffset>33020</wp:posOffset>
                      </wp:positionV>
                      <wp:extent cx="342265" cy="457835"/>
                      <wp:effectExtent l="29210" t="8890" r="28575" b="9525"/>
                      <wp:wrapNone/>
                      <wp:docPr id="78" name="Down Arrow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457835"/>
                              </a:xfrm>
                              <a:prstGeom prst="downArrow">
                                <a:avLst>
                                  <a:gd name="adj1" fmla="val 50000"/>
                                  <a:gd name="adj2" fmla="val 33442"/>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990B16" id="Down Arrow 78" o:spid="_x0000_s1026" type="#_x0000_t67" style="position:absolute;margin-left:626.15pt;margin-top:2.6pt;width:26.95pt;height:36.05pt;z-index:2516981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" strokeweight=".26mm">
                      <v:stroke endcap="square"/>
                      <w10:wrap anchorx="margin"/>
                    </v:shape>
                  </w:pict>
                </mc:Fallback>
              </mc:AlternateContent>
            </w:r>
          </w:p>
          <w:p w14:paraId="31AB641A" w14:textId="77777777" w:rsidR="00E552C9" w:rsidRDefault="00E552C9" w:rsidP="00EB5BC7">
            <w:pPr>
              <w:rPr>
                <w:i/>
                <w:lang w:eastAsia="pt-PT"/>
              </w:rPr>
            </w:pPr>
          </w:p>
          <w:p w14:paraId="172C09FF" w14:textId="77777777" w:rsidR="00E552C9" w:rsidRDefault="00E552C9" w:rsidP="00EB5BC7">
            <w:pPr>
              <w:rPr>
                <w:i/>
                <w:lang w:eastAsia="pt-PT"/>
              </w:rPr>
            </w:pPr>
          </w:p>
          <w:p w14:paraId="0F88393B" w14:textId="77777777" w:rsidR="00E552C9" w:rsidRDefault="00E552C9" w:rsidP="00EB5BC7">
            <w:pPr>
              <w:rPr>
                <w:i/>
                <w:lang w:eastAsia="pt-PT"/>
              </w:rPr>
            </w:pPr>
          </w:p>
          <w:p w14:paraId="78084BBF" w14:textId="77777777" w:rsidR="00E552C9" w:rsidRDefault="00E552C9" w:rsidP="00EB5BC7">
            <w:pPr>
              <w:rPr>
                <w:i/>
              </w:rPr>
            </w:pPr>
          </w:p>
          <w:p w14:paraId="714ECAE1" w14:textId="77777777" w:rsidR="00E552C9" w:rsidRDefault="00E552C9" w:rsidP="00EB5BC7">
            <w:r>
              <w:rPr>
                <w:i/>
              </w:rPr>
              <w:t xml:space="preserve">SELECT </w:t>
            </w:r>
            <w:proofErr w:type="spellStart"/>
            <w:r>
              <w:rPr>
                <w:i/>
              </w:rPr>
              <w:t>member_number</w:t>
            </w:r>
            <w:proofErr w:type="spellEnd"/>
            <w:r>
              <w:rPr>
                <w:i/>
              </w:rPr>
              <w:t xml:space="preserve">, </w:t>
            </w:r>
            <w:proofErr w:type="spellStart"/>
            <w:r>
              <w:rPr>
                <w:i/>
              </w:rPr>
              <w:t>first_name</w:t>
            </w:r>
            <w:proofErr w:type="spellEnd"/>
            <w:r>
              <w:rPr>
                <w:i/>
              </w:rPr>
              <w:t xml:space="preserve">, </w:t>
            </w:r>
            <w:proofErr w:type="spellStart"/>
            <w:r>
              <w:rPr>
                <w:i/>
              </w:rPr>
              <w:t>last_name</w:t>
            </w:r>
            <w:proofErr w:type="spellEnd"/>
            <w:r>
              <w:rPr>
                <w:i/>
              </w:rPr>
              <w:t xml:space="preserve"> </w:t>
            </w:r>
            <w:r>
              <w:rPr>
                <w:i/>
              </w:rPr>
              <w:br/>
              <w:t>FROM members</w:t>
            </w:r>
          </w:p>
          <w:p w14:paraId="76CA1A89" w14:textId="77777777" w:rsidR="00E552C9" w:rsidRDefault="00E552C9" w:rsidP="00EB5BC7">
            <w:r>
              <w:rPr>
                <w:i/>
              </w:rPr>
              <w:t xml:space="preserve">WERE </w:t>
            </w:r>
            <w:proofErr w:type="spellStart"/>
            <w:r>
              <w:rPr>
                <w:i/>
              </w:rPr>
              <w:t>column_name</w:t>
            </w:r>
            <w:proofErr w:type="spellEnd"/>
            <w:r>
              <w:rPr>
                <w:i/>
              </w:rPr>
              <w:t xml:space="preserve"> &lt;= 5</w:t>
            </w:r>
          </w:p>
          <w:p w14:paraId="42690343" w14:textId="77777777" w:rsidR="00E552C9" w:rsidRDefault="00E552C9" w:rsidP="00EB5BC7"/>
        </w:tc>
      </w:tr>
    </w:tbl>
    <w:p w14:paraId="42B2D0B1" w14:textId="77777777" w:rsidR="00E552C9" w:rsidRDefault="00E552C9" w:rsidP="00E552C9"/>
    <w:p w14:paraId="60FCE87F" w14:textId="77777777" w:rsidR="00E552C9" w:rsidRDefault="00E552C9" w:rsidP="00E552C9"/>
    <w:p w14:paraId="617033F1"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5888" behindDoc="0" locked="0" layoutInCell="1" allowOverlap="1" wp14:anchorId="67F53780" wp14:editId="455F1446">
                <wp:simplePos x="0" y="0"/>
                <wp:positionH relativeFrom="column">
                  <wp:posOffset>3781425</wp:posOffset>
                </wp:positionH>
                <wp:positionV relativeFrom="paragraph">
                  <wp:posOffset>116205</wp:posOffset>
                </wp:positionV>
                <wp:extent cx="114300" cy="114300"/>
                <wp:effectExtent l="5715" t="5715" r="13335" b="1333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F7306A" id="Rectangle 77" o:spid="_x0000_s1026" style="position:absolute;margin-left:297.75pt;margin-top:9.15pt;width:9pt;height:9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" fillcolor="yellow" strokecolor="#333" strokeweight=".26mm">
                <v:stroke endcap="square"/>
              </v:rect>
            </w:pict>
          </mc:Fallback>
        </mc:AlternateContent>
      </w:r>
      <w:r w:rsidR="00E552C9">
        <w:rPr>
          <w:b/>
          <w:color w:val="999999"/>
          <w:szCs w:val="16"/>
        </w:rPr>
        <w:t xml:space="preserve">[LN-SQL-TSQL-018] </w:t>
      </w:r>
      <w:r w:rsidR="00E552C9">
        <w:rPr>
          <w:rStyle w:val="Strong"/>
          <w:color w:val="000000"/>
        </w:rPr>
        <w:t>When having a choice of using the IN or the EXISTS clause</w:t>
      </w:r>
      <w:r w:rsidR="00E552C9">
        <w:rPr>
          <w:color w:val="000000"/>
        </w:rPr>
        <w:t>, the EXISTS clause should generally be used, as it is usually more efficient and performs faster.</w:t>
      </w:r>
    </w:p>
    <w:p w14:paraId="28857C4B"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6912" behindDoc="0" locked="0" layoutInCell="1" allowOverlap="1" wp14:anchorId="6B99950C" wp14:editId="7DF7E278">
                <wp:simplePos x="0" y="0"/>
                <wp:positionH relativeFrom="column">
                  <wp:posOffset>4019550</wp:posOffset>
                </wp:positionH>
                <wp:positionV relativeFrom="paragraph">
                  <wp:posOffset>109855</wp:posOffset>
                </wp:positionV>
                <wp:extent cx="114300" cy="109220"/>
                <wp:effectExtent l="5715" t="10795" r="13335" b="1333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922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EE036A" id="Rectangle 76" o:spid="_x0000_s1026" style="position:absolute;margin-left:316.5pt;margin-top:8.65pt;width:9pt;height:8.6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" fillcolor="yellow" strokecolor="#333" strokeweight=".26mm">
                <v:stroke endcap="square"/>
              </v:rect>
            </w:pict>
          </mc:Fallback>
        </mc:AlternateContent>
      </w:r>
      <w:r w:rsidR="00E552C9">
        <w:rPr>
          <w:b/>
          <w:color w:val="999999"/>
          <w:szCs w:val="16"/>
        </w:rPr>
        <w:t xml:space="preserve">[LN-SQL-TSQL-019] </w:t>
      </w:r>
      <w:r w:rsidR="00E552C9">
        <w:rPr>
          <w:rStyle w:val="Strong"/>
          <w:color w:val="000000"/>
        </w:rPr>
        <w:t>When you having a choice of using the IN or the BETWEEN clauses</w:t>
      </w:r>
      <w:r w:rsidR="00E552C9">
        <w:rPr>
          <w:color w:val="000000"/>
        </w:rPr>
        <w:t xml:space="preserve"> in your Transact-SQL, the BETWEEN </w:t>
      </w:r>
      <w:r>
        <w:rPr>
          <w:color w:val="000000"/>
        </w:rPr>
        <w:t>clause should generally be used,</w:t>
      </w:r>
      <w:r w:rsidR="00E552C9">
        <w:rPr>
          <w:color w:val="000000"/>
        </w:rPr>
        <w:t xml:space="preserve"> as it is much more efficient.</w:t>
      </w:r>
    </w:p>
    <w:p w14:paraId="23FE17A0" w14:textId="77777777" w:rsidR="00E552C9" w:rsidRDefault="00E552C9" w:rsidP="00E552C9">
      <w:pPr>
        <w:numPr>
          <w:ilvl w:val="0"/>
          <w:numId w:val="26"/>
        </w:numPr>
        <w:tabs>
          <w:tab w:val="left" w:pos="1080"/>
        </w:tabs>
        <w:ind w:left="1080" w:hanging="720"/>
      </w:pPr>
      <w:r>
        <w:t>If OR clauses are being used, it may be a good practice to create an index for each referenced column in the WHERE clause.</w:t>
      </w:r>
    </w:p>
    <w:p w14:paraId="65DD0873" w14:textId="77777777" w:rsidR="00E552C9" w:rsidRDefault="00C67EE4" w:rsidP="00E552C9">
      <w:pPr>
        <w:numPr>
          <w:ilvl w:val="0"/>
          <w:numId w:val="26"/>
        </w:numPr>
        <w:tabs>
          <w:tab w:val="left" w:pos="1080"/>
        </w:tabs>
        <w:ind w:left="1080" w:hanging="720"/>
      </w:pPr>
      <w:r>
        <w:rPr>
          <w:b/>
          <w:noProof/>
          <w:color w:val="999999"/>
          <w:szCs w:val="16"/>
          <w:lang w:eastAsia="en-US"/>
        </w:rPr>
        <mc:AlternateContent>
          <mc:Choice Requires="wps">
            <w:drawing>
              <wp:anchor distT="0" distB="0" distL="114300" distR="114300" simplePos="0" relativeHeight="251687936" behindDoc="0" locked="0" layoutInCell="1" allowOverlap="1" wp14:anchorId="29B81234" wp14:editId="159F0B11">
                <wp:simplePos x="0" y="0"/>
                <wp:positionH relativeFrom="column">
                  <wp:posOffset>4743450</wp:posOffset>
                </wp:positionH>
                <wp:positionV relativeFrom="paragraph">
                  <wp:posOffset>111760</wp:posOffset>
                </wp:positionV>
                <wp:extent cx="114300" cy="114300"/>
                <wp:effectExtent l="5715" t="5715" r="13335" b="1333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607CFC" id="Rectangle 75" o:spid="_x0000_s1026" style="position:absolute;margin-left:373.5pt;margin-top:8.8pt;width:9pt;height:9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" fillcolor="yellow" strokecolor="#333" strokeweight=".26mm">
                <v:stroke endcap="square"/>
              </v:rect>
            </w:pict>
          </mc:Fallback>
        </mc:AlternateContent>
      </w:r>
      <w:r w:rsidR="00E552C9">
        <w:rPr>
          <w:b/>
          <w:color w:val="999999"/>
          <w:szCs w:val="16"/>
        </w:rPr>
        <w:t xml:space="preserve">[LN-SQL-TSQL-020] </w:t>
      </w:r>
      <w:r w:rsidR="00E552C9">
        <w:rPr>
          <w:rStyle w:val="Strong"/>
          <w:color w:val="000000"/>
        </w:rPr>
        <w:t>A query with one or more OR clauses can sometimes be rewritten as a series of queries combined with a UNION ALL statement</w:t>
      </w:r>
      <w:r w:rsidR="00E552C9">
        <w:rPr>
          <w:color w:val="000000"/>
        </w:rPr>
        <w:t xml:space="preserve"> in order to boost the performance of the query.</w:t>
      </w:r>
    </w:p>
    <w:p w14:paraId="6B9A0DE0" w14:textId="77777777" w:rsidR="00E552C9" w:rsidRDefault="00E552C9" w:rsidP="00E552C9"/>
    <w:tbl>
      <w:tblPr>
        <w:tblW w:w="0" w:type="auto"/>
        <w:tblInd w:w="2700" w:type="dxa"/>
        <w:tblLayout w:type="fixed"/>
        <w:tblLook w:val="0000" w:firstRow="0" w:lastRow="0" w:firstColumn="0" w:lastColumn="0" w:noHBand="0" w:noVBand="0"/>
      </w:tblPr>
      <w:tblGrid>
        <w:gridCol w:w="6120"/>
      </w:tblGrid>
      <w:tr w:rsidR="00E552C9" w14:paraId="282FD248" w14:textId="77777777" w:rsidTr="00EB5BC7">
        <w:tc>
          <w:tcPr>
            <w:tcW w:w="6120" w:type="dxa"/>
            <w:shd w:val="clear" w:color="auto" w:fill="auto"/>
          </w:tcPr>
          <w:p w14:paraId="10132C03" w14:textId="77777777" w:rsidR="00E552C9" w:rsidRDefault="00E552C9" w:rsidP="00EB5BC7">
            <w:pPr>
              <w:snapToGrid w:val="0"/>
              <w:ind w:left="1080"/>
              <w:rPr>
                <w:i/>
              </w:rPr>
            </w:pPr>
          </w:p>
          <w:p w14:paraId="4A8C1647" w14:textId="77777777" w:rsidR="00E552C9" w:rsidRDefault="00E552C9" w:rsidP="00EB5BC7">
            <w:r>
              <w:rPr>
                <w:i/>
                <w:color w:val="000000"/>
              </w:rPr>
              <w:t xml:space="preserve">SELECT </w:t>
            </w:r>
            <w:proofErr w:type="spellStart"/>
            <w:r>
              <w:rPr>
                <w:i/>
                <w:color w:val="000000"/>
              </w:rPr>
              <w:t>employeeID</w:t>
            </w:r>
            <w:proofErr w:type="spellEnd"/>
            <w:r>
              <w:rPr>
                <w:i/>
                <w:color w:val="000000"/>
              </w:rPr>
              <w:t xml:space="preserve">, </w:t>
            </w:r>
            <w:proofErr w:type="spellStart"/>
            <w:r>
              <w:rPr>
                <w:i/>
                <w:color w:val="000000"/>
              </w:rPr>
              <w:t>firstname</w:t>
            </w:r>
            <w:proofErr w:type="spellEnd"/>
            <w:r>
              <w:rPr>
                <w:i/>
                <w:color w:val="000000"/>
              </w:rPr>
              <w:t xml:space="preserve">, </w:t>
            </w:r>
            <w:proofErr w:type="spellStart"/>
            <w:r>
              <w:rPr>
                <w:i/>
                <w:color w:val="000000"/>
              </w:rPr>
              <w:t>lastname</w:t>
            </w:r>
            <w:proofErr w:type="spellEnd"/>
            <w:r>
              <w:rPr>
                <w:i/>
                <w:color w:val="000000"/>
              </w:rPr>
              <w:t xml:space="preserve"> </w:t>
            </w:r>
            <w:r>
              <w:rPr>
                <w:i/>
                <w:color w:val="000000"/>
              </w:rPr>
              <w:br/>
              <w:t xml:space="preserve">FROM names </w:t>
            </w:r>
            <w:r>
              <w:rPr>
                <w:i/>
                <w:color w:val="000000"/>
              </w:rPr>
              <w:br/>
              <w:t>WHERE dept = 'prod' or city = 'Orlando' or division = 'food'</w:t>
            </w:r>
          </w:p>
          <w:p w14:paraId="7B3F7B8E" w14:textId="77777777" w:rsidR="00E552C9" w:rsidRDefault="00E552C9" w:rsidP="00EB5BC7">
            <w:pPr>
              <w:rPr>
                <w:i/>
                <w:lang w:eastAsia="pt-PT"/>
              </w:rPr>
            </w:pPr>
            <w:r>
              <w:rPr>
                <w:noProof/>
                <w:lang w:eastAsia="en-US"/>
              </w:rPr>
              <mc:AlternateContent>
                <mc:Choice Requires="wps">
                  <w:drawing>
                    <wp:anchor distT="0" distB="0" distL="114300" distR="114300" simplePos="0" relativeHeight="251699200" behindDoc="0" locked="0" layoutInCell="1" allowOverlap="1" wp14:anchorId="11784B2B" wp14:editId="4EE868BE">
                      <wp:simplePos x="0" y="0"/>
                      <wp:positionH relativeFrom="margin">
                        <wp:posOffset>1600835</wp:posOffset>
                      </wp:positionH>
                      <wp:positionV relativeFrom="paragraph">
                        <wp:posOffset>61595</wp:posOffset>
                      </wp:positionV>
                      <wp:extent cx="342265" cy="457835"/>
                      <wp:effectExtent l="25400" t="8890" r="22860" b="19050"/>
                      <wp:wrapNone/>
                      <wp:docPr id="74" name="Down Arrow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457835"/>
                              </a:xfrm>
                              <a:prstGeom prst="downArrow">
                                <a:avLst>
                                  <a:gd name="adj1" fmla="val 50000"/>
                                  <a:gd name="adj2" fmla="val 33442"/>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D06606" id="Down Arrow 74" o:spid="_x0000_s1026" type="#_x0000_t67" style="position:absolute;margin-left:126.05pt;margin-top:4.85pt;width:26.95pt;height:36.05pt;z-index:2516992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" strokeweight=".26mm">
                      <v:stroke endcap="square"/>
                      <w10:wrap anchorx="margin"/>
                    </v:shape>
                  </w:pict>
                </mc:Fallback>
              </mc:AlternateContent>
            </w:r>
          </w:p>
          <w:p w14:paraId="4D73E7A7" w14:textId="77777777" w:rsidR="00E552C9" w:rsidRDefault="00E552C9" w:rsidP="00EB5BC7">
            <w:pPr>
              <w:rPr>
                <w:i/>
                <w:lang w:eastAsia="pt-PT"/>
              </w:rPr>
            </w:pPr>
          </w:p>
          <w:p w14:paraId="728ACF40" w14:textId="77777777" w:rsidR="00E552C9" w:rsidRDefault="00E552C9" w:rsidP="00EB5BC7">
            <w:pPr>
              <w:rPr>
                <w:i/>
                <w:lang w:eastAsia="pt-PT"/>
              </w:rPr>
            </w:pPr>
          </w:p>
          <w:p w14:paraId="523DC56E" w14:textId="77777777" w:rsidR="00E552C9" w:rsidRDefault="00E552C9" w:rsidP="00EB5BC7">
            <w:pPr>
              <w:rPr>
                <w:i/>
                <w:lang w:eastAsia="pt-PT"/>
              </w:rPr>
            </w:pPr>
          </w:p>
          <w:p w14:paraId="26CBFE7B" w14:textId="77777777" w:rsidR="00E552C9" w:rsidRDefault="00E552C9" w:rsidP="00EB5BC7">
            <w:pPr>
              <w:rPr>
                <w:i/>
              </w:rPr>
            </w:pPr>
          </w:p>
          <w:p w14:paraId="7AEE6F46" w14:textId="77777777" w:rsidR="00E552C9" w:rsidRDefault="00E552C9" w:rsidP="00EB5BC7">
            <w:r>
              <w:rPr>
                <w:i/>
                <w:color w:val="000000"/>
              </w:rPr>
              <w:t xml:space="preserve">SELECT </w:t>
            </w:r>
            <w:proofErr w:type="spellStart"/>
            <w:r>
              <w:rPr>
                <w:i/>
                <w:color w:val="000000"/>
              </w:rPr>
              <w:t>employeeID</w:t>
            </w:r>
            <w:proofErr w:type="spellEnd"/>
            <w:r>
              <w:rPr>
                <w:i/>
                <w:color w:val="000000"/>
              </w:rPr>
              <w:t xml:space="preserve">, </w:t>
            </w:r>
            <w:proofErr w:type="spellStart"/>
            <w:r>
              <w:rPr>
                <w:i/>
                <w:color w:val="000000"/>
              </w:rPr>
              <w:t>firstname</w:t>
            </w:r>
            <w:proofErr w:type="spellEnd"/>
            <w:r>
              <w:rPr>
                <w:i/>
                <w:color w:val="000000"/>
              </w:rPr>
              <w:t xml:space="preserve">, </w:t>
            </w:r>
            <w:proofErr w:type="spellStart"/>
            <w:r>
              <w:rPr>
                <w:i/>
                <w:color w:val="000000"/>
              </w:rPr>
              <w:t>lastname</w:t>
            </w:r>
            <w:proofErr w:type="spellEnd"/>
            <w:r>
              <w:rPr>
                <w:i/>
                <w:color w:val="000000"/>
              </w:rPr>
              <w:t xml:space="preserve"> FROM names WHERE dept = 'prod' </w:t>
            </w:r>
            <w:r>
              <w:rPr>
                <w:i/>
                <w:color w:val="000000"/>
              </w:rPr>
              <w:br/>
              <w:t xml:space="preserve">UNION ALL </w:t>
            </w:r>
            <w:r>
              <w:rPr>
                <w:i/>
                <w:color w:val="000000"/>
              </w:rPr>
              <w:br/>
              <w:t xml:space="preserve">SELECT </w:t>
            </w:r>
            <w:proofErr w:type="spellStart"/>
            <w:r>
              <w:rPr>
                <w:i/>
                <w:color w:val="000000"/>
              </w:rPr>
              <w:t>employeeID</w:t>
            </w:r>
            <w:proofErr w:type="spellEnd"/>
            <w:r>
              <w:rPr>
                <w:i/>
                <w:color w:val="000000"/>
              </w:rPr>
              <w:t xml:space="preserve">, </w:t>
            </w:r>
            <w:proofErr w:type="spellStart"/>
            <w:r>
              <w:rPr>
                <w:i/>
                <w:color w:val="000000"/>
              </w:rPr>
              <w:t>firstname</w:t>
            </w:r>
            <w:proofErr w:type="spellEnd"/>
            <w:r>
              <w:rPr>
                <w:i/>
                <w:color w:val="000000"/>
              </w:rPr>
              <w:t xml:space="preserve">, </w:t>
            </w:r>
            <w:proofErr w:type="spellStart"/>
            <w:r>
              <w:rPr>
                <w:i/>
                <w:color w:val="000000"/>
              </w:rPr>
              <w:t>lastname</w:t>
            </w:r>
            <w:proofErr w:type="spellEnd"/>
            <w:r>
              <w:rPr>
                <w:i/>
                <w:color w:val="000000"/>
              </w:rPr>
              <w:t xml:space="preserve"> FROM names WHERE city = 'Orlando' </w:t>
            </w:r>
            <w:r>
              <w:rPr>
                <w:i/>
                <w:color w:val="000000"/>
              </w:rPr>
              <w:br/>
              <w:t xml:space="preserve">UNION ALL </w:t>
            </w:r>
            <w:r>
              <w:rPr>
                <w:i/>
                <w:color w:val="000000"/>
              </w:rPr>
              <w:br/>
              <w:t xml:space="preserve">SELECT </w:t>
            </w:r>
            <w:proofErr w:type="spellStart"/>
            <w:r>
              <w:rPr>
                <w:i/>
                <w:color w:val="000000"/>
              </w:rPr>
              <w:t>employeeID</w:t>
            </w:r>
            <w:proofErr w:type="spellEnd"/>
            <w:r>
              <w:rPr>
                <w:i/>
                <w:color w:val="000000"/>
              </w:rPr>
              <w:t xml:space="preserve">, </w:t>
            </w:r>
            <w:proofErr w:type="spellStart"/>
            <w:r>
              <w:rPr>
                <w:i/>
                <w:color w:val="000000"/>
              </w:rPr>
              <w:t>firstname</w:t>
            </w:r>
            <w:proofErr w:type="spellEnd"/>
            <w:r>
              <w:rPr>
                <w:i/>
                <w:color w:val="000000"/>
              </w:rPr>
              <w:t xml:space="preserve">, </w:t>
            </w:r>
            <w:proofErr w:type="spellStart"/>
            <w:r>
              <w:rPr>
                <w:i/>
                <w:color w:val="000000"/>
              </w:rPr>
              <w:t>lastname</w:t>
            </w:r>
            <w:proofErr w:type="spellEnd"/>
            <w:r>
              <w:rPr>
                <w:i/>
                <w:color w:val="000000"/>
              </w:rPr>
              <w:t xml:space="preserve"> FROM names WHERE division = 'food'</w:t>
            </w:r>
          </w:p>
        </w:tc>
      </w:tr>
    </w:tbl>
    <w:p w14:paraId="4DA2E5C1" w14:textId="77777777" w:rsidR="00E552C9" w:rsidRDefault="00E552C9" w:rsidP="00E552C9"/>
    <w:p w14:paraId="7D54EF88" w14:textId="77777777" w:rsidR="00E552C9" w:rsidRDefault="00E552C9" w:rsidP="00E552C9"/>
    <w:p w14:paraId="3E762D1E" w14:textId="77777777" w:rsidR="00E552C9" w:rsidRDefault="00E552C9" w:rsidP="00E552C9"/>
    <w:p w14:paraId="56ADA35A" w14:textId="77777777" w:rsidR="00E552C9" w:rsidRDefault="00E552C9" w:rsidP="00E552C9">
      <w:pPr>
        <w:pStyle w:val="Heading3"/>
      </w:pPr>
      <w:bookmarkStart w:id="2" w:name="_Toc6229528"/>
      <w:r>
        <w:t>Optimizer Hints</w:t>
      </w:r>
      <w:bookmarkEnd w:id="2"/>
    </w:p>
    <w:p w14:paraId="5E608A29" w14:textId="77777777" w:rsidR="00E552C9" w:rsidRDefault="00E552C9" w:rsidP="00E552C9">
      <w:pPr>
        <w:rPr>
          <w:b/>
          <w:color w:val="333399"/>
        </w:rPr>
      </w:pPr>
    </w:p>
    <w:p w14:paraId="38A13843" w14:textId="77777777" w:rsidR="00E552C9" w:rsidRDefault="00E552C9" w:rsidP="00E552C9">
      <w:pPr>
        <w:numPr>
          <w:ilvl w:val="0"/>
          <w:numId w:val="12"/>
        </w:numPr>
        <w:tabs>
          <w:tab w:val="left" w:pos="1080"/>
        </w:tabs>
        <w:ind w:left="1080" w:hanging="720"/>
      </w:pPr>
      <w:r>
        <w:rPr>
          <w:b/>
          <w:noProof/>
          <w:color w:val="999999"/>
          <w:szCs w:val="16"/>
          <w:lang w:eastAsia="en-US"/>
        </w:rPr>
        <mc:AlternateContent>
          <mc:Choice Requires="wps">
            <w:drawing>
              <wp:anchor distT="0" distB="0" distL="114300" distR="114300" simplePos="0" relativeHeight="251688960" behindDoc="0" locked="0" layoutInCell="1" allowOverlap="1" wp14:anchorId="45071CBC" wp14:editId="3CE63EB9">
                <wp:simplePos x="0" y="0"/>
                <wp:positionH relativeFrom="column">
                  <wp:posOffset>2543175</wp:posOffset>
                </wp:positionH>
                <wp:positionV relativeFrom="paragraph">
                  <wp:posOffset>244475</wp:posOffset>
                </wp:positionV>
                <wp:extent cx="114300" cy="114300"/>
                <wp:effectExtent l="5715" t="10160" r="13335" b="889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2DB92B" id="Rectangle 73" o:spid="_x0000_s1026" style="position:absolute;margin-left:200.25pt;margin-top:19.25pt;width:9pt;height: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" fillcolor="yellow" strokecolor="#333" strokeweight=".26mm">
                <v:stroke endcap="square"/>
              </v:rect>
            </w:pict>
          </mc:Fallback>
        </mc:AlternateContent>
      </w:r>
      <w:r>
        <w:rPr>
          <w:b/>
          <w:color w:val="999999"/>
          <w:szCs w:val="16"/>
        </w:rPr>
        <w:t xml:space="preserve">[LN-SQL-HINT-021] </w:t>
      </w:r>
      <w:r>
        <w:t>O</w:t>
      </w:r>
      <w:r>
        <w:rPr>
          <w:bCs/>
        </w:rPr>
        <w:t>ptimizer hints should be avoided in the WHERE clauses</w:t>
      </w:r>
      <w:r>
        <w:t>. If a hint is included in the query, this forces the Query Optimizer to become static, preventing the Query Optimizer from dynamically adapting to the current environment for the given query.</w:t>
      </w:r>
    </w:p>
    <w:p w14:paraId="1BF8355D" w14:textId="77777777" w:rsidR="00E552C9" w:rsidRDefault="00E552C9" w:rsidP="00E552C9">
      <w:pPr>
        <w:numPr>
          <w:ilvl w:val="0"/>
          <w:numId w:val="12"/>
        </w:numPr>
        <w:tabs>
          <w:tab w:val="left" w:pos="1080"/>
        </w:tabs>
        <w:ind w:left="1080" w:hanging="720"/>
      </w:pPr>
      <w:r>
        <w:t>If a hint might be necessary to optimize a query, be sure to perform all of the following first:</w:t>
      </w:r>
    </w:p>
    <w:p w14:paraId="1C23EE27" w14:textId="77777777" w:rsidR="00E552C9" w:rsidRDefault="00E552C9" w:rsidP="00E552C9">
      <w:pPr>
        <w:numPr>
          <w:ilvl w:val="1"/>
          <w:numId w:val="12"/>
        </w:numPr>
        <w:ind w:left="1080" w:firstLine="0"/>
      </w:pPr>
      <w:r>
        <w:t>Update the statistics on the relevant tables.</w:t>
      </w:r>
    </w:p>
    <w:p w14:paraId="29741EF1" w14:textId="77777777" w:rsidR="00E552C9" w:rsidRDefault="00E552C9" w:rsidP="00E552C9">
      <w:pPr>
        <w:numPr>
          <w:ilvl w:val="1"/>
          <w:numId w:val="12"/>
        </w:numPr>
        <w:ind w:left="1080" w:firstLine="0"/>
      </w:pPr>
      <w:r>
        <w:t>If the problem query is inside a stored procedure, recompile it.</w:t>
      </w:r>
    </w:p>
    <w:p w14:paraId="66D3D60B" w14:textId="77777777" w:rsidR="00E552C9" w:rsidRDefault="00E552C9" w:rsidP="00E552C9">
      <w:pPr>
        <w:numPr>
          <w:ilvl w:val="1"/>
          <w:numId w:val="12"/>
        </w:numPr>
        <w:ind w:left="1080" w:firstLine="0"/>
      </w:pPr>
      <w:r>
        <w:t xml:space="preserve">Review the search arguments to see if they are </w:t>
      </w:r>
      <w:proofErr w:type="spellStart"/>
      <w:r>
        <w:t>sargable</w:t>
      </w:r>
      <w:proofErr w:type="spellEnd"/>
      <w:r>
        <w:t xml:space="preserve">, and if not, try to rewrite them so that they are </w:t>
      </w:r>
      <w:proofErr w:type="spellStart"/>
      <w:r>
        <w:t>sargable</w:t>
      </w:r>
      <w:proofErr w:type="spellEnd"/>
      <w:r>
        <w:t>.</w:t>
      </w:r>
    </w:p>
    <w:p w14:paraId="67C763AC" w14:textId="77777777" w:rsidR="00E552C9" w:rsidRDefault="00E552C9" w:rsidP="00E552C9">
      <w:pPr>
        <w:numPr>
          <w:ilvl w:val="1"/>
          <w:numId w:val="12"/>
        </w:numPr>
        <w:ind w:left="1080" w:firstLine="0"/>
      </w:pPr>
      <w:r>
        <w:t>Review the current indexes, and make changes if necessary. If this does not resolve the issue, then a</w:t>
      </w:r>
      <w:r w:rsidR="00ED37EF">
        <w:t>n</w:t>
      </w:r>
      <w:r>
        <w:t xml:space="preserve"> optimizer hint can be used.</w:t>
      </w:r>
    </w:p>
    <w:p w14:paraId="6747AB1A" w14:textId="77777777" w:rsidR="00E552C9" w:rsidRDefault="00A00AAC" w:rsidP="00E552C9">
      <w:pPr>
        <w:numPr>
          <w:ilvl w:val="0"/>
          <w:numId w:val="12"/>
        </w:numPr>
        <w:tabs>
          <w:tab w:val="left" w:pos="1080"/>
        </w:tabs>
        <w:ind w:left="1080" w:hanging="720"/>
      </w:pPr>
      <w:r>
        <w:rPr>
          <w:b/>
          <w:noProof/>
          <w:color w:val="999999"/>
          <w:szCs w:val="16"/>
          <w:lang w:eastAsia="en-US"/>
        </w:rPr>
        <mc:AlternateContent>
          <mc:Choice Requires="wps">
            <w:drawing>
              <wp:anchor distT="0" distB="0" distL="114300" distR="114300" simplePos="0" relativeHeight="251689984" behindDoc="0" locked="0" layoutInCell="1" allowOverlap="1" wp14:anchorId="680124A8" wp14:editId="0EE83EFD">
                <wp:simplePos x="0" y="0"/>
                <wp:positionH relativeFrom="column">
                  <wp:posOffset>4000500</wp:posOffset>
                </wp:positionH>
                <wp:positionV relativeFrom="paragraph">
                  <wp:posOffset>17780</wp:posOffset>
                </wp:positionV>
                <wp:extent cx="114300" cy="114300"/>
                <wp:effectExtent l="5715" t="10795" r="13335" b="82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9324E9" id="Rectangle 72" o:spid="_x0000_s1026" style="position:absolute;margin-left:315pt;margin-top:1.4pt;width:9pt;height:9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" fillcolor="yellow" strokecolor="#333" strokeweight=".26mm">
                <v:stroke endcap="square"/>
              </v:rect>
            </w:pict>
          </mc:Fallback>
        </mc:AlternateContent>
      </w:r>
      <w:r w:rsidR="00E552C9">
        <w:rPr>
          <w:b/>
          <w:color w:val="999999"/>
          <w:szCs w:val="16"/>
        </w:rPr>
        <w:t xml:space="preserve">[LN-SQL-HINT-022] </w:t>
      </w:r>
      <w:r w:rsidR="00E552C9">
        <w:t>The only query hint that may be used freely is NOLOCK.</w:t>
      </w:r>
    </w:p>
    <w:p w14:paraId="437BFAAF" w14:textId="77777777" w:rsidR="00E552C9" w:rsidRDefault="00E552C9" w:rsidP="00E552C9">
      <w:pPr>
        <w:numPr>
          <w:ilvl w:val="0"/>
          <w:numId w:val="12"/>
        </w:numPr>
        <w:tabs>
          <w:tab w:val="left" w:pos="1080"/>
        </w:tabs>
        <w:ind w:left="1080" w:hanging="720"/>
      </w:pPr>
      <w:r>
        <w:t>JOIN hints (loop, merge and hash) should only be used as a last resort.</w:t>
      </w:r>
    </w:p>
    <w:p w14:paraId="064CD72E" w14:textId="77777777" w:rsidR="00E552C9" w:rsidRDefault="00E552C9" w:rsidP="00E552C9"/>
    <w:p w14:paraId="4CE7BDC0" w14:textId="77777777" w:rsidR="00E552C9" w:rsidRDefault="00E552C9" w:rsidP="00E552C9">
      <w:pPr>
        <w:pStyle w:val="Heading3"/>
      </w:pPr>
      <w:bookmarkStart w:id="3" w:name="_Toc6229529"/>
      <w:r>
        <w:t>Derived tables and temporary tables</w:t>
      </w:r>
      <w:bookmarkEnd w:id="3"/>
    </w:p>
    <w:p w14:paraId="716757DF" w14:textId="77777777" w:rsidR="00E552C9" w:rsidRDefault="00E552C9" w:rsidP="00E552C9">
      <w:pPr>
        <w:rPr>
          <w:b/>
          <w:color w:val="333399"/>
        </w:rPr>
      </w:pPr>
    </w:p>
    <w:p w14:paraId="24A30026" w14:textId="77777777" w:rsidR="00E552C9" w:rsidRDefault="00E552C9" w:rsidP="00E552C9">
      <w:pPr>
        <w:numPr>
          <w:ilvl w:val="0"/>
          <w:numId w:val="15"/>
        </w:numPr>
        <w:tabs>
          <w:tab w:val="left" w:pos="1080"/>
        </w:tabs>
        <w:ind w:left="1080" w:hanging="720"/>
      </w:pPr>
      <w:r>
        <w:t xml:space="preserve">Temporary tables provide a useful way to create intermediate results, but they cause recompilations, need additional disk resources and depending on the recovery model, operations on them are fully logged causing performance to be reduced. </w:t>
      </w:r>
    </w:p>
    <w:p w14:paraId="1C496848" w14:textId="77777777" w:rsidR="00E552C9" w:rsidRDefault="00A00AAC" w:rsidP="00E552C9">
      <w:pPr>
        <w:numPr>
          <w:ilvl w:val="0"/>
          <w:numId w:val="15"/>
        </w:numPr>
        <w:tabs>
          <w:tab w:val="left" w:pos="1080"/>
        </w:tabs>
        <w:ind w:left="1080" w:hanging="720"/>
      </w:pPr>
      <w:r>
        <w:rPr>
          <w:noProof/>
          <w:lang w:eastAsia="en-US"/>
        </w:rPr>
        <mc:AlternateContent>
          <mc:Choice Requires="wps">
            <w:drawing>
              <wp:anchor distT="0" distB="0" distL="114300" distR="114300" simplePos="0" relativeHeight="251691008" behindDoc="0" locked="0" layoutInCell="1" allowOverlap="1" wp14:anchorId="7EC53058" wp14:editId="6DDCA843">
                <wp:simplePos x="0" y="0"/>
                <wp:positionH relativeFrom="margin">
                  <wp:align>center</wp:align>
                </wp:positionH>
                <wp:positionV relativeFrom="paragraph">
                  <wp:posOffset>113030</wp:posOffset>
                </wp:positionV>
                <wp:extent cx="114300" cy="114300"/>
                <wp:effectExtent l="0" t="0" r="1905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9DFD07" id="Rectangle 71" o:spid="_x0000_s1026" style="position:absolute;margin-left:0;margin-top:8.9pt;width:9pt;height:9pt;z-index:2516910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" fillcolor="#f90" strokecolor="#333" strokeweight=".26mm">
                <v:stroke endcap="square"/>
                <w10:wrap anchorx="margin"/>
              </v:rect>
            </w:pict>
          </mc:Fallback>
        </mc:AlternateContent>
      </w:r>
      <w:r w:rsidR="00E552C9">
        <w:t>[LN-SQL-TT-023] When creating a temporary table, always use the SELECT…INTO statement as it does not log the operation, this increase the speed of the query.</w:t>
      </w:r>
    </w:p>
    <w:p w14:paraId="473247A8" w14:textId="77777777" w:rsidR="00E552C9" w:rsidRDefault="00E552C9" w:rsidP="00E552C9">
      <w:pPr>
        <w:numPr>
          <w:ilvl w:val="0"/>
          <w:numId w:val="15"/>
        </w:numPr>
        <w:tabs>
          <w:tab w:val="left" w:pos="1080"/>
        </w:tabs>
        <w:ind w:left="1080" w:hanging="720"/>
      </w:pPr>
      <w:r>
        <w:t>Temporary tables can be avoided using derived tables (the result of using another SELECT statement in the FROM clause of another SELECT statement), this increases the performance of the query.  The rule is when a sub</w:t>
      </w:r>
      <w:r w:rsidR="00A00AAC">
        <w:t xml:space="preserve"> </w:t>
      </w:r>
      <w:r>
        <w:t>select is used more than once in the query use temporary tables, otherwise use derived tables.</w:t>
      </w:r>
    </w:p>
    <w:p w14:paraId="6EF3C607" w14:textId="77777777" w:rsidR="00E552C9" w:rsidRDefault="00E552C9" w:rsidP="00E552C9"/>
    <w:p w14:paraId="1900FE1F" w14:textId="77777777" w:rsidR="00E552C9" w:rsidRDefault="00E552C9" w:rsidP="00E552C9">
      <w:pPr>
        <w:pStyle w:val="Heading3"/>
      </w:pPr>
      <w:bookmarkStart w:id="4" w:name="_Toc6229530"/>
      <w:r>
        <w:t>Table variables</w:t>
      </w:r>
      <w:bookmarkEnd w:id="4"/>
    </w:p>
    <w:p w14:paraId="56219D3D" w14:textId="77777777" w:rsidR="00E552C9" w:rsidRDefault="00E552C9" w:rsidP="00E552C9">
      <w:pPr>
        <w:rPr>
          <w:b/>
          <w:color w:val="333399"/>
        </w:rPr>
      </w:pPr>
    </w:p>
    <w:p w14:paraId="629A0CEB" w14:textId="77777777" w:rsidR="00E552C9" w:rsidRDefault="00E552C9" w:rsidP="00E552C9">
      <w:pPr>
        <w:numPr>
          <w:ilvl w:val="0"/>
          <w:numId w:val="16"/>
        </w:numPr>
        <w:tabs>
          <w:tab w:val="left" w:pos="1080"/>
        </w:tabs>
        <w:ind w:left="1080" w:hanging="720"/>
      </w:pPr>
      <w:r>
        <w:t xml:space="preserve">Table variables use </w:t>
      </w:r>
      <w:proofErr w:type="spellStart"/>
      <w:r>
        <w:t>tempdb</w:t>
      </w:r>
      <w:proofErr w:type="spellEnd"/>
      <w:r>
        <w:t xml:space="preserve"> and disk resources, but on the other hand operations performed on these variables are not logged, these in fact offer a significant performance over other alternatives.</w:t>
      </w:r>
    </w:p>
    <w:p w14:paraId="4AEE7274" w14:textId="77777777" w:rsidR="00E552C9" w:rsidRDefault="00E552C9" w:rsidP="00E552C9">
      <w:pPr>
        <w:numPr>
          <w:ilvl w:val="0"/>
          <w:numId w:val="16"/>
        </w:numPr>
        <w:tabs>
          <w:tab w:val="left" w:pos="1080"/>
        </w:tabs>
        <w:ind w:left="1080" w:hanging="720"/>
      </w:pPr>
      <w:r>
        <w:t>Procedures with table variables do not require recompiles, a precompiled script offer a performance advantage over procedures that need to be constantly recompiled.</w:t>
      </w:r>
    </w:p>
    <w:p w14:paraId="38A9B93D" w14:textId="77777777" w:rsidR="00E552C9" w:rsidRDefault="00E552C9" w:rsidP="00E552C9">
      <w:pPr>
        <w:numPr>
          <w:ilvl w:val="0"/>
          <w:numId w:val="16"/>
        </w:numPr>
        <w:tabs>
          <w:tab w:val="left" w:pos="1080"/>
        </w:tabs>
        <w:ind w:left="1080" w:hanging="720"/>
      </w:pPr>
      <w:r>
        <w:t>Transactions on table variables are different from temporary tables, table variables are not affected by rollbacks. Every operation on a table variable is committed immediately.</w:t>
      </w:r>
    </w:p>
    <w:p w14:paraId="62341E9E" w14:textId="77777777" w:rsidR="00E552C9" w:rsidRDefault="00E552C9" w:rsidP="00E552C9">
      <w:pPr>
        <w:numPr>
          <w:ilvl w:val="0"/>
          <w:numId w:val="16"/>
        </w:numPr>
        <w:tabs>
          <w:tab w:val="left" w:pos="1080"/>
        </w:tabs>
        <w:ind w:left="1080" w:hanging="720"/>
      </w:pPr>
      <w:r>
        <w:t>Table variables exists only in the same scope as variables (not visible to inner stored procedures).</w:t>
      </w:r>
    </w:p>
    <w:p w14:paraId="04877BDA" w14:textId="77777777" w:rsidR="00E552C9" w:rsidRDefault="00E552C9" w:rsidP="00E552C9">
      <w:pPr>
        <w:numPr>
          <w:ilvl w:val="0"/>
          <w:numId w:val="16"/>
        </w:numPr>
        <w:tabs>
          <w:tab w:val="left" w:pos="1080"/>
        </w:tabs>
        <w:ind w:left="1080" w:hanging="720"/>
      </w:pPr>
      <w:r>
        <w:t>There are no statistics based recompiles for table variables.</w:t>
      </w:r>
    </w:p>
    <w:p w14:paraId="5CA7159D" w14:textId="77777777" w:rsidR="00E552C9" w:rsidRDefault="00A00AAC" w:rsidP="00E552C9">
      <w:pPr>
        <w:numPr>
          <w:ilvl w:val="0"/>
          <w:numId w:val="16"/>
        </w:numPr>
        <w:tabs>
          <w:tab w:val="left" w:pos="1080"/>
        </w:tabs>
        <w:ind w:left="1080" w:hanging="720"/>
      </w:pPr>
      <w:r>
        <w:rPr>
          <w:noProof/>
          <w:lang w:eastAsia="en-US"/>
        </w:rPr>
        <mc:AlternateContent>
          <mc:Choice Requires="wps">
            <w:drawing>
              <wp:anchor distT="0" distB="0" distL="114300" distR="114300" simplePos="0" relativeHeight="251692032" behindDoc="0" locked="0" layoutInCell="1" allowOverlap="1" wp14:anchorId="452FFBC4" wp14:editId="5CDA578E">
                <wp:simplePos x="0" y="0"/>
                <wp:positionH relativeFrom="column">
                  <wp:posOffset>1514475</wp:posOffset>
                </wp:positionH>
                <wp:positionV relativeFrom="paragraph">
                  <wp:posOffset>113030</wp:posOffset>
                </wp:positionV>
                <wp:extent cx="114300" cy="114300"/>
                <wp:effectExtent l="5715" t="6350" r="13335" b="1270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E0D86B" id="Rectangle 70" o:spid="_x0000_s1026" style="position:absolute;margin-left:119.25pt;margin-top:8.9pt;width:9pt;height:9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" fillcolor="#f90" strokecolor="#333" strokeweight=".26mm">
                <v:stroke endcap="square"/>
              </v:rect>
            </w:pict>
          </mc:Fallback>
        </mc:AlternateContent>
      </w:r>
      <w:r w:rsidR="00E552C9">
        <w:t>[LN-SQL-TV-024] Use temporary tables when operating on large datasets and table variables for small datasets with frequent updates.</w:t>
      </w:r>
    </w:p>
    <w:p w14:paraId="10F50373" w14:textId="77777777" w:rsidR="00E552C9" w:rsidRDefault="00E552C9" w:rsidP="00E552C9">
      <w:pPr>
        <w:numPr>
          <w:ilvl w:val="0"/>
          <w:numId w:val="16"/>
        </w:numPr>
        <w:tabs>
          <w:tab w:val="left" w:pos="1080"/>
        </w:tabs>
        <w:ind w:left="1080" w:hanging="720"/>
      </w:pPr>
      <w:r>
        <w:t>Table variables can only be indexed by using a primary key or a constraint, while temporary tables can be indexed as a normal table.</w:t>
      </w:r>
    </w:p>
    <w:p w14:paraId="22921D55" w14:textId="77777777" w:rsidR="00E552C9" w:rsidRDefault="00E552C9" w:rsidP="00E552C9"/>
    <w:p w14:paraId="5A7C1574" w14:textId="77777777" w:rsidR="00E552C9" w:rsidRDefault="00E552C9" w:rsidP="00E552C9">
      <w:pPr>
        <w:pStyle w:val="Heading3"/>
      </w:pPr>
      <w:bookmarkStart w:id="5" w:name="_Toc6229531"/>
      <w:r>
        <w:t>Recompiles</w:t>
      </w:r>
      <w:bookmarkEnd w:id="5"/>
    </w:p>
    <w:p w14:paraId="654FD93B" w14:textId="77777777" w:rsidR="00E552C9" w:rsidRDefault="00E552C9" w:rsidP="00E552C9">
      <w:pPr>
        <w:rPr>
          <w:b/>
          <w:color w:val="333399"/>
        </w:rPr>
      </w:pPr>
    </w:p>
    <w:p w14:paraId="434DA152" w14:textId="77777777" w:rsidR="00E552C9" w:rsidRDefault="00E552C9" w:rsidP="00E552C9">
      <w:pPr>
        <w:numPr>
          <w:ilvl w:val="0"/>
          <w:numId w:val="10"/>
        </w:numPr>
      </w:pPr>
      <w:r>
        <w:t>Recompilation of the stored procedures, triggers, functions, etc. is a required operation inside any database. This recompilations occurs for a number of reasons, but there are certain tips that must be follow.</w:t>
      </w:r>
    </w:p>
    <w:p w14:paraId="1432AE6B" w14:textId="77777777" w:rsidR="00E552C9" w:rsidRDefault="00E552C9" w:rsidP="00E552C9">
      <w:pPr>
        <w:numPr>
          <w:ilvl w:val="1"/>
          <w:numId w:val="10"/>
        </w:numPr>
      </w:pPr>
      <w:r>
        <w:t>Minimize the amount of schema changes during stored procedure execution.</w:t>
      </w:r>
    </w:p>
    <w:p w14:paraId="7759FA5C" w14:textId="77777777" w:rsidR="00E552C9" w:rsidRDefault="00E552C9" w:rsidP="00E552C9">
      <w:pPr>
        <w:numPr>
          <w:ilvl w:val="1"/>
          <w:numId w:val="10"/>
        </w:numPr>
      </w:pPr>
      <w:r>
        <w:t xml:space="preserve">If dynamic T-SQL is needed instead of a stored procedure, avoid using EXECUTE, instead use the </w:t>
      </w:r>
      <w:r w:rsidR="00ED37EF" w:rsidRPr="00ED37EF">
        <w:t>SP_EXECUTESQL</w:t>
      </w:r>
      <w:r>
        <w:t xml:space="preserve"> stored procedure.</w:t>
      </w:r>
    </w:p>
    <w:p w14:paraId="51E6A42A" w14:textId="77777777" w:rsidR="00E552C9" w:rsidRDefault="00E552C9" w:rsidP="00E552C9">
      <w:pPr>
        <w:numPr>
          <w:ilvl w:val="1"/>
          <w:numId w:val="10"/>
        </w:numPr>
      </w:pPr>
      <w:r>
        <w:t>Establish the correct SET options during at connection time and ensure that they do not change during the connection. (ANSI_NULL_DFLT_OFF, ANSI_NULL_DFLT_ON, ANSI_NULLS, ANSI_PADDING, ANSI_WARNINGS, ARITHABORT, CONCAT_NULL_YIELDS_NULL, DATEFIRST, DATEFORMAT, FORCEPLAN, LANGUAGE, NO_BROWSETABLE, NUMERIC_ROUNDABORT, QUOTED_IDENTIFIERS causes recompilation).</w:t>
      </w:r>
    </w:p>
    <w:p w14:paraId="1834CC22" w14:textId="77777777" w:rsidR="00E552C9" w:rsidRDefault="00E552C9" w:rsidP="00E552C9">
      <w:pPr>
        <w:numPr>
          <w:ilvl w:val="1"/>
          <w:numId w:val="10"/>
        </w:numPr>
      </w:pPr>
      <w:r>
        <w:t>Sometimes, depending on the variety of parameters received by a stored procedure using “CREATE PROCEDURE… WITH RECOMPILE” can help.</w:t>
      </w:r>
    </w:p>
    <w:p w14:paraId="3C87E4E8" w14:textId="77777777" w:rsidR="00E552C9" w:rsidRDefault="00E552C9" w:rsidP="00E552C9">
      <w:pPr>
        <w:numPr>
          <w:ilvl w:val="1"/>
          <w:numId w:val="10"/>
        </w:numPr>
      </w:pPr>
      <w:r>
        <w:t>Because a change in cardinality of a table variable does not cause recompilations, consider using a table variable instead of a temporary table.</w:t>
      </w:r>
    </w:p>
    <w:p w14:paraId="446566BB" w14:textId="77777777" w:rsidR="00E552C9" w:rsidRDefault="00E552C9" w:rsidP="00E552C9">
      <w:pPr>
        <w:numPr>
          <w:ilvl w:val="1"/>
          <w:numId w:val="10"/>
        </w:numPr>
      </w:pPr>
      <w:r>
        <w:lastRenderedPageBreak/>
        <w:t>The KEEP PLAN query hint changes the recompilation thresholds for temporary tables, and makes them identical to those for permanent tables. Therefore, if changes to temporary tables are causing many recompilations, this query hint can be used.</w:t>
      </w:r>
    </w:p>
    <w:p w14:paraId="0122F498" w14:textId="77777777" w:rsidR="00E552C9" w:rsidRDefault="00E552C9" w:rsidP="00E552C9"/>
    <w:p w14:paraId="350E2AD5" w14:textId="77777777" w:rsidR="00E552C9" w:rsidRDefault="00E552C9" w:rsidP="00E552C9">
      <w:pPr>
        <w:ind w:left="1440"/>
      </w:pPr>
      <w:r>
        <w:rPr>
          <w:i/>
        </w:rPr>
        <w:t xml:space="preserve">SELECT </w:t>
      </w:r>
      <w:proofErr w:type="gramStart"/>
      <w:r>
        <w:rPr>
          <w:i/>
        </w:rPr>
        <w:t>B.col</w:t>
      </w:r>
      <w:proofErr w:type="gramEnd"/>
      <w:r>
        <w:rPr>
          <w:i/>
        </w:rPr>
        <w:t xml:space="preserve">4, sum(A.col1) </w:t>
      </w:r>
    </w:p>
    <w:p w14:paraId="7B8E0F62" w14:textId="77777777" w:rsidR="00E552C9" w:rsidRDefault="00E552C9" w:rsidP="00E552C9">
      <w:pPr>
        <w:ind w:left="1440"/>
      </w:pPr>
      <w:r>
        <w:rPr>
          <w:i/>
        </w:rPr>
        <w:t xml:space="preserve">FROM </w:t>
      </w:r>
      <w:proofErr w:type="spellStart"/>
      <w:r>
        <w:rPr>
          <w:i/>
        </w:rPr>
        <w:t>dbo.PermTable</w:t>
      </w:r>
      <w:proofErr w:type="spellEnd"/>
      <w:r>
        <w:rPr>
          <w:i/>
        </w:rPr>
        <w:t xml:space="preserve"> A INNER JOIN #</w:t>
      </w:r>
      <w:proofErr w:type="spellStart"/>
      <w:r>
        <w:rPr>
          <w:i/>
        </w:rPr>
        <w:t>TempTable</w:t>
      </w:r>
      <w:proofErr w:type="spellEnd"/>
      <w:r>
        <w:rPr>
          <w:i/>
        </w:rPr>
        <w:t xml:space="preserve"> B ON A.col1 = B.col2 </w:t>
      </w:r>
    </w:p>
    <w:p w14:paraId="13F11E6C" w14:textId="77777777" w:rsidR="00E552C9" w:rsidRDefault="00E552C9" w:rsidP="00E552C9">
      <w:pPr>
        <w:ind w:left="1440"/>
      </w:pPr>
      <w:r>
        <w:rPr>
          <w:i/>
        </w:rPr>
        <w:t xml:space="preserve">WHERE B.col3 &lt; 100 </w:t>
      </w:r>
    </w:p>
    <w:p w14:paraId="2428E230" w14:textId="77777777" w:rsidR="00E552C9" w:rsidRDefault="00E552C9" w:rsidP="00E552C9">
      <w:pPr>
        <w:ind w:left="1440"/>
      </w:pPr>
      <w:r>
        <w:rPr>
          <w:i/>
        </w:rPr>
        <w:t xml:space="preserve">GROUP BY B.col4 </w:t>
      </w:r>
    </w:p>
    <w:p w14:paraId="4F7A13D1" w14:textId="77777777" w:rsidR="00E552C9" w:rsidRDefault="00E552C9" w:rsidP="00E552C9">
      <w:pPr>
        <w:ind w:left="720" w:firstLine="720"/>
      </w:pPr>
      <w:r>
        <w:rPr>
          <w:i/>
        </w:rPr>
        <w:t>OPTION (KEEP PLAN)</w:t>
      </w:r>
    </w:p>
    <w:p w14:paraId="1957249A" w14:textId="77777777" w:rsidR="00E552C9" w:rsidRDefault="00E552C9" w:rsidP="00E552C9">
      <w:pPr>
        <w:rPr>
          <w:i/>
        </w:rPr>
      </w:pPr>
    </w:p>
    <w:p w14:paraId="3F23DC19" w14:textId="77777777" w:rsidR="00E552C9" w:rsidRDefault="00E552C9" w:rsidP="00E552C9">
      <w:pPr>
        <w:numPr>
          <w:ilvl w:val="1"/>
          <w:numId w:val="10"/>
        </w:numPr>
      </w:pPr>
      <w:r>
        <w:t>To avoid recompilations due to plan optimality-related (statistic update-related) reasons totally, KEEPFIXED PLAN query hint can be specified.</w:t>
      </w:r>
    </w:p>
    <w:p w14:paraId="5DBF6EBE" w14:textId="77777777" w:rsidR="00E552C9" w:rsidRDefault="00E552C9" w:rsidP="00E552C9"/>
    <w:p w14:paraId="140849B1" w14:textId="77777777" w:rsidR="00E552C9" w:rsidRDefault="00E552C9" w:rsidP="00E552C9">
      <w:pPr>
        <w:ind w:left="1440"/>
      </w:pPr>
      <w:r>
        <w:rPr>
          <w:i/>
        </w:rPr>
        <w:t xml:space="preserve">SELECT </w:t>
      </w:r>
      <w:proofErr w:type="spellStart"/>
      <w:proofErr w:type="gramStart"/>
      <w:r>
        <w:rPr>
          <w:i/>
        </w:rPr>
        <w:t>c.TerritoryID</w:t>
      </w:r>
      <w:proofErr w:type="spellEnd"/>
      <w:proofErr w:type="gramEnd"/>
      <w:r>
        <w:rPr>
          <w:i/>
        </w:rPr>
        <w:t xml:space="preserve">, count(*) as Number, </w:t>
      </w:r>
      <w:proofErr w:type="spellStart"/>
      <w:r>
        <w:rPr>
          <w:i/>
        </w:rPr>
        <w:t>c.SalesPersonID</w:t>
      </w:r>
      <w:proofErr w:type="spellEnd"/>
      <w:r>
        <w:rPr>
          <w:i/>
        </w:rPr>
        <w:t xml:space="preserve"> </w:t>
      </w:r>
    </w:p>
    <w:p w14:paraId="1CFFB689" w14:textId="77777777" w:rsidR="00E552C9" w:rsidRDefault="00E552C9" w:rsidP="00E552C9">
      <w:pPr>
        <w:ind w:left="1440"/>
      </w:pPr>
      <w:r>
        <w:rPr>
          <w:i/>
        </w:rPr>
        <w:t xml:space="preserve">FROM </w:t>
      </w:r>
      <w:proofErr w:type="spellStart"/>
      <w:r>
        <w:rPr>
          <w:i/>
        </w:rPr>
        <w:t>Sales.Store</w:t>
      </w:r>
      <w:proofErr w:type="spellEnd"/>
      <w:r>
        <w:rPr>
          <w:i/>
        </w:rPr>
        <w:t xml:space="preserve"> s INNER JOIN </w:t>
      </w:r>
      <w:proofErr w:type="spellStart"/>
      <w:r>
        <w:rPr>
          <w:i/>
        </w:rPr>
        <w:t>Sales.Customer</w:t>
      </w:r>
      <w:proofErr w:type="spellEnd"/>
      <w:r>
        <w:rPr>
          <w:i/>
        </w:rPr>
        <w:t xml:space="preserve"> c </w:t>
      </w:r>
    </w:p>
    <w:p w14:paraId="190A7831" w14:textId="77777777" w:rsidR="00E552C9" w:rsidRDefault="00E552C9" w:rsidP="00E552C9">
      <w:pPr>
        <w:ind w:left="1440"/>
      </w:pPr>
      <w:r>
        <w:rPr>
          <w:i/>
        </w:rPr>
        <w:t xml:space="preserve">ON </w:t>
      </w:r>
      <w:proofErr w:type="spellStart"/>
      <w:r>
        <w:rPr>
          <w:i/>
        </w:rPr>
        <w:t>s.CustomerID</w:t>
      </w:r>
      <w:proofErr w:type="spellEnd"/>
      <w:r>
        <w:rPr>
          <w:i/>
        </w:rPr>
        <w:t xml:space="preserve"> = </w:t>
      </w:r>
      <w:proofErr w:type="spellStart"/>
      <w:r>
        <w:rPr>
          <w:i/>
        </w:rPr>
        <w:t>c.CustomerID</w:t>
      </w:r>
      <w:proofErr w:type="spellEnd"/>
      <w:r>
        <w:rPr>
          <w:i/>
        </w:rPr>
        <w:t xml:space="preserve"> </w:t>
      </w:r>
    </w:p>
    <w:p w14:paraId="41B1C226" w14:textId="77777777" w:rsidR="00E552C9" w:rsidRDefault="00E552C9" w:rsidP="00E552C9">
      <w:pPr>
        <w:ind w:left="1440"/>
      </w:pPr>
      <w:r>
        <w:rPr>
          <w:i/>
        </w:rPr>
        <w:t xml:space="preserve">WHERE </w:t>
      </w:r>
      <w:proofErr w:type="spellStart"/>
      <w:r>
        <w:rPr>
          <w:i/>
        </w:rPr>
        <w:t>s.Name</w:t>
      </w:r>
      <w:proofErr w:type="spellEnd"/>
      <w:r>
        <w:rPr>
          <w:i/>
        </w:rPr>
        <w:t xml:space="preserve"> LIKE '%Bike%' AND </w:t>
      </w:r>
      <w:proofErr w:type="spellStart"/>
      <w:r>
        <w:rPr>
          <w:i/>
        </w:rPr>
        <w:t>c.SalesPersonID</w:t>
      </w:r>
      <w:proofErr w:type="spellEnd"/>
      <w:r>
        <w:rPr>
          <w:i/>
        </w:rPr>
        <w:t xml:space="preserve"> &gt; 285 </w:t>
      </w:r>
    </w:p>
    <w:p w14:paraId="5B71F72E" w14:textId="77777777" w:rsidR="00E552C9" w:rsidRDefault="00E552C9" w:rsidP="00E552C9">
      <w:pPr>
        <w:ind w:left="1440"/>
      </w:pPr>
      <w:r>
        <w:rPr>
          <w:i/>
        </w:rPr>
        <w:t xml:space="preserve">GROUP BY </w:t>
      </w:r>
      <w:proofErr w:type="spellStart"/>
      <w:r>
        <w:rPr>
          <w:i/>
        </w:rPr>
        <w:t>c.TerritoryID</w:t>
      </w:r>
      <w:proofErr w:type="spellEnd"/>
      <w:r>
        <w:rPr>
          <w:i/>
        </w:rPr>
        <w:t xml:space="preserve">, </w:t>
      </w:r>
      <w:proofErr w:type="spellStart"/>
      <w:r>
        <w:rPr>
          <w:i/>
        </w:rPr>
        <w:t>c.SalesPersonID</w:t>
      </w:r>
      <w:proofErr w:type="spellEnd"/>
      <w:r>
        <w:rPr>
          <w:i/>
        </w:rPr>
        <w:t xml:space="preserve"> </w:t>
      </w:r>
    </w:p>
    <w:p w14:paraId="3E249593" w14:textId="77777777" w:rsidR="00E552C9" w:rsidRDefault="00E552C9" w:rsidP="00E552C9">
      <w:pPr>
        <w:ind w:left="1440"/>
      </w:pPr>
      <w:r>
        <w:rPr>
          <w:i/>
        </w:rPr>
        <w:t xml:space="preserve">ORDER BY Number DESC </w:t>
      </w:r>
    </w:p>
    <w:p w14:paraId="1C8AF787" w14:textId="77777777" w:rsidR="00E552C9" w:rsidRDefault="00E552C9" w:rsidP="00E552C9">
      <w:pPr>
        <w:ind w:left="720" w:firstLine="720"/>
      </w:pPr>
      <w:r>
        <w:rPr>
          <w:i/>
        </w:rPr>
        <w:t>OPTION (KEEPFIXED PLAN)</w:t>
      </w:r>
    </w:p>
    <w:p w14:paraId="1A46C8B1" w14:textId="77777777" w:rsidR="00E552C9" w:rsidRDefault="00E552C9" w:rsidP="00E552C9">
      <w:pPr>
        <w:rPr>
          <w:i/>
        </w:rPr>
      </w:pPr>
    </w:p>
    <w:p w14:paraId="288DEF31" w14:textId="77777777" w:rsidR="00E552C9" w:rsidRDefault="00E552C9" w:rsidP="00E552C9">
      <w:pPr>
        <w:numPr>
          <w:ilvl w:val="1"/>
          <w:numId w:val="10"/>
        </w:numPr>
      </w:pPr>
      <w:r>
        <w:t>Turning off automatic updates of statistics for indexes and statistics defined on a table or indexed view will ensure that plan optimality-related recompilations caused by those objects will stop.</w:t>
      </w:r>
    </w:p>
    <w:p w14:paraId="681DE9D0" w14:textId="77777777" w:rsidR="00E552C9" w:rsidRDefault="00E552C9" w:rsidP="00E552C9"/>
    <w:p w14:paraId="5E9FC78C" w14:textId="77777777" w:rsidR="00E552C9" w:rsidRDefault="00E552C9" w:rsidP="00E552C9">
      <w:pPr>
        <w:pStyle w:val="Heading3"/>
      </w:pPr>
      <w:bookmarkStart w:id="6" w:name="_Toc6229532"/>
      <w:r>
        <w:t>User Defined Functions</w:t>
      </w:r>
      <w:bookmarkEnd w:id="6"/>
    </w:p>
    <w:p w14:paraId="32B730C8" w14:textId="77777777" w:rsidR="00E552C9" w:rsidRDefault="00E552C9" w:rsidP="00E552C9">
      <w:pPr>
        <w:rPr>
          <w:b/>
          <w:color w:val="999999"/>
          <w:szCs w:val="16"/>
        </w:rPr>
      </w:pPr>
    </w:p>
    <w:p w14:paraId="38D74A37" w14:textId="77777777" w:rsidR="00E552C9" w:rsidRDefault="00A00AAC" w:rsidP="00E552C9">
      <w:pPr>
        <w:numPr>
          <w:ilvl w:val="0"/>
          <w:numId w:val="10"/>
        </w:numPr>
        <w:tabs>
          <w:tab w:val="left" w:pos="1080"/>
        </w:tabs>
        <w:ind w:left="1080" w:hanging="720"/>
      </w:pPr>
      <w:r>
        <w:rPr>
          <w:noProof/>
          <w:lang w:eastAsia="en-US"/>
        </w:rPr>
        <mc:AlternateContent>
          <mc:Choice Requires="wps">
            <w:drawing>
              <wp:anchor distT="0" distB="0" distL="114300" distR="114300" simplePos="0" relativeHeight="251693056" behindDoc="0" locked="0" layoutInCell="1" allowOverlap="1" wp14:anchorId="3F5DDC1F" wp14:editId="0ED25C91">
                <wp:simplePos x="0" y="0"/>
                <wp:positionH relativeFrom="column">
                  <wp:posOffset>2228850</wp:posOffset>
                </wp:positionH>
                <wp:positionV relativeFrom="paragraph">
                  <wp:posOffset>122555</wp:posOffset>
                </wp:positionV>
                <wp:extent cx="114300" cy="114300"/>
                <wp:effectExtent l="5715" t="10160" r="13335" b="889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48C93" id="Rectangle 69" o:spid="_x0000_s1026" style="position:absolute;margin-left:175.5pt;margin-top:9.65pt;width:9pt;height:9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" fillcolor="red" strokecolor="#333" strokeweight=".26mm">
                <v:stroke endcap="square"/>
              </v:rect>
            </w:pict>
          </mc:Fallback>
        </mc:AlternateContent>
      </w:r>
      <w:r w:rsidR="00E552C9">
        <w:t>[LN-SQL-UDF-025] Try to avoid User Defined Scalar Functions in SELECT statements as they will be evaluated as many times as the SELECT statement.</w:t>
      </w:r>
    </w:p>
    <w:p w14:paraId="3646E67D" w14:textId="77777777" w:rsidR="00E552C9" w:rsidRDefault="00E552C9" w:rsidP="00E552C9"/>
    <w:p w14:paraId="59052053" w14:textId="77777777" w:rsidR="00E552C9" w:rsidRDefault="00E552C9" w:rsidP="00E552C9">
      <w:pPr>
        <w:pStyle w:val="Heading3"/>
      </w:pPr>
      <w:bookmarkStart w:id="7" w:name="_Toc6229533"/>
      <w:r>
        <w:t>Indexed Views</w:t>
      </w:r>
      <w:bookmarkEnd w:id="7"/>
    </w:p>
    <w:p w14:paraId="34B604F7" w14:textId="77777777" w:rsidR="00E552C9" w:rsidRDefault="00E552C9" w:rsidP="00E552C9">
      <w:pPr>
        <w:rPr>
          <w:b/>
          <w:color w:val="333399"/>
        </w:rPr>
      </w:pPr>
    </w:p>
    <w:p w14:paraId="45E95863" w14:textId="77777777" w:rsidR="00E552C9" w:rsidRDefault="00A00AAC" w:rsidP="00E552C9">
      <w:pPr>
        <w:numPr>
          <w:ilvl w:val="0"/>
          <w:numId w:val="10"/>
        </w:numPr>
        <w:tabs>
          <w:tab w:val="left" w:pos="1080"/>
        </w:tabs>
        <w:ind w:left="1080" w:hanging="720"/>
      </w:pPr>
      <w:r>
        <w:rPr>
          <w:b/>
          <w:noProof/>
          <w:color w:val="999999"/>
          <w:szCs w:val="16"/>
          <w:lang w:eastAsia="en-US"/>
        </w:rPr>
        <mc:AlternateContent>
          <mc:Choice Requires="wps">
            <w:drawing>
              <wp:anchor distT="0" distB="0" distL="114300" distR="114300" simplePos="0" relativeHeight="251694080" behindDoc="0" locked="0" layoutInCell="1" allowOverlap="1" wp14:anchorId="3735EF35" wp14:editId="2B269780">
                <wp:simplePos x="0" y="0"/>
                <wp:positionH relativeFrom="column">
                  <wp:posOffset>5191125</wp:posOffset>
                </wp:positionH>
                <wp:positionV relativeFrom="paragraph">
                  <wp:posOffset>112395</wp:posOffset>
                </wp:positionV>
                <wp:extent cx="114300" cy="114300"/>
                <wp:effectExtent l="5715" t="10160" r="13335" b="889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694A3" id="Rectangle 68" o:spid="_x0000_s1026" style="position:absolute;margin-left:408.75pt;margin-top:8.85pt;width:9pt;height:9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n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vw&#10;GG5K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" fillcolor="#f90" strokecolor="#333" strokeweight=".26mm">
                <v:stroke endcap="square"/>
              </v:rect>
            </w:pict>
          </mc:Fallback>
        </mc:AlternateContent>
      </w:r>
      <w:r w:rsidR="00E552C9">
        <w:rPr>
          <w:b/>
          <w:color w:val="999999"/>
          <w:szCs w:val="16"/>
        </w:rPr>
        <w:t xml:space="preserve">[LN-SQL-IV-026] </w:t>
      </w:r>
      <w:r w:rsidR="00E552C9">
        <w:t xml:space="preserve">When accessing </w:t>
      </w:r>
      <w:r w:rsidR="00ED37EF">
        <w:t xml:space="preserve">VIEWS </w:t>
      </w:r>
      <w:r w:rsidR="00E552C9">
        <w:t>inside a database, it should be consider adding a unique clustered index to them, in order to significantly improve the performance. You can also create non-clustered indexes.</w:t>
      </w:r>
    </w:p>
    <w:p w14:paraId="23F0B3F2" w14:textId="77777777" w:rsidR="00E552C9" w:rsidRDefault="00E552C9" w:rsidP="00E552C9">
      <w:pPr>
        <w:numPr>
          <w:ilvl w:val="0"/>
          <w:numId w:val="10"/>
        </w:numPr>
        <w:tabs>
          <w:tab w:val="left" w:pos="1080"/>
        </w:tabs>
        <w:ind w:left="1080" w:hanging="720"/>
      </w:pPr>
      <w:r>
        <w:t xml:space="preserve">When </w:t>
      </w:r>
      <w:r w:rsidR="00ED37EF">
        <w:t>modifying</w:t>
      </w:r>
      <w:r>
        <w:t xml:space="preserve"> any table of the view, the clustered index and any non-clustered indexes of the view are also modified so that it is always up to date.</w:t>
      </w:r>
    </w:p>
    <w:p w14:paraId="6434068E" w14:textId="77777777" w:rsidR="00E552C9" w:rsidRDefault="00E552C9" w:rsidP="00E552C9">
      <w:pPr>
        <w:numPr>
          <w:ilvl w:val="0"/>
          <w:numId w:val="10"/>
        </w:numPr>
        <w:tabs>
          <w:tab w:val="left" w:pos="1080"/>
        </w:tabs>
        <w:ind w:left="1080" w:hanging="720"/>
      </w:pPr>
      <w:r>
        <w:t>Use Indexed Views on:</w:t>
      </w:r>
    </w:p>
    <w:p w14:paraId="3AEC65E7" w14:textId="77777777" w:rsidR="00E552C9" w:rsidRDefault="00E552C9" w:rsidP="00E552C9">
      <w:pPr>
        <w:numPr>
          <w:ilvl w:val="1"/>
          <w:numId w:val="10"/>
        </w:numPr>
        <w:tabs>
          <w:tab w:val="left" w:pos="1080"/>
        </w:tabs>
        <w:ind w:left="1080" w:firstLine="0"/>
      </w:pPr>
      <w:r>
        <w:t>Data marts, data warehouses, decision support, data mining, OLAP applications.</w:t>
      </w:r>
    </w:p>
    <w:p w14:paraId="1A0E3379" w14:textId="77777777" w:rsidR="00E552C9" w:rsidRDefault="00E552C9" w:rsidP="00E552C9">
      <w:pPr>
        <w:numPr>
          <w:ilvl w:val="1"/>
          <w:numId w:val="10"/>
        </w:numPr>
        <w:tabs>
          <w:tab w:val="left" w:pos="1080"/>
        </w:tabs>
        <w:ind w:left="1080" w:firstLine="0"/>
      </w:pPr>
      <w:r>
        <w:t>Views that join two or more large tables.</w:t>
      </w:r>
    </w:p>
    <w:p w14:paraId="2DD979A8" w14:textId="77777777" w:rsidR="00E552C9" w:rsidRDefault="00E552C9" w:rsidP="00E552C9">
      <w:pPr>
        <w:numPr>
          <w:ilvl w:val="1"/>
          <w:numId w:val="10"/>
        </w:numPr>
        <w:tabs>
          <w:tab w:val="left" w:pos="1080"/>
        </w:tabs>
        <w:ind w:left="1080" w:firstLine="0"/>
      </w:pPr>
      <w:r>
        <w:t>Views that aggregate data.</w:t>
      </w:r>
    </w:p>
    <w:p w14:paraId="0B1CED90" w14:textId="77777777" w:rsidR="00E552C9" w:rsidRDefault="00E552C9" w:rsidP="00E552C9">
      <w:pPr>
        <w:numPr>
          <w:ilvl w:val="1"/>
          <w:numId w:val="10"/>
        </w:numPr>
        <w:tabs>
          <w:tab w:val="left" w:pos="1080"/>
        </w:tabs>
        <w:ind w:left="1080" w:firstLine="0"/>
      </w:pPr>
      <w:r>
        <w:t>Repeated patterns of queries.</w:t>
      </w:r>
    </w:p>
    <w:p w14:paraId="6FD26462" w14:textId="77777777" w:rsidR="00E552C9" w:rsidRDefault="00E552C9" w:rsidP="00E552C9">
      <w:pPr>
        <w:numPr>
          <w:ilvl w:val="1"/>
          <w:numId w:val="10"/>
        </w:numPr>
        <w:tabs>
          <w:tab w:val="left" w:pos="1080"/>
        </w:tabs>
        <w:ind w:left="1080" w:firstLine="0"/>
      </w:pPr>
      <w:r>
        <w:t>For tables that would benefit from multiple clustered indexes.</w:t>
      </w:r>
    </w:p>
    <w:p w14:paraId="7561F0D8" w14:textId="77777777" w:rsidR="00E552C9" w:rsidRDefault="00E552C9" w:rsidP="00E552C9"/>
    <w:p w14:paraId="49618860" w14:textId="77777777" w:rsidR="00E552C9" w:rsidRDefault="00E552C9" w:rsidP="00E552C9">
      <w:pPr>
        <w:pStyle w:val="Heading3"/>
      </w:pPr>
      <w:bookmarkStart w:id="8" w:name="_Toc6229534"/>
      <w:r>
        <w:t>OUTPUT Clause</w:t>
      </w:r>
      <w:bookmarkEnd w:id="8"/>
      <w:r>
        <w:t xml:space="preserve"> </w:t>
      </w:r>
    </w:p>
    <w:p w14:paraId="3DB9B918" w14:textId="77777777" w:rsidR="00E552C9" w:rsidRDefault="00E552C9" w:rsidP="00E552C9">
      <w:pPr>
        <w:rPr>
          <w:b/>
          <w:color w:val="333399"/>
        </w:rPr>
      </w:pPr>
    </w:p>
    <w:p w14:paraId="18FEAEFA" w14:textId="77777777" w:rsidR="00E552C9" w:rsidRDefault="00E552C9" w:rsidP="00E552C9">
      <w:pPr>
        <w:numPr>
          <w:ilvl w:val="0"/>
          <w:numId w:val="8"/>
        </w:numPr>
      </w:pPr>
      <w:r>
        <w:t>OUTPUT clause allow the developer to have access to the virtual tables INSERTED and DELETED, so it can return values to the client clause or can be used during write operations to identify the actual rows affected by the statement.</w:t>
      </w:r>
    </w:p>
    <w:p w14:paraId="7D8B7DD0" w14:textId="77777777" w:rsidR="00E552C9" w:rsidRDefault="00E552C9" w:rsidP="00E552C9">
      <w:pPr>
        <w:numPr>
          <w:ilvl w:val="0"/>
          <w:numId w:val="8"/>
        </w:numPr>
      </w:pPr>
      <w:r>
        <w:t>The OUTPUT clause may be useful to retrieve the value of identity or computed columns after an INSERT or UPDATE operation.</w:t>
      </w:r>
    </w:p>
    <w:p w14:paraId="6B66A253" w14:textId="77777777" w:rsidR="00E552C9" w:rsidRDefault="00E552C9" w:rsidP="00E552C9"/>
    <w:p w14:paraId="5B6E3D77" w14:textId="77777777" w:rsidR="00E552C9" w:rsidRDefault="00E552C9" w:rsidP="00E552C9">
      <w:pPr>
        <w:ind w:left="720"/>
      </w:pPr>
      <w:r>
        <w:rPr>
          <w:i/>
        </w:rPr>
        <w:t>--Creating the table which will store permanent table</w:t>
      </w:r>
    </w:p>
    <w:p w14:paraId="2F38ED0D" w14:textId="77777777" w:rsidR="00E552C9" w:rsidRDefault="00E552C9" w:rsidP="00E552C9">
      <w:pPr>
        <w:ind w:left="720"/>
      </w:pPr>
      <w:r>
        <w:rPr>
          <w:i/>
        </w:rPr>
        <w:t xml:space="preserve">CREATE TABLE </w:t>
      </w:r>
      <w:proofErr w:type="spellStart"/>
      <w:r>
        <w:rPr>
          <w:i/>
        </w:rPr>
        <w:t>TestTable</w:t>
      </w:r>
      <w:proofErr w:type="spellEnd"/>
      <w:r>
        <w:rPr>
          <w:i/>
        </w:rPr>
        <w:t xml:space="preserve"> (ID INT, </w:t>
      </w:r>
      <w:proofErr w:type="spellStart"/>
      <w:r>
        <w:rPr>
          <w:i/>
        </w:rPr>
        <w:t>TextVal</w:t>
      </w:r>
      <w:proofErr w:type="spellEnd"/>
      <w:r>
        <w:rPr>
          <w:i/>
        </w:rPr>
        <w:t xml:space="preserve"> </w:t>
      </w:r>
      <w:proofErr w:type="gramStart"/>
      <w:r>
        <w:rPr>
          <w:i/>
        </w:rPr>
        <w:t>VARCHAR(</w:t>
      </w:r>
      <w:proofErr w:type="gramEnd"/>
      <w:r>
        <w:rPr>
          <w:i/>
        </w:rPr>
        <w:t>100))</w:t>
      </w:r>
    </w:p>
    <w:p w14:paraId="35EAD800" w14:textId="77777777" w:rsidR="00E552C9" w:rsidRDefault="00E552C9" w:rsidP="00E552C9">
      <w:pPr>
        <w:ind w:left="720"/>
      </w:pPr>
      <w:r>
        <w:rPr>
          <w:i/>
        </w:rPr>
        <w:t xml:space="preserve">--Creating temp table to store </w:t>
      </w:r>
      <w:proofErr w:type="spellStart"/>
      <w:r>
        <w:rPr>
          <w:i/>
        </w:rPr>
        <w:t>ovalues</w:t>
      </w:r>
      <w:proofErr w:type="spellEnd"/>
      <w:r>
        <w:rPr>
          <w:i/>
        </w:rPr>
        <w:t xml:space="preserve"> of OUTPUT clause</w:t>
      </w:r>
    </w:p>
    <w:p w14:paraId="0D6D4E65" w14:textId="77777777" w:rsidR="00E552C9" w:rsidRDefault="00E552C9" w:rsidP="00E552C9">
      <w:pPr>
        <w:ind w:left="720"/>
      </w:pPr>
      <w:r>
        <w:rPr>
          <w:i/>
        </w:rPr>
        <w:t>DECLARE @</w:t>
      </w:r>
      <w:proofErr w:type="spellStart"/>
      <w:r>
        <w:rPr>
          <w:i/>
        </w:rPr>
        <w:t>TmpTable</w:t>
      </w:r>
      <w:proofErr w:type="spellEnd"/>
      <w:r>
        <w:rPr>
          <w:i/>
        </w:rPr>
        <w:t xml:space="preserve"> TABLE (ID INT, </w:t>
      </w:r>
      <w:proofErr w:type="spellStart"/>
      <w:r>
        <w:rPr>
          <w:i/>
        </w:rPr>
        <w:t>TextVal</w:t>
      </w:r>
      <w:proofErr w:type="spellEnd"/>
      <w:r>
        <w:rPr>
          <w:i/>
        </w:rPr>
        <w:t xml:space="preserve"> </w:t>
      </w:r>
      <w:proofErr w:type="gramStart"/>
      <w:r>
        <w:rPr>
          <w:i/>
        </w:rPr>
        <w:t>VARCHAR(</w:t>
      </w:r>
      <w:proofErr w:type="gramEnd"/>
      <w:r>
        <w:rPr>
          <w:i/>
        </w:rPr>
        <w:t>100))</w:t>
      </w:r>
    </w:p>
    <w:p w14:paraId="35653CBA" w14:textId="77777777" w:rsidR="00E552C9" w:rsidRDefault="00E552C9" w:rsidP="00E552C9">
      <w:pPr>
        <w:ind w:left="720"/>
      </w:pPr>
      <w:r>
        <w:rPr>
          <w:i/>
        </w:rPr>
        <w:t>--Insert values in real table as well use OUTPUT clause to insert</w:t>
      </w:r>
    </w:p>
    <w:p w14:paraId="07D782B7" w14:textId="77777777" w:rsidR="00E552C9" w:rsidRDefault="00E552C9" w:rsidP="00E552C9">
      <w:pPr>
        <w:ind w:left="720"/>
      </w:pPr>
      <w:r>
        <w:rPr>
          <w:i/>
        </w:rPr>
        <w:t>--values in the temp table.</w:t>
      </w:r>
    </w:p>
    <w:p w14:paraId="71BE6378" w14:textId="77777777" w:rsidR="00E552C9" w:rsidRDefault="00E552C9" w:rsidP="00E552C9">
      <w:pPr>
        <w:ind w:left="720"/>
      </w:pPr>
      <w:r>
        <w:rPr>
          <w:i/>
        </w:rPr>
        <w:t xml:space="preserve">INSERT </w:t>
      </w:r>
      <w:proofErr w:type="spellStart"/>
      <w:r>
        <w:rPr>
          <w:i/>
        </w:rPr>
        <w:t>TestTable</w:t>
      </w:r>
      <w:proofErr w:type="spellEnd"/>
      <w:r>
        <w:rPr>
          <w:i/>
        </w:rPr>
        <w:t xml:space="preserve"> (ID, </w:t>
      </w:r>
      <w:proofErr w:type="spellStart"/>
      <w:r>
        <w:rPr>
          <w:i/>
        </w:rPr>
        <w:t>TextVal</w:t>
      </w:r>
      <w:proofErr w:type="spellEnd"/>
      <w:r>
        <w:rPr>
          <w:i/>
        </w:rPr>
        <w:t>)</w:t>
      </w:r>
    </w:p>
    <w:p w14:paraId="2FFAED41" w14:textId="77777777" w:rsidR="00E552C9" w:rsidRDefault="00E552C9" w:rsidP="00E552C9">
      <w:pPr>
        <w:ind w:left="720"/>
      </w:pPr>
      <w:r>
        <w:rPr>
          <w:i/>
        </w:rPr>
        <w:t xml:space="preserve">OUTPUT Inserted.ID, </w:t>
      </w:r>
      <w:proofErr w:type="spellStart"/>
      <w:r>
        <w:rPr>
          <w:i/>
        </w:rPr>
        <w:t>Inserted.TextVal</w:t>
      </w:r>
      <w:proofErr w:type="spellEnd"/>
      <w:r>
        <w:rPr>
          <w:i/>
        </w:rPr>
        <w:t xml:space="preserve"> INTO @</w:t>
      </w:r>
      <w:proofErr w:type="spellStart"/>
      <w:r>
        <w:rPr>
          <w:i/>
        </w:rPr>
        <w:t>TmpTable</w:t>
      </w:r>
      <w:proofErr w:type="spellEnd"/>
    </w:p>
    <w:p w14:paraId="486C976D" w14:textId="77777777" w:rsidR="00E552C9" w:rsidRDefault="00E552C9" w:rsidP="00E552C9">
      <w:pPr>
        <w:ind w:left="720"/>
      </w:pPr>
      <w:r>
        <w:rPr>
          <w:i/>
        </w:rPr>
        <w:t>VALUES (1,'FirstVal')</w:t>
      </w:r>
    </w:p>
    <w:p w14:paraId="08FA0F03" w14:textId="77777777" w:rsidR="00E552C9" w:rsidRDefault="00E552C9" w:rsidP="00E552C9">
      <w:pPr>
        <w:ind w:left="720"/>
      </w:pPr>
      <w:r>
        <w:rPr>
          <w:i/>
        </w:rPr>
        <w:t xml:space="preserve">INSERT </w:t>
      </w:r>
      <w:proofErr w:type="spellStart"/>
      <w:r>
        <w:rPr>
          <w:i/>
        </w:rPr>
        <w:t>TestTable</w:t>
      </w:r>
      <w:proofErr w:type="spellEnd"/>
      <w:r>
        <w:rPr>
          <w:i/>
        </w:rPr>
        <w:t xml:space="preserve"> (ID, </w:t>
      </w:r>
      <w:proofErr w:type="spellStart"/>
      <w:r>
        <w:rPr>
          <w:i/>
        </w:rPr>
        <w:t>TextVal</w:t>
      </w:r>
      <w:proofErr w:type="spellEnd"/>
      <w:r>
        <w:rPr>
          <w:i/>
        </w:rPr>
        <w:t>)</w:t>
      </w:r>
    </w:p>
    <w:p w14:paraId="7C1E9478" w14:textId="77777777" w:rsidR="00E552C9" w:rsidRDefault="00E552C9" w:rsidP="00E552C9">
      <w:pPr>
        <w:ind w:left="720"/>
      </w:pPr>
      <w:r>
        <w:rPr>
          <w:i/>
        </w:rPr>
        <w:t xml:space="preserve">OUTPUT Inserted.ID, </w:t>
      </w:r>
      <w:proofErr w:type="spellStart"/>
      <w:r>
        <w:rPr>
          <w:i/>
        </w:rPr>
        <w:t>Inserted.TextVal</w:t>
      </w:r>
      <w:proofErr w:type="spellEnd"/>
      <w:r>
        <w:rPr>
          <w:i/>
        </w:rPr>
        <w:t xml:space="preserve"> INTO @</w:t>
      </w:r>
      <w:proofErr w:type="spellStart"/>
      <w:r>
        <w:rPr>
          <w:i/>
        </w:rPr>
        <w:t>TmpTable</w:t>
      </w:r>
      <w:proofErr w:type="spellEnd"/>
    </w:p>
    <w:p w14:paraId="3C32AA24" w14:textId="77777777" w:rsidR="00E552C9" w:rsidRDefault="00E552C9" w:rsidP="00E552C9">
      <w:pPr>
        <w:ind w:left="720"/>
      </w:pPr>
      <w:r>
        <w:rPr>
          <w:i/>
        </w:rPr>
        <w:t>VALUES (2,'SecondVal')</w:t>
      </w:r>
    </w:p>
    <w:p w14:paraId="7EB60C4E" w14:textId="77777777" w:rsidR="00E552C9" w:rsidRDefault="00E552C9" w:rsidP="00E552C9">
      <w:pPr>
        <w:ind w:left="720"/>
      </w:pPr>
      <w:r>
        <w:rPr>
          <w:i/>
        </w:rPr>
        <w:t>--Check the values in the temp table and real table</w:t>
      </w:r>
    </w:p>
    <w:p w14:paraId="2902F563" w14:textId="77777777" w:rsidR="00E552C9" w:rsidRDefault="00E552C9" w:rsidP="00E552C9">
      <w:pPr>
        <w:ind w:left="720"/>
      </w:pPr>
      <w:r>
        <w:rPr>
          <w:i/>
        </w:rPr>
        <w:t>--The values in both the tables will be same</w:t>
      </w:r>
    </w:p>
    <w:p w14:paraId="718CA3EA" w14:textId="77777777" w:rsidR="00E552C9" w:rsidRDefault="00E552C9" w:rsidP="00E552C9">
      <w:pPr>
        <w:ind w:left="720"/>
      </w:pPr>
      <w:r>
        <w:rPr>
          <w:i/>
        </w:rPr>
        <w:t>SELECT * FROM @</w:t>
      </w:r>
      <w:proofErr w:type="spellStart"/>
      <w:r>
        <w:rPr>
          <w:i/>
        </w:rPr>
        <w:t>TmpTable</w:t>
      </w:r>
      <w:proofErr w:type="spellEnd"/>
    </w:p>
    <w:p w14:paraId="3B7936C1" w14:textId="77777777" w:rsidR="00E552C9" w:rsidRDefault="00E552C9" w:rsidP="00E552C9">
      <w:pPr>
        <w:ind w:left="720"/>
      </w:pPr>
      <w:r>
        <w:rPr>
          <w:i/>
        </w:rPr>
        <w:t xml:space="preserve">SELECT * FROM </w:t>
      </w:r>
      <w:proofErr w:type="spellStart"/>
      <w:r>
        <w:rPr>
          <w:i/>
        </w:rPr>
        <w:t>TestTable</w:t>
      </w:r>
      <w:proofErr w:type="spellEnd"/>
    </w:p>
    <w:p w14:paraId="34364F93" w14:textId="77777777" w:rsidR="00E552C9" w:rsidRDefault="00E552C9" w:rsidP="00E552C9">
      <w:pPr>
        <w:ind w:left="720"/>
      </w:pPr>
      <w:r>
        <w:rPr>
          <w:i/>
        </w:rPr>
        <w:t>GO</w:t>
      </w:r>
    </w:p>
    <w:p w14:paraId="22977C7E" w14:textId="77777777" w:rsidR="00E552C9" w:rsidRDefault="00E552C9" w:rsidP="00E552C9">
      <w:pPr>
        <w:ind w:left="720"/>
      </w:pPr>
      <w:r>
        <w:rPr>
          <w:rStyle w:val="Strong"/>
          <w:i/>
        </w:rPr>
        <w:t>--</w:t>
      </w:r>
      <w:proofErr w:type="spellStart"/>
      <w:r>
        <w:rPr>
          <w:rStyle w:val="Strong"/>
          <w:i/>
        </w:rPr>
        <w:t>ResultSet</w:t>
      </w:r>
      <w:proofErr w:type="spellEnd"/>
      <w:r>
        <w:rPr>
          <w:rStyle w:val="Strong"/>
          <w:i/>
        </w:rPr>
        <w:t xml:space="preserve"> 1:</w:t>
      </w:r>
    </w:p>
    <w:p w14:paraId="288FA931" w14:textId="77777777" w:rsidR="00E552C9" w:rsidRDefault="00E552C9" w:rsidP="00E552C9">
      <w:pPr>
        <w:ind w:left="720"/>
      </w:pPr>
      <w:r>
        <w:rPr>
          <w:rStyle w:val="Emphasis"/>
        </w:rPr>
        <w:t xml:space="preserve">ID          </w:t>
      </w:r>
      <w:proofErr w:type="spellStart"/>
      <w:r>
        <w:rPr>
          <w:rStyle w:val="Emphasis"/>
        </w:rPr>
        <w:t>TextVal</w:t>
      </w:r>
      <w:proofErr w:type="spellEnd"/>
    </w:p>
    <w:p w14:paraId="2A5A9837" w14:textId="77777777" w:rsidR="00E552C9" w:rsidRDefault="00E552C9" w:rsidP="00E552C9">
      <w:pPr>
        <w:ind w:left="720"/>
      </w:pPr>
      <w:r>
        <w:rPr>
          <w:rStyle w:val="Emphasis"/>
          <w:rFonts w:eastAsia="Arial"/>
        </w:rPr>
        <w:t>———– ————</w:t>
      </w:r>
    </w:p>
    <w:p w14:paraId="708E4088" w14:textId="77777777" w:rsidR="00E552C9" w:rsidRDefault="00E552C9" w:rsidP="00E552C9">
      <w:pPr>
        <w:ind w:left="720"/>
      </w:pPr>
      <w:r>
        <w:rPr>
          <w:rStyle w:val="Emphasis"/>
        </w:rPr>
        <w:t xml:space="preserve">1           </w:t>
      </w:r>
      <w:proofErr w:type="spellStart"/>
      <w:r>
        <w:rPr>
          <w:rStyle w:val="Emphasis"/>
        </w:rPr>
        <w:t>FirstVal</w:t>
      </w:r>
      <w:proofErr w:type="spellEnd"/>
    </w:p>
    <w:p w14:paraId="1C4E9759" w14:textId="77777777" w:rsidR="00E552C9" w:rsidRDefault="00E552C9" w:rsidP="00E552C9">
      <w:pPr>
        <w:ind w:left="720"/>
      </w:pPr>
      <w:r>
        <w:rPr>
          <w:rStyle w:val="Emphasis"/>
        </w:rPr>
        <w:lastRenderedPageBreak/>
        <w:t xml:space="preserve">2           </w:t>
      </w:r>
      <w:proofErr w:type="spellStart"/>
      <w:r>
        <w:rPr>
          <w:rStyle w:val="Emphasis"/>
        </w:rPr>
        <w:t>SecondVal</w:t>
      </w:r>
      <w:proofErr w:type="spellEnd"/>
    </w:p>
    <w:p w14:paraId="0E10E137" w14:textId="77777777" w:rsidR="00E552C9" w:rsidRDefault="00E552C9" w:rsidP="00E552C9">
      <w:pPr>
        <w:ind w:left="720"/>
      </w:pPr>
    </w:p>
    <w:p w14:paraId="389CB114" w14:textId="77777777" w:rsidR="00E552C9" w:rsidRDefault="00E552C9" w:rsidP="00E552C9">
      <w:pPr>
        <w:ind w:left="720"/>
      </w:pPr>
      <w:r>
        <w:rPr>
          <w:rStyle w:val="Emphasis"/>
        </w:rPr>
        <w:t xml:space="preserve">ID          </w:t>
      </w:r>
      <w:proofErr w:type="spellStart"/>
      <w:r>
        <w:rPr>
          <w:rStyle w:val="Emphasis"/>
        </w:rPr>
        <w:t>TextVal</w:t>
      </w:r>
      <w:proofErr w:type="spellEnd"/>
    </w:p>
    <w:p w14:paraId="6E422BA6" w14:textId="77777777" w:rsidR="00E552C9" w:rsidRDefault="00E552C9" w:rsidP="00E552C9">
      <w:pPr>
        <w:ind w:left="720"/>
      </w:pPr>
      <w:r>
        <w:rPr>
          <w:rStyle w:val="Emphasis"/>
          <w:rFonts w:eastAsia="Arial"/>
        </w:rPr>
        <w:t>———– ———–</w:t>
      </w:r>
    </w:p>
    <w:p w14:paraId="7B9161E8" w14:textId="77777777" w:rsidR="00E552C9" w:rsidRDefault="00E552C9" w:rsidP="00E552C9">
      <w:pPr>
        <w:ind w:left="720"/>
      </w:pPr>
      <w:r>
        <w:rPr>
          <w:rStyle w:val="Emphasis"/>
        </w:rPr>
        <w:t xml:space="preserve">1           </w:t>
      </w:r>
      <w:proofErr w:type="spellStart"/>
      <w:r>
        <w:rPr>
          <w:rStyle w:val="Emphasis"/>
        </w:rPr>
        <w:t>FirstVal</w:t>
      </w:r>
      <w:proofErr w:type="spellEnd"/>
    </w:p>
    <w:p w14:paraId="136602FC" w14:textId="77777777" w:rsidR="00E552C9" w:rsidRDefault="00E552C9" w:rsidP="00E552C9">
      <w:pPr>
        <w:ind w:left="720"/>
      </w:pPr>
      <w:r>
        <w:rPr>
          <w:rStyle w:val="Emphasis"/>
        </w:rPr>
        <w:t xml:space="preserve">2           </w:t>
      </w:r>
      <w:proofErr w:type="spellStart"/>
      <w:r>
        <w:rPr>
          <w:rStyle w:val="Emphasis"/>
        </w:rPr>
        <w:t>SecondVal</w:t>
      </w:r>
      <w:proofErr w:type="spellEnd"/>
    </w:p>
    <w:p w14:paraId="4B8D4135" w14:textId="77777777" w:rsidR="00E552C9" w:rsidRDefault="00E552C9" w:rsidP="00E552C9">
      <w:pPr>
        <w:rPr>
          <w:i/>
        </w:rPr>
      </w:pPr>
    </w:p>
    <w:p w14:paraId="050B68EC" w14:textId="77777777" w:rsidR="00E552C9" w:rsidRDefault="00E552C9" w:rsidP="00E552C9">
      <w:pPr>
        <w:rPr>
          <w:i/>
        </w:rPr>
      </w:pPr>
    </w:p>
    <w:p w14:paraId="21C4D0F8" w14:textId="77777777" w:rsidR="00E552C9" w:rsidRDefault="00E552C9" w:rsidP="00E552C9">
      <w:pPr>
        <w:pStyle w:val="Heading3"/>
      </w:pPr>
      <w:bookmarkStart w:id="9" w:name="_Toc6229535"/>
      <w:r>
        <w:t>Common Table Expressions</w:t>
      </w:r>
      <w:bookmarkEnd w:id="9"/>
    </w:p>
    <w:p w14:paraId="16918C85" w14:textId="77777777" w:rsidR="00E552C9" w:rsidRDefault="00E552C9" w:rsidP="00E552C9">
      <w:pPr>
        <w:rPr>
          <w:b/>
          <w:color w:val="333399"/>
        </w:rPr>
      </w:pPr>
    </w:p>
    <w:p w14:paraId="68C8764C" w14:textId="77777777" w:rsidR="00E552C9" w:rsidRDefault="00E552C9" w:rsidP="00E552C9">
      <w:pPr>
        <w:numPr>
          <w:ilvl w:val="0"/>
          <w:numId w:val="11"/>
        </w:numPr>
      </w:pPr>
      <w:r>
        <w:t>Common Table Expressions (CTE) help to perform several aggregate functions on a single data set or to define views that need to be stored during the execution of a batch.</w:t>
      </w:r>
    </w:p>
    <w:p w14:paraId="6D6F3359" w14:textId="77777777" w:rsidR="00E552C9" w:rsidRDefault="00E552C9" w:rsidP="00E552C9">
      <w:pPr>
        <w:numPr>
          <w:ilvl w:val="0"/>
          <w:numId w:val="11"/>
        </w:numPr>
      </w:pPr>
      <w:r>
        <w:t>Its scope is limited to the statement that defines it.</w:t>
      </w:r>
    </w:p>
    <w:p w14:paraId="5E11D331" w14:textId="77777777" w:rsidR="00E552C9" w:rsidRDefault="00E552C9" w:rsidP="00E552C9">
      <w:pPr>
        <w:numPr>
          <w:ilvl w:val="0"/>
          <w:numId w:val="11"/>
        </w:numPr>
      </w:pPr>
      <w:r>
        <w:t>CTE’s can be recursive (hierarchical data) or non-recursive (replacement for views and derived tables).</w:t>
      </w:r>
    </w:p>
    <w:p w14:paraId="6CDFF45C" w14:textId="77777777" w:rsidR="00E552C9" w:rsidRDefault="00E552C9" w:rsidP="00E552C9">
      <w:pPr>
        <w:numPr>
          <w:ilvl w:val="0"/>
          <w:numId w:val="11"/>
        </w:numPr>
      </w:pPr>
      <w:r>
        <w:t>It provides a convenient tool for creating queries by building tables as and when they are required within nested SELECT statements.</w:t>
      </w:r>
    </w:p>
    <w:p w14:paraId="66AE6D66" w14:textId="77777777" w:rsidR="00E552C9" w:rsidRDefault="00E552C9" w:rsidP="00E552C9">
      <w:pPr>
        <w:ind w:left="720"/>
      </w:pPr>
    </w:p>
    <w:p w14:paraId="4CA7C52F" w14:textId="77777777" w:rsidR="00E552C9" w:rsidRDefault="00E552C9" w:rsidP="00E552C9">
      <w:pPr>
        <w:ind w:left="720"/>
      </w:pPr>
      <w:r>
        <w:rPr>
          <w:i/>
        </w:rPr>
        <w:t xml:space="preserve">WITH </w:t>
      </w:r>
      <w:proofErr w:type="spellStart"/>
      <w:r>
        <w:rPr>
          <w:i/>
        </w:rPr>
        <w:t>MyCTE</w:t>
      </w:r>
      <w:proofErr w:type="spellEnd"/>
      <w:r>
        <w:rPr>
          <w:i/>
        </w:rPr>
        <w:t xml:space="preserve"> (LP, SP) AS </w:t>
      </w:r>
      <w:r>
        <w:rPr>
          <w:i/>
        </w:rPr>
        <w:br/>
        <w:t xml:space="preserve">( </w:t>
      </w:r>
      <w:r>
        <w:rPr>
          <w:i/>
        </w:rPr>
        <w:br/>
        <w:t xml:space="preserve">   SELECT LP, LP * .95 FROM </w:t>
      </w:r>
      <w:proofErr w:type="spellStart"/>
      <w:proofErr w:type="gramStart"/>
      <w:r>
        <w:rPr>
          <w:i/>
        </w:rPr>
        <w:t>itemlist.item</w:t>
      </w:r>
      <w:proofErr w:type="spellEnd"/>
      <w:proofErr w:type="gramEnd"/>
      <w:r>
        <w:rPr>
          <w:i/>
        </w:rPr>
        <w:t xml:space="preserve"> </w:t>
      </w:r>
      <w:r>
        <w:rPr>
          <w:i/>
        </w:rPr>
        <w:br/>
        <w:t xml:space="preserve">) </w:t>
      </w:r>
      <w:r>
        <w:rPr>
          <w:i/>
        </w:rPr>
        <w:br/>
      </w:r>
    </w:p>
    <w:p w14:paraId="5B4481D3" w14:textId="77777777" w:rsidR="00E552C9" w:rsidRDefault="00E552C9" w:rsidP="00E552C9">
      <w:pPr>
        <w:ind w:left="720"/>
      </w:pPr>
      <w:r>
        <w:rPr>
          <w:i/>
        </w:rPr>
        <w:t xml:space="preserve">SELECT * FROM </w:t>
      </w:r>
      <w:proofErr w:type="spellStart"/>
      <w:r>
        <w:rPr>
          <w:i/>
        </w:rPr>
        <w:t>My_CTE</w:t>
      </w:r>
      <w:proofErr w:type="spellEnd"/>
    </w:p>
    <w:p w14:paraId="6E356F1D" w14:textId="77777777" w:rsidR="00E552C9" w:rsidRDefault="00E552C9" w:rsidP="00E552C9">
      <w:pPr>
        <w:ind w:left="720"/>
        <w:rPr>
          <w:i/>
        </w:rPr>
      </w:pPr>
    </w:p>
    <w:p w14:paraId="12F4A838" w14:textId="77777777" w:rsidR="00E552C9" w:rsidRDefault="00E552C9" w:rsidP="00E552C9">
      <w:pPr>
        <w:ind w:left="720"/>
        <w:rPr>
          <w:i/>
        </w:rPr>
      </w:pPr>
    </w:p>
    <w:p w14:paraId="4EE62969" w14:textId="77777777" w:rsidR="00E552C9" w:rsidRDefault="00E552C9" w:rsidP="00E552C9">
      <w:pPr>
        <w:ind w:left="720"/>
      </w:pPr>
      <w:r>
        <w:rPr>
          <w:i/>
        </w:rPr>
        <w:t xml:space="preserve">WITH </w:t>
      </w:r>
      <w:proofErr w:type="spellStart"/>
      <w:r>
        <w:rPr>
          <w:i/>
        </w:rPr>
        <w:t>DictRep</w:t>
      </w:r>
      <w:proofErr w:type="spellEnd"/>
      <w:r>
        <w:rPr>
          <w:i/>
        </w:rPr>
        <w:t>(</w:t>
      </w:r>
      <w:proofErr w:type="spellStart"/>
      <w:r>
        <w:rPr>
          <w:i/>
        </w:rPr>
        <w:t>Log_ID</w:t>
      </w:r>
      <w:proofErr w:type="spellEnd"/>
      <w:r>
        <w:rPr>
          <w:i/>
        </w:rPr>
        <w:t xml:space="preserve">, </w:t>
      </w:r>
      <w:proofErr w:type="spellStart"/>
      <w:r>
        <w:rPr>
          <w:i/>
        </w:rPr>
        <w:t>Mng_ID</w:t>
      </w:r>
      <w:proofErr w:type="spellEnd"/>
      <w:r>
        <w:rPr>
          <w:i/>
        </w:rPr>
        <w:t xml:space="preserve">, </w:t>
      </w:r>
      <w:proofErr w:type="spellStart"/>
      <w:r>
        <w:rPr>
          <w:i/>
        </w:rPr>
        <w:t>Emp_ID</w:t>
      </w:r>
      <w:proofErr w:type="spellEnd"/>
      <w:r>
        <w:rPr>
          <w:i/>
        </w:rPr>
        <w:t xml:space="preserve">) AS </w:t>
      </w:r>
      <w:r>
        <w:rPr>
          <w:i/>
        </w:rPr>
        <w:br/>
        <w:t xml:space="preserve">( </w:t>
      </w:r>
      <w:r>
        <w:rPr>
          <w:i/>
        </w:rPr>
        <w:br/>
        <w:t xml:space="preserve">    SELECT </w:t>
      </w:r>
      <w:proofErr w:type="spellStart"/>
      <w:r>
        <w:rPr>
          <w:i/>
        </w:rPr>
        <w:t>Log_ID</w:t>
      </w:r>
      <w:proofErr w:type="spellEnd"/>
      <w:r>
        <w:rPr>
          <w:i/>
        </w:rPr>
        <w:t xml:space="preserve">, </w:t>
      </w:r>
      <w:proofErr w:type="spellStart"/>
      <w:r>
        <w:rPr>
          <w:i/>
        </w:rPr>
        <w:t>Mng_ID</w:t>
      </w:r>
      <w:proofErr w:type="spellEnd"/>
      <w:r>
        <w:rPr>
          <w:i/>
        </w:rPr>
        <w:t xml:space="preserve">, </w:t>
      </w:r>
      <w:proofErr w:type="spellStart"/>
      <w:r>
        <w:rPr>
          <w:i/>
        </w:rPr>
        <w:t>Emp_ID</w:t>
      </w:r>
      <w:proofErr w:type="spellEnd"/>
      <w:r>
        <w:rPr>
          <w:i/>
        </w:rPr>
        <w:t xml:space="preserve"> </w:t>
      </w:r>
      <w:r>
        <w:rPr>
          <w:i/>
        </w:rPr>
        <w:br/>
        <w:t xml:space="preserve">    FROM </w:t>
      </w:r>
      <w:proofErr w:type="spellStart"/>
      <w:r>
        <w:rPr>
          <w:i/>
        </w:rPr>
        <w:t>HRs.Emp</w:t>
      </w:r>
      <w:proofErr w:type="spellEnd"/>
      <w:r>
        <w:rPr>
          <w:i/>
        </w:rPr>
        <w:t xml:space="preserve"> </w:t>
      </w:r>
      <w:r>
        <w:rPr>
          <w:i/>
        </w:rPr>
        <w:br/>
        <w:t xml:space="preserve">    WHERE </w:t>
      </w:r>
      <w:proofErr w:type="spellStart"/>
      <w:r>
        <w:rPr>
          <w:i/>
        </w:rPr>
        <w:t>Mng_ID</w:t>
      </w:r>
      <w:proofErr w:type="spellEnd"/>
      <w:r>
        <w:rPr>
          <w:i/>
        </w:rPr>
        <w:t xml:space="preserve"> IS NULL </w:t>
      </w:r>
      <w:r>
        <w:rPr>
          <w:i/>
        </w:rPr>
        <w:br/>
        <w:t xml:space="preserve">    UNION ALL </w:t>
      </w:r>
      <w:r>
        <w:rPr>
          <w:i/>
        </w:rPr>
        <w:br/>
        <w:t xml:space="preserve">    SELECT </w:t>
      </w:r>
      <w:proofErr w:type="spellStart"/>
      <w:r>
        <w:rPr>
          <w:i/>
        </w:rPr>
        <w:t>e.Log_ID</w:t>
      </w:r>
      <w:proofErr w:type="spellEnd"/>
      <w:r>
        <w:rPr>
          <w:i/>
        </w:rPr>
        <w:t xml:space="preserve">, </w:t>
      </w:r>
      <w:proofErr w:type="spellStart"/>
      <w:r>
        <w:rPr>
          <w:i/>
        </w:rPr>
        <w:t>e.Mng_ID</w:t>
      </w:r>
      <w:proofErr w:type="spellEnd"/>
      <w:r>
        <w:rPr>
          <w:i/>
        </w:rPr>
        <w:t xml:space="preserve">, </w:t>
      </w:r>
      <w:proofErr w:type="spellStart"/>
      <w:r>
        <w:rPr>
          <w:i/>
        </w:rPr>
        <w:t>e.Emp_ID</w:t>
      </w:r>
      <w:proofErr w:type="spellEnd"/>
      <w:r>
        <w:rPr>
          <w:i/>
        </w:rPr>
        <w:t xml:space="preserve"> </w:t>
      </w:r>
      <w:r>
        <w:rPr>
          <w:i/>
        </w:rPr>
        <w:br/>
        <w:t xml:space="preserve">            FROM </w:t>
      </w:r>
      <w:proofErr w:type="spellStart"/>
      <w:r>
        <w:rPr>
          <w:i/>
        </w:rPr>
        <w:t>HRs.Emp</w:t>
      </w:r>
      <w:proofErr w:type="spellEnd"/>
      <w:r>
        <w:rPr>
          <w:i/>
        </w:rPr>
        <w:t xml:space="preserve"> e </w:t>
      </w:r>
      <w:r>
        <w:rPr>
          <w:i/>
        </w:rPr>
        <w:br/>
        <w:t xml:space="preserve">    INNER JOIN </w:t>
      </w:r>
      <w:proofErr w:type="spellStart"/>
      <w:r>
        <w:rPr>
          <w:i/>
        </w:rPr>
        <w:t>DictRep</w:t>
      </w:r>
      <w:proofErr w:type="spellEnd"/>
      <w:r>
        <w:rPr>
          <w:i/>
        </w:rPr>
        <w:t xml:space="preserve"> d </w:t>
      </w:r>
      <w:r>
        <w:rPr>
          <w:i/>
        </w:rPr>
        <w:br/>
        <w:t xml:space="preserve">    ON </w:t>
      </w:r>
      <w:proofErr w:type="spellStart"/>
      <w:r>
        <w:rPr>
          <w:i/>
        </w:rPr>
        <w:t>e.Mng_ID</w:t>
      </w:r>
      <w:proofErr w:type="spellEnd"/>
      <w:r>
        <w:rPr>
          <w:i/>
        </w:rPr>
        <w:t xml:space="preserve"> = </w:t>
      </w:r>
      <w:proofErr w:type="spellStart"/>
      <w:r>
        <w:rPr>
          <w:i/>
        </w:rPr>
        <w:t>d.Emp_ID</w:t>
      </w:r>
      <w:proofErr w:type="spellEnd"/>
      <w:r>
        <w:rPr>
          <w:i/>
        </w:rPr>
        <w:t xml:space="preserve"> </w:t>
      </w:r>
      <w:r>
        <w:rPr>
          <w:i/>
        </w:rPr>
        <w:br/>
        <w:t xml:space="preserve">) </w:t>
      </w:r>
      <w:r>
        <w:rPr>
          <w:i/>
        </w:rPr>
        <w:br/>
        <w:t xml:space="preserve">SELECT * FROM </w:t>
      </w:r>
      <w:proofErr w:type="spellStart"/>
      <w:r>
        <w:rPr>
          <w:i/>
        </w:rPr>
        <w:t>DictRep</w:t>
      </w:r>
      <w:proofErr w:type="spellEnd"/>
      <w:r>
        <w:rPr>
          <w:i/>
        </w:rPr>
        <w:t xml:space="preserve"> ;</w:t>
      </w:r>
    </w:p>
    <w:p w14:paraId="6ECF7C68" w14:textId="77777777" w:rsidR="00E552C9" w:rsidRDefault="00E552C9" w:rsidP="00E552C9">
      <w:pPr>
        <w:rPr>
          <w:i/>
        </w:rPr>
      </w:pPr>
    </w:p>
    <w:p w14:paraId="28E484C3" w14:textId="77777777" w:rsidR="00E552C9" w:rsidRDefault="00E552C9" w:rsidP="00E552C9">
      <w:pPr>
        <w:pStyle w:val="Heading3"/>
      </w:pPr>
      <w:bookmarkStart w:id="10" w:name="_Toc6229536"/>
      <w:r>
        <w:t>CLR</w:t>
      </w:r>
      <w:bookmarkEnd w:id="10"/>
      <w:r>
        <w:t xml:space="preserve"> </w:t>
      </w:r>
    </w:p>
    <w:p w14:paraId="61C604BB" w14:textId="77777777" w:rsidR="00E552C9" w:rsidRDefault="00E552C9" w:rsidP="00E552C9">
      <w:pPr>
        <w:rPr>
          <w:b/>
          <w:color w:val="333399"/>
        </w:rPr>
      </w:pPr>
    </w:p>
    <w:p w14:paraId="04B05640" w14:textId="77777777" w:rsidR="00E552C9" w:rsidRDefault="00E552C9" w:rsidP="00E552C9">
      <w:pPr>
        <w:numPr>
          <w:ilvl w:val="0"/>
          <w:numId w:val="21"/>
        </w:numPr>
      </w:pPr>
      <w:r>
        <w:t>CLR provides various functions and services required for program execution, including just-in-time (JIT) compilation, allocating and managing memory, enforcing type safety, exception handling, thread management, and security.</w:t>
      </w:r>
    </w:p>
    <w:p w14:paraId="7BE98055" w14:textId="77777777" w:rsidR="00E552C9" w:rsidRDefault="00E552C9" w:rsidP="00E552C9">
      <w:pPr>
        <w:numPr>
          <w:ilvl w:val="0"/>
          <w:numId w:val="21"/>
        </w:numPr>
      </w:pPr>
      <w:r>
        <w:t>Advantages of CLR integration:</w:t>
      </w:r>
    </w:p>
    <w:p w14:paraId="47ED27BA" w14:textId="77777777" w:rsidR="00E552C9" w:rsidRDefault="00E552C9" w:rsidP="00E552C9">
      <w:pPr>
        <w:numPr>
          <w:ilvl w:val="1"/>
          <w:numId w:val="21"/>
        </w:numPr>
      </w:pPr>
      <w:r>
        <w:t>Better programming model.</w:t>
      </w:r>
    </w:p>
    <w:p w14:paraId="7019E54E" w14:textId="77777777" w:rsidR="00E552C9" w:rsidRDefault="00E552C9" w:rsidP="00E552C9">
      <w:pPr>
        <w:numPr>
          <w:ilvl w:val="1"/>
          <w:numId w:val="21"/>
        </w:numPr>
      </w:pPr>
      <w:r>
        <w:t>Improved safety and security.</w:t>
      </w:r>
    </w:p>
    <w:p w14:paraId="2C7EE044" w14:textId="77777777" w:rsidR="00E552C9" w:rsidRDefault="00E552C9" w:rsidP="00E552C9">
      <w:pPr>
        <w:numPr>
          <w:ilvl w:val="1"/>
          <w:numId w:val="21"/>
        </w:numPr>
      </w:pPr>
      <w:r>
        <w:t>Ability to define data types and aggregate functions.</w:t>
      </w:r>
    </w:p>
    <w:p w14:paraId="1A6E5F28" w14:textId="77777777" w:rsidR="00E552C9" w:rsidRDefault="00E552C9" w:rsidP="00E552C9">
      <w:pPr>
        <w:numPr>
          <w:ilvl w:val="1"/>
          <w:numId w:val="21"/>
        </w:numPr>
      </w:pPr>
      <w:r>
        <w:t>Streamlined development through a standardized environment.</w:t>
      </w:r>
    </w:p>
    <w:p w14:paraId="17453BD4" w14:textId="77777777" w:rsidR="00E552C9" w:rsidRDefault="00E552C9" w:rsidP="00E552C9">
      <w:pPr>
        <w:numPr>
          <w:ilvl w:val="1"/>
          <w:numId w:val="21"/>
        </w:numPr>
      </w:pPr>
      <w:r>
        <w:t>Potential for improved performance and scalability.</w:t>
      </w:r>
    </w:p>
    <w:p w14:paraId="5614F3A1" w14:textId="77777777" w:rsidR="00782B45" w:rsidRDefault="00782B45" w:rsidP="00782B45">
      <w:pPr>
        <w:ind w:left="1440"/>
      </w:pPr>
    </w:p>
    <w:p w14:paraId="7CD3497E" w14:textId="77777777" w:rsidR="00E552C9" w:rsidRDefault="00E552C9" w:rsidP="00E552C9">
      <w:pPr>
        <w:pStyle w:val="Heading3"/>
      </w:pPr>
      <w:bookmarkStart w:id="11" w:name="_Toc6229537"/>
      <w:r>
        <w:t>XML</w:t>
      </w:r>
      <w:bookmarkEnd w:id="11"/>
      <w:r>
        <w:t xml:space="preserve"> </w:t>
      </w:r>
    </w:p>
    <w:p w14:paraId="50B75717" w14:textId="77777777" w:rsidR="00E552C9" w:rsidRDefault="00E552C9" w:rsidP="00E552C9">
      <w:pPr>
        <w:rPr>
          <w:b/>
          <w:color w:val="333399"/>
        </w:rPr>
      </w:pPr>
    </w:p>
    <w:p w14:paraId="2494F1FC" w14:textId="77777777" w:rsidR="00E552C9" w:rsidRDefault="00E552C9" w:rsidP="00E552C9">
      <w:pPr>
        <w:numPr>
          <w:ilvl w:val="0"/>
          <w:numId w:val="17"/>
        </w:numPr>
        <w:tabs>
          <w:tab w:val="left" w:pos="1080"/>
        </w:tabs>
        <w:ind w:left="1080" w:hanging="720"/>
      </w:pPr>
      <w:r>
        <w:t>A new XML type is introduced.</w:t>
      </w:r>
    </w:p>
    <w:p w14:paraId="01142838" w14:textId="77777777" w:rsidR="00E552C9" w:rsidRDefault="00E552C9" w:rsidP="00E552C9">
      <w:pPr>
        <w:numPr>
          <w:ilvl w:val="0"/>
          <w:numId w:val="17"/>
        </w:numPr>
        <w:tabs>
          <w:tab w:val="left" w:pos="1080"/>
        </w:tabs>
        <w:ind w:left="1080" w:hanging="720"/>
      </w:pPr>
      <w:r>
        <w:t>The new XML type can be used to process xml data inside the database.</w:t>
      </w:r>
    </w:p>
    <w:p w14:paraId="7D578D62" w14:textId="77777777" w:rsidR="00E552C9" w:rsidRDefault="00E552C9" w:rsidP="00E552C9">
      <w:pPr>
        <w:numPr>
          <w:ilvl w:val="0"/>
          <w:numId w:val="17"/>
        </w:numPr>
        <w:tabs>
          <w:tab w:val="left" w:pos="1080"/>
        </w:tabs>
        <w:ind w:left="1080" w:hanging="720"/>
      </w:pPr>
      <w:r>
        <w:rPr>
          <w:b/>
          <w:color w:val="999999"/>
          <w:szCs w:val="16"/>
        </w:rPr>
        <w:t xml:space="preserve">[LN-SQL-XML-027] </w:t>
      </w:r>
      <w:r>
        <w:t>The use of XQuery is now supported and should be preferred instead of the OPENXML or FOR XML functions.</w:t>
      </w:r>
    </w:p>
    <w:p w14:paraId="22D7ECC7" w14:textId="77777777" w:rsidR="00782B45" w:rsidRDefault="00782B45" w:rsidP="00782B45">
      <w:pPr>
        <w:tabs>
          <w:tab w:val="left" w:pos="1080"/>
        </w:tabs>
        <w:ind w:left="1080"/>
      </w:pPr>
    </w:p>
    <w:p w14:paraId="50A35D31" w14:textId="77777777" w:rsidR="00782B45" w:rsidRDefault="00782B45" w:rsidP="00782B45">
      <w:pPr>
        <w:pStyle w:val="Heading3"/>
      </w:pPr>
      <w:bookmarkStart w:id="12" w:name="_Toc6229538"/>
      <w:r>
        <w:t>JSON</w:t>
      </w:r>
      <w:bookmarkEnd w:id="12"/>
    </w:p>
    <w:p w14:paraId="263B04E8" w14:textId="77777777" w:rsidR="00782B45" w:rsidRPr="00782B45" w:rsidRDefault="00782B45" w:rsidP="00782B45">
      <w:pPr>
        <w:pStyle w:val="ListParagraph"/>
        <w:numPr>
          <w:ilvl w:val="0"/>
          <w:numId w:val="34"/>
        </w:numPr>
      </w:pPr>
      <w:r>
        <w:t>The use of JSON is not allowed for the formatting of the return value of a stored procedure. Only a tabular or integer value are allowed.</w:t>
      </w:r>
    </w:p>
    <w:p w14:paraId="41380588" w14:textId="77777777" w:rsidR="00E552C9" w:rsidRDefault="00E552C9">
      <w:pPr>
        <w:suppressAutoHyphens w:val="0"/>
        <w:spacing w:after="160" w:line="259" w:lineRule="auto"/>
      </w:pPr>
      <w:r>
        <w:br w:type="page"/>
      </w:r>
    </w:p>
    <w:p w14:paraId="1D3916AA" w14:textId="77777777" w:rsidR="00E552C9" w:rsidRDefault="00E552C9" w:rsidP="00E552C9">
      <w:pPr>
        <w:pStyle w:val="Heading1"/>
        <w:ind w:left="360" w:hanging="360"/>
      </w:pPr>
      <w:bookmarkStart w:id="13" w:name="_Toc6229539"/>
      <w:r>
        <w:lastRenderedPageBreak/>
        <w:t>SQL Server Code</w:t>
      </w:r>
      <w:bookmarkEnd w:id="13"/>
    </w:p>
    <w:p w14:paraId="32272C95" w14:textId="77777777" w:rsidR="00E552C9" w:rsidRDefault="00E552C9" w:rsidP="00E552C9">
      <w:pPr>
        <w:rPr>
          <w:color w:val="003399"/>
          <w:sz w:val="20"/>
        </w:rPr>
      </w:pPr>
    </w:p>
    <w:p w14:paraId="23E62C25" w14:textId="77777777" w:rsidR="00E552C9" w:rsidRDefault="00E552C9" w:rsidP="00E552C9">
      <w:r>
        <w:rPr>
          <w:color w:val="000000"/>
          <w:szCs w:val="16"/>
        </w:rPr>
        <w:t xml:space="preserve">The code within SQL Server is organized in text files which contain: </w:t>
      </w:r>
    </w:p>
    <w:p w14:paraId="50383D04" w14:textId="77777777" w:rsidR="00E552C9" w:rsidRDefault="00E552C9" w:rsidP="00E552C9">
      <w:pPr>
        <w:rPr>
          <w:color w:val="000000"/>
          <w:szCs w:val="16"/>
        </w:rPr>
      </w:pPr>
    </w:p>
    <w:p w14:paraId="1889976D" w14:textId="77777777" w:rsidR="00E552C9" w:rsidRDefault="00E552C9" w:rsidP="00E552C9">
      <w:pPr>
        <w:numPr>
          <w:ilvl w:val="0"/>
          <w:numId w:val="24"/>
        </w:numPr>
      </w:pPr>
      <w:r>
        <w:rPr>
          <w:color w:val="000000"/>
          <w:szCs w:val="16"/>
        </w:rPr>
        <w:t>Scripts</w:t>
      </w:r>
    </w:p>
    <w:p w14:paraId="7182E352" w14:textId="77777777" w:rsidR="00E552C9" w:rsidRDefault="00E552C9" w:rsidP="00E552C9">
      <w:pPr>
        <w:numPr>
          <w:ilvl w:val="0"/>
          <w:numId w:val="24"/>
        </w:numPr>
      </w:pPr>
      <w:r>
        <w:rPr>
          <w:color w:val="000000"/>
          <w:szCs w:val="16"/>
        </w:rPr>
        <w:t>Commentaries</w:t>
      </w:r>
    </w:p>
    <w:p w14:paraId="4557BFDE" w14:textId="77777777" w:rsidR="00E552C9" w:rsidRDefault="00E552C9" w:rsidP="00E552C9">
      <w:pPr>
        <w:numPr>
          <w:ilvl w:val="0"/>
          <w:numId w:val="24"/>
        </w:numPr>
      </w:pPr>
      <w:r>
        <w:rPr>
          <w:color w:val="000000"/>
          <w:szCs w:val="16"/>
        </w:rPr>
        <w:t>Data Structures</w:t>
      </w:r>
    </w:p>
    <w:p w14:paraId="526883E2" w14:textId="77777777" w:rsidR="00E552C9" w:rsidRDefault="00E552C9" w:rsidP="00E552C9">
      <w:pPr>
        <w:numPr>
          <w:ilvl w:val="0"/>
          <w:numId w:val="24"/>
        </w:numPr>
      </w:pPr>
      <w:r>
        <w:rPr>
          <w:color w:val="000000"/>
          <w:szCs w:val="16"/>
        </w:rPr>
        <w:t>Data Definition Language (DDL)</w:t>
      </w:r>
    </w:p>
    <w:p w14:paraId="0E9865F2" w14:textId="77777777" w:rsidR="00E552C9" w:rsidRDefault="00E552C9" w:rsidP="00E552C9">
      <w:pPr>
        <w:numPr>
          <w:ilvl w:val="0"/>
          <w:numId w:val="24"/>
        </w:numPr>
      </w:pPr>
      <w:r>
        <w:rPr>
          <w:color w:val="000000"/>
          <w:szCs w:val="16"/>
        </w:rPr>
        <w:t>Control Structures</w:t>
      </w:r>
    </w:p>
    <w:p w14:paraId="078BBD86" w14:textId="77777777" w:rsidR="00E552C9" w:rsidRDefault="00E552C9" w:rsidP="00E552C9">
      <w:pPr>
        <w:numPr>
          <w:ilvl w:val="0"/>
          <w:numId w:val="24"/>
        </w:numPr>
      </w:pPr>
      <w:r>
        <w:rPr>
          <w:color w:val="000000"/>
          <w:szCs w:val="16"/>
        </w:rPr>
        <w:t>Data Manipulation Language (DML)</w:t>
      </w:r>
    </w:p>
    <w:p w14:paraId="16F27188" w14:textId="77777777" w:rsidR="00E552C9" w:rsidRDefault="00E552C9" w:rsidP="00E552C9">
      <w:pPr>
        <w:numPr>
          <w:ilvl w:val="0"/>
          <w:numId w:val="24"/>
        </w:numPr>
      </w:pPr>
      <w:r>
        <w:rPr>
          <w:color w:val="000000"/>
          <w:szCs w:val="16"/>
        </w:rPr>
        <w:t>Error handling</w:t>
      </w:r>
    </w:p>
    <w:p w14:paraId="6DFA3C8E" w14:textId="77777777" w:rsidR="00E552C9" w:rsidRDefault="00E552C9" w:rsidP="00E552C9">
      <w:pPr>
        <w:numPr>
          <w:ilvl w:val="0"/>
          <w:numId w:val="24"/>
        </w:numPr>
      </w:pPr>
      <w:r>
        <w:rPr>
          <w:color w:val="000000"/>
          <w:szCs w:val="16"/>
        </w:rPr>
        <w:t>Data types</w:t>
      </w:r>
    </w:p>
    <w:p w14:paraId="33F1FEBC" w14:textId="77777777" w:rsidR="00E552C9" w:rsidRDefault="00E552C9" w:rsidP="00E552C9">
      <w:pPr>
        <w:numPr>
          <w:ilvl w:val="0"/>
          <w:numId w:val="24"/>
        </w:numPr>
      </w:pPr>
      <w:r>
        <w:rPr>
          <w:color w:val="000000"/>
          <w:szCs w:val="16"/>
        </w:rPr>
        <w:t>Nomenclature</w:t>
      </w:r>
    </w:p>
    <w:p w14:paraId="65C6428B" w14:textId="77777777" w:rsidR="00E552C9" w:rsidRDefault="00E552C9" w:rsidP="00E552C9">
      <w:pPr>
        <w:rPr>
          <w:color w:val="000000"/>
          <w:szCs w:val="16"/>
        </w:rPr>
      </w:pPr>
    </w:p>
    <w:p w14:paraId="01F3BCF2" w14:textId="77777777" w:rsidR="00E552C9" w:rsidRDefault="00E552C9" w:rsidP="00E552C9">
      <w:pPr>
        <w:pStyle w:val="Heading2"/>
      </w:pPr>
      <w:bookmarkStart w:id="14" w:name="_Toc6229540"/>
      <w:r>
        <w:t>General Considerations</w:t>
      </w:r>
      <w:bookmarkEnd w:id="14"/>
      <w:r>
        <w:t xml:space="preserve"> </w:t>
      </w:r>
    </w:p>
    <w:p w14:paraId="7EA43959" w14:textId="77777777" w:rsidR="00E552C9" w:rsidRDefault="00E552C9" w:rsidP="00E552C9">
      <w:pPr>
        <w:rPr>
          <w:color w:val="003399"/>
          <w:szCs w:val="16"/>
        </w:rPr>
      </w:pPr>
    </w:p>
    <w:p w14:paraId="7D38F654" w14:textId="77777777" w:rsidR="00E552C9" w:rsidRDefault="00E552C9" w:rsidP="00E552C9">
      <w:pPr>
        <w:numPr>
          <w:ilvl w:val="0"/>
          <w:numId w:val="25"/>
        </w:numPr>
      </w:pPr>
      <w:r>
        <w:rPr>
          <w:color w:val="000000"/>
          <w:szCs w:val="16"/>
        </w:rPr>
        <w:t>Use consistent and descriptive identifiers and names</w:t>
      </w:r>
    </w:p>
    <w:p w14:paraId="0D4EF41F" w14:textId="77777777" w:rsidR="00E552C9" w:rsidRDefault="00E552C9" w:rsidP="00E552C9">
      <w:pPr>
        <w:numPr>
          <w:ilvl w:val="0"/>
          <w:numId w:val="25"/>
        </w:numPr>
      </w:pPr>
      <w:r>
        <w:rPr>
          <w:color w:val="000000"/>
          <w:szCs w:val="16"/>
        </w:rPr>
        <w:t>Make judicious use of white space and indentation to make code easier to read.</w:t>
      </w:r>
    </w:p>
    <w:p w14:paraId="28F809A0" w14:textId="77777777" w:rsidR="00E552C9" w:rsidRDefault="00E552C9" w:rsidP="00E552C9">
      <w:pPr>
        <w:numPr>
          <w:ilvl w:val="0"/>
          <w:numId w:val="25"/>
        </w:numPr>
      </w:pPr>
      <w:r>
        <w:rPr>
          <w:color w:val="000000"/>
          <w:szCs w:val="16"/>
        </w:rPr>
        <w:t>Try to use only standard SQL functions instead of vendor specific functions for reasons of portability.</w:t>
      </w:r>
    </w:p>
    <w:p w14:paraId="4E961A16" w14:textId="77777777" w:rsidR="00E552C9" w:rsidRDefault="00E552C9" w:rsidP="00E552C9">
      <w:pPr>
        <w:numPr>
          <w:ilvl w:val="0"/>
          <w:numId w:val="25"/>
        </w:numPr>
      </w:pPr>
      <w:r>
        <w:rPr>
          <w:color w:val="000000"/>
          <w:szCs w:val="16"/>
        </w:rPr>
        <w:t xml:space="preserve">Include comments in SQL code where necessary. Use the C style opening “/*” and closing “*/” where possible otherwise precede comments with </w:t>
      </w:r>
      <w:r w:rsidRPr="00E552C9">
        <w:rPr>
          <w:color w:val="000000"/>
          <w:szCs w:val="16"/>
        </w:rPr>
        <w:t>“--”</w:t>
      </w:r>
      <w:r>
        <w:rPr>
          <w:color w:val="000000"/>
          <w:szCs w:val="16"/>
        </w:rPr>
        <w:t xml:space="preserve"> and finish them with a new line.</w:t>
      </w:r>
    </w:p>
    <w:p w14:paraId="6F73AB76" w14:textId="77777777" w:rsidR="00E552C9" w:rsidRDefault="00E552C9" w:rsidP="00E552C9">
      <w:pPr>
        <w:numPr>
          <w:ilvl w:val="0"/>
          <w:numId w:val="25"/>
        </w:numPr>
      </w:pPr>
      <w:r>
        <w:rPr>
          <w:color w:val="000000"/>
          <w:szCs w:val="16"/>
        </w:rPr>
        <w:t>Ensure the name is unique and does not exist as a reserved keyword.</w:t>
      </w:r>
    </w:p>
    <w:p w14:paraId="4385B62B" w14:textId="77777777" w:rsidR="00E552C9" w:rsidRDefault="00E552C9" w:rsidP="00E552C9">
      <w:pPr>
        <w:numPr>
          <w:ilvl w:val="0"/>
          <w:numId w:val="25"/>
        </w:numPr>
      </w:pPr>
      <w:r>
        <w:rPr>
          <w:color w:val="000000"/>
          <w:szCs w:val="16"/>
        </w:rPr>
        <w:t xml:space="preserve">Keep the </w:t>
      </w:r>
      <w:r w:rsidR="00782B45">
        <w:rPr>
          <w:color w:val="000000"/>
          <w:szCs w:val="16"/>
        </w:rPr>
        <w:t xml:space="preserve">names </w:t>
      </w:r>
      <w:r>
        <w:rPr>
          <w:color w:val="000000"/>
          <w:szCs w:val="16"/>
        </w:rPr>
        <w:t>length to a maximum of 30 bytes—in practice this is 30 characters unless you are using multi-byte character set.</w:t>
      </w:r>
    </w:p>
    <w:p w14:paraId="7BAA6376" w14:textId="77777777" w:rsidR="00E552C9" w:rsidRDefault="00E552C9" w:rsidP="00E552C9">
      <w:pPr>
        <w:numPr>
          <w:ilvl w:val="0"/>
          <w:numId w:val="25"/>
        </w:numPr>
      </w:pPr>
      <w:r>
        <w:rPr>
          <w:color w:val="000000"/>
          <w:szCs w:val="16"/>
        </w:rPr>
        <w:t>Names must begin with a letter and may not end with an underscore.</w:t>
      </w:r>
    </w:p>
    <w:p w14:paraId="52B6AFE2" w14:textId="77777777" w:rsidR="00E552C9" w:rsidRDefault="00E552C9" w:rsidP="00E552C9">
      <w:pPr>
        <w:numPr>
          <w:ilvl w:val="0"/>
          <w:numId w:val="25"/>
        </w:numPr>
      </w:pPr>
      <w:r>
        <w:rPr>
          <w:color w:val="000000"/>
          <w:szCs w:val="16"/>
        </w:rPr>
        <w:t>Only use letters, numbers and underscores in names.</w:t>
      </w:r>
    </w:p>
    <w:p w14:paraId="4586616B" w14:textId="77777777" w:rsidR="00E552C9" w:rsidRDefault="00E552C9" w:rsidP="00E552C9">
      <w:pPr>
        <w:numPr>
          <w:ilvl w:val="0"/>
          <w:numId w:val="25"/>
        </w:numPr>
      </w:pPr>
      <w:r>
        <w:rPr>
          <w:color w:val="000000"/>
          <w:szCs w:val="16"/>
        </w:rPr>
        <w:t>Avoid abbreviations and if you have to use them make sure they are commonly understood.</w:t>
      </w:r>
    </w:p>
    <w:p w14:paraId="4F542A6D" w14:textId="77777777" w:rsidR="00E552C9" w:rsidRDefault="00E552C9" w:rsidP="00E552C9">
      <w:pPr>
        <w:numPr>
          <w:ilvl w:val="0"/>
          <w:numId w:val="25"/>
        </w:numPr>
      </w:pPr>
      <w:r>
        <w:rPr>
          <w:color w:val="000000"/>
          <w:szCs w:val="16"/>
        </w:rPr>
        <w:t xml:space="preserve">The script name </w:t>
      </w:r>
      <w:r w:rsidR="00782B45">
        <w:rPr>
          <w:color w:val="000000"/>
          <w:szCs w:val="16"/>
        </w:rPr>
        <w:t>should have</w:t>
      </w:r>
      <w:r>
        <w:rPr>
          <w:color w:val="000000"/>
          <w:szCs w:val="16"/>
        </w:rPr>
        <w:t xml:space="preserve"> the same name of </w:t>
      </w:r>
      <w:r w:rsidR="00782B45">
        <w:rPr>
          <w:color w:val="000000"/>
          <w:szCs w:val="16"/>
        </w:rPr>
        <w:t xml:space="preserve">the </w:t>
      </w:r>
      <w:r>
        <w:rPr>
          <w:color w:val="000000"/>
          <w:szCs w:val="16"/>
        </w:rPr>
        <w:t>type, function or procedure created.</w:t>
      </w:r>
    </w:p>
    <w:p w14:paraId="6AEC684B" w14:textId="77777777" w:rsidR="00E552C9" w:rsidRDefault="00E552C9" w:rsidP="00E552C9">
      <w:pPr>
        <w:numPr>
          <w:ilvl w:val="0"/>
          <w:numId w:val="25"/>
        </w:numPr>
      </w:pPr>
      <w:r>
        <w:rPr>
          <w:color w:val="000000"/>
          <w:szCs w:val="16"/>
        </w:rPr>
        <w:t>An error handling routines should be defined in case an error arises or may arise.</w:t>
      </w:r>
    </w:p>
    <w:p w14:paraId="0A69F724" w14:textId="77777777" w:rsidR="00E552C9" w:rsidRDefault="00E552C9" w:rsidP="00E552C9">
      <w:pPr>
        <w:numPr>
          <w:ilvl w:val="0"/>
          <w:numId w:val="25"/>
        </w:numPr>
      </w:pPr>
      <w:r>
        <w:rPr>
          <w:color w:val="000000"/>
          <w:szCs w:val="16"/>
        </w:rPr>
        <w:t xml:space="preserve">All the names of the objects should be defined as </w:t>
      </w:r>
      <w:proofErr w:type="spellStart"/>
      <w:proofErr w:type="gramStart"/>
      <w:r>
        <w:rPr>
          <w:b/>
          <w:color w:val="000000"/>
          <w:szCs w:val="16"/>
        </w:rPr>
        <w:t>dbo</w:t>
      </w:r>
      <w:r>
        <w:rPr>
          <w:color w:val="000000"/>
          <w:szCs w:val="16"/>
        </w:rPr>
        <w:t>.</w:t>
      </w:r>
      <w:r>
        <w:rPr>
          <w:i/>
          <w:color w:val="000000"/>
          <w:szCs w:val="16"/>
        </w:rPr>
        <w:t>Name</w:t>
      </w:r>
      <w:proofErr w:type="spellEnd"/>
      <w:proofErr w:type="gramEnd"/>
      <w:r>
        <w:rPr>
          <w:color w:val="000000"/>
          <w:szCs w:val="16"/>
        </w:rPr>
        <w:t xml:space="preserve"> . </w:t>
      </w:r>
    </w:p>
    <w:p w14:paraId="1E3AD727" w14:textId="77777777" w:rsidR="00E552C9" w:rsidRDefault="00E552C9" w:rsidP="00E552C9">
      <w:pPr>
        <w:ind w:left="360"/>
        <w:rPr>
          <w:color w:val="000000"/>
          <w:szCs w:val="16"/>
        </w:rPr>
      </w:pPr>
    </w:p>
    <w:p w14:paraId="525CBA0D" w14:textId="77777777" w:rsidR="00E552C9" w:rsidRDefault="00925454" w:rsidP="00E552C9">
      <w:pPr>
        <w:pStyle w:val="Heading2"/>
      </w:pPr>
      <w:bookmarkStart w:id="15" w:name="_Toc6229541"/>
      <w:r>
        <w:t>Scripts</w:t>
      </w:r>
      <w:bookmarkEnd w:id="15"/>
      <w:r w:rsidR="00E552C9">
        <w:t xml:space="preserve"> </w:t>
      </w:r>
    </w:p>
    <w:p w14:paraId="4A5A581E" w14:textId="77777777" w:rsidR="00E552C9" w:rsidRDefault="00E552C9" w:rsidP="00E552C9">
      <w:pPr>
        <w:rPr>
          <w:b/>
          <w:color w:val="003399"/>
          <w:sz w:val="20"/>
        </w:rPr>
      </w:pPr>
    </w:p>
    <w:p w14:paraId="06F3571C" w14:textId="77777777" w:rsidR="00E552C9" w:rsidRDefault="00E552C9" w:rsidP="00E552C9">
      <w:r>
        <w:rPr>
          <w:color w:val="000000"/>
          <w:szCs w:val="16"/>
        </w:rPr>
        <w:t xml:space="preserve">Each object of an application within SQL Server must be programmed using a script, which is a text file that contains the necessary code for the definition and use of the object. </w:t>
      </w:r>
    </w:p>
    <w:p w14:paraId="40618957" w14:textId="77777777" w:rsidR="00E552C9" w:rsidRDefault="00E552C9" w:rsidP="00E552C9">
      <w:pPr>
        <w:rPr>
          <w:b/>
          <w:color w:val="003399"/>
          <w:szCs w:val="16"/>
        </w:rPr>
      </w:pPr>
    </w:p>
    <w:p w14:paraId="78DEA2F9" w14:textId="77777777" w:rsidR="00E552C9" w:rsidRDefault="00E552C9" w:rsidP="00E552C9">
      <w:pPr>
        <w:pStyle w:val="Heading3"/>
      </w:pPr>
      <w:bookmarkStart w:id="16" w:name="_Toc6229542"/>
      <w:r>
        <w:t>Naming conventions</w:t>
      </w:r>
      <w:bookmarkEnd w:id="16"/>
    </w:p>
    <w:p w14:paraId="101F1888" w14:textId="77777777" w:rsidR="00E552C9" w:rsidRDefault="00E552C9" w:rsidP="00E552C9">
      <w:pPr>
        <w:numPr>
          <w:ilvl w:val="0"/>
          <w:numId w:val="27"/>
        </w:numPr>
      </w:pPr>
      <w:r>
        <w:rPr>
          <w:b/>
          <w:bCs/>
        </w:rPr>
        <w:t>Type</w:t>
      </w:r>
    </w:p>
    <w:p w14:paraId="13FCC671" w14:textId="77777777" w:rsidR="00E552C9" w:rsidRDefault="00E552C9" w:rsidP="00E552C9">
      <w:pPr>
        <w:numPr>
          <w:ilvl w:val="1"/>
          <w:numId w:val="27"/>
        </w:numPr>
      </w:pPr>
      <w:proofErr w:type="spellStart"/>
      <w:r>
        <w:t>ty_typename</w:t>
      </w:r>
      <w:proofErr w:type="spellEnd"/>
    </w:p>
    <w:p w14:paraId="635596E5" w14:textId="77777777" w:rsidR="00E552C9" w:rsidRDefault="00E552C9" w:rsidP="00E552C9">
      <w:pPr>
        <w:numPr>
          <w:ilvl w:val="0"/>
          <w:numId w:val="27"/>
        </w:numPr>
      </w:pPr>
      <w:r>
        <w:rPr>
          <w:b/>
          <w:bCs/>
        </w:rPr>
        <w:t>Functions</w:t>
      </w:r>
    </w:p>
    <w:p w14:paraId="658AB1B8" w14:textId="77777777" w:rsidR="00E552C9" w:rsidRDefault="00E552C9" w:rsidP="00E552C9">
      <w:pPr>
        <w:numPr>
          <w:ilvl w:val="1"/>
          <w:numId w:val="27"/>
        </w:numPr>
      </w:pPr>
      <w:proofErr w:type="spellStart"/>
      <w:r>
        <w:t>fn_functionName</w:t>
      </w:r>
      <w:proofErr w:type="spellEnd"/>
    </w:p>
    <w:p w14:paraId="14D0DA94" w14:textId="77777777" w:rsidR="00E552C9" w:rsidRDefault="00E552C9" w:rsidP="00E552C9">
      <w:pPr>
        <w:numPr>
          <w:ilvl w:val="1"/>
          <w:numId w:val="27"/>
        </w:numPr>
      </w:pPr>
      <w:r>
        <w:t>The name must contain a verb ex. “get, set, etc.”.</w:t>
      </w:r>
    </w:p>
    <w:p w14:paraId="2B5E2779" w14:textId="77777777" w:rsidR="00E552C9" w:rsidRDefault="00E552C9" w:rsidP="00E552C9">
      <w:pPr>
        <w:numPr>
          <w:ilvl w:val="0"/>
          <w:numId w:val="27"/>
        </w:numPr>
      </w:pPr>
      <w:r>
        <w:rPr>
          <w:b/>
          <w:bCs/>
        </w:rPr>
        <w:t>Procedures</w:t>
      </w:r>
    </w:p>
    <w:p w14:paraId="561D2047" w14:textId="77777777" w:rsidR="00E552C9" w:rsidRDefault="00E552C9" w:rsidP="00E552C9">
      <w:pPr>
        <w:numPr>
          <w:ilvl w:val="1"/>
          <w:numId w:val="27"/>
        </w:numPr>
      </w:pPr>
      <w:proofErr w:type="spellStart"/>
      <w:r>
        <w:t>usp_procedureName</w:t>
      </w:r>
      <w:proofErr w:type="spellEnd"/>
    </w:p>
    <w:p w14:paraId="366C1D09" w14:textId="77777777" w:rsidR="00E552C9" w:rsidRDefault="00E552C9" w:rsidP="00E552C9">
      <w:pPr>
        <w:numPr>
          <w:ilvl w:val="1"/>
          <w:numId w:val="27"/>
        </w:numPr>
      </w:pPr>
      <w:r>
        <w:t>The name must contain a verb ex. “get, ins, del, etc.”.</w:t>
      </w:r>
    </w:p>
    <w:p w14:paraId="6CA2A28E" w14:textId="77777777" w:rsidR="00E552C9" w:rsidRDefault="00E552C9" w:rsidP="00E552C9"/>
    <w:p w14:paraId="36431BF2" w14:textId="77777777" w:rsidR="00E552C9" w:rsidRDefault="00E552C9" w:rsidP="00E552C9">
      <w:pPr>
        <w:pStyle w:val="Heading3"/>
      </w:pPr>
      <w:bookmarkStart w:id="17" w:name="_Toc6229543"/>
      <w:r>
        <w:t>Considerations</w:t>
      </w:r>
      <w:bookmarkEnd w:id="17"/>
    </w:p>
    <w:p w14:paraId="4793DE38" w14:textId="77777777" w:rsidR="00E552C9" w:rsidRDefault="00E552C9" w:rsidP="00E552C9">
      <w:pPr>
        <w:rPr>
          <w:b/>
          <w:color w:val="000000"/>
          <w:szCs w:val="16"/>
        </w:rPr>
      </w:pPr>
    </w:p>
    <w:p w14:paraId="0EC0D2E1" w14:textId="77777777" w:rsidR="00E552C9" w:rsidRDefault="00E552C9" w:rsidP="00E552C9">
      <w:pPr>
        <w:numPr>
          <w:ilvl w:val="0"/>
          <w:numId w:val="4"/>
        </w:numPr>
      </w:pPr>
      <w:r>
        <w:rPr>
          <w:color w:val="000000"/>
          <w:szCs w:val="16"/>
        </w:rPr>
        <w:t xml:space="preserve">Each script must contain a single functionality. </w:t>
      </w:r>
    </w:p>
    <w:p w14:paraId="1666AEA0" w14:textId="77777777" w:rsidR="00E552C9" w:rsidRDefault="00E552C9" w:rsidP="00E552C9">
      <w:pPr>
        <w:numPr>
          <w:ilvl w:val="0"/>
          <w:numId w:val="18"/>
        </w:numPr>
      </w:pPr>
      <w:r>
        <w:rPr>
          <w:color w:val="000000"/>
          <w:szCs w:val="16"/>
        </w:rPr>
        <w:t xml:space="preserve">Each script must contain the code necessary to assure that if the object already exists, it is </w:t>
      </w:r>
      <w:r w:rsidR="00925454">
        <w:rPr>
          <w:color w:val="000000"/>
          <w:szCs w:val="16"/>
        </w:rPr>
        <w:t>previously deleted</w:t>
      </w:r>
      <w:r>
        <w:rPr>
          <w:color w:val="000000"/>
          <w:szCs w:val="16"/>
        </w:rPr>
        <w:t xml:space="preserve"> to avoid errors. </w:t>
      </w:r>
    </w:p>
    <w:p w14:paraId="7C45DC08" w14:textId="77777777" w:rsidR="00E552C9" w:rsidRDefault="00E552C9" w:rsidP="00E552C9">
      <w:pPr>
        <w:numPr>
          <w:ilvl w:val="0"/>
          <w:numId w:val="18"/>
        </w:numPr>
      </w:pPr>
      <w:r>
        <w:rPr>
          <w:color w:val="000000"/>
          <w:szCs w:val="16"/>
        </w:rPr>
        <w:t>Each script must contain the code necessary to create the necessary temporary or intermediate objects.</w:t>
      </w:r>
    </w:p>
    <w:p w14:paraId="1F1709AE" w14:textId="77777777" w:rsidR="00E552C9" w:rsidRDefault="00E552C9" w:rsidP="00E552C9">
      <w:pPr>
        <w:numPr>
          <w:ilvl w:val="0"/>
          <w:numId w:val="18"/>
        </w:numPr>
      </w:pPr>
      <w:r>
        <w:rPr>
          <w:color w:val="000000"/>
          <w:szCs w:val="16"/>
        </w:rPr>
        <w:t>Each code file should be properly standardized and comply with the norms established in this document of standards.</w:t>
      </w:r>
    </w:p>
    <w:p w14:paraId="51DB2BE8" w14:textId="77777777" w:rsidR="00E552C9" w:rsidRDefault="00E552C9" w:rsidP="00E552C9">
      <w:pPr>
        <w:numPr>
          <w:ilvl w:val="0"/>
          <w:numId w:val="18"/>
        </w:numPr>
      </w:pPr>
      <w:r>
        <w:rPr>
          <w:color w:val="000000"/>
          <w:szCs w:val="16"/>
        </w:rPr>
        <w:t>The script should use the environment variables as required and make sure to reestablish them at the end of the script.</w:t>
      </w:r>
    </w:p>
    <w:p w14:paraId="603038FF" w14:textId="77777777" w:rsidR="00E552C9" w:rsidRDefault="00E552C9" w:rsidP="00E552C9">
      <w:pPr>
        <w:numPr>
          <w:ilvl w:val="0"/>
          <w:numId w:val="18"/>
        </w:numPr>
      </w:pPr>
      <w:r>
        <w:t xml:space="preserve">If the script uses DDL (Data Definition Language), </w:t>
      </w:r>
      <w:r w:rsidR="00925454">
        <w:t>it</w:t>
      </w:r>
      <w:r>
        <w:t xml:space="preserve"> is very important to define DDL at the beginning of the script before any logic, otherwise, the data base engine will have to recreate the execution plan every time the script is called or executed.</w:t>
      </w:r>
    </w:p>
    <w:p w14:paraId="3507870C" w14:textId="77777777" w:rsidR="00A00AAC" w:rsidRDefault="00A00AAC" w:rsidP="00A00AAC">
      <w:pPr>
        <w:ind w:left="720"/>
      </w:pPr>
    </w:p>
    <w:p w14:paraId="7CD4AD39" w14:textId="77777777" w:rsidR="00E552C9" w:rsidRDefault="00E552C9" w:rsidP="00E552C9">
      <w:pPr>
        <w:pStyle w:val="Heading3"/>
      </w:pPr>
      <w:bookmarkStart w:id="18" w:name="_Toc6229544"/>
      <w:r>
        <w:t>Structure</w:t>
      </w:r>
      <w:bookmarkEnd w:id="18"/>
    </w:p>
    <w:p w14:paraId="06066A0F" w14:textId="77777777" w:rsidR="00E552C9" w:rsidRDefault="00E552C9" w:rsidP="00E552C9">
      <w:r>
        <w:rPr>
          <w:szCs w:val="16"/>
        </w:rPr>
        <w:t>Stored procedures must follow this structure within the script:</w:t>
      </w:r>
    </w:p>
    <w:p w14:paraId="3F1F68C9" w14:textId="77777777" w:rsidR="00E552C9" w:rsidRDefault="00E552C9" w:rsidP="00E552C9">
      <w:pPr>
        <w:rPr>
          <w:sz w:val="20"/>
          <w:szCs w:val="16"/>
        </w:rPr>
      </w:pPr>
    </w:p>
    <w:p w14:paraId="3303CEB9" w14:textId="77777777" w:rsidR="00E552C9" w:rsidRDefault="00E552C9" w:rsidP="00E552C9">
      <w:r>
        <w:rPr>
          <w:b/>
          <w:color w:val="000000"/>
          <w:szCs w:val="16"/>
        </w:rPr>
        <w:t>SQL:</w:t>
      </w:r>
    </w:p>
    <w:p w14:paraId="341E51AB" w14:textId="77777777" w:rsidR="00E552C9" w:rsidRDefault="00E552C9" w:rsidP="00E552C9">
      <w:pPr>
        <w:numPr>
          <w:ilvl w:val="0"/>
          <w:numId w:val="28"/>
        </w:numPr>
      </w:pPr>
      <w:r>
        <w:rPr>
          <w:color w:val="000000"/>
          <w:szCs w:val="16"/>
        </w:rPr>
        <w:t>Object documentation section.</w:t>
      </w:r>
    </w:p>
    <w:p w14:paraId="0A2FEB62" w14:textId="77777777" w:rsidR="00E552C9" w:rsidRDefault="00E552C9" w:rsidP="00E552C9">
      <w:pPr>
        <w:numPr>
          <w:ilvl w:val="0"/>
          <w:numId w:val="28"/>
        </w:numPr>
      </w:pPr>
      <w:r>
        <w:rPr>
          <w:color w:val="000000"/>
          <w:szCs w:val="16"/>
        </w:rPr>
        <w:t xml:space="preserve">Script Initialization section. </w:t>
      </w:r>
    </w:p>
    <w:p w14:paraId="6B65D568" w14:textId="77777777" w:rsidR="00E552C9" w:rsidRDefault="00E552C9" w:rsidP="00E552C9">
      <w:pPr>
        <w:numPr>
          <w:ilvl w:val="0"/>
          <w:numId w:val="28"/>
        </w:numPr>
      </w:pPr>
      <w:r>
        <w:rPr>
          <w:color w:val="000000"/>
          <w:szCs w:val="16"/>
        </w:rPr>
        <w:lastRenderedPageBreak/>
        <w:t xml:space="preserve">Object and parameter declaration section. </w:t>
      </w:r>
    </w:p>
    <w:p w14:paraId="3CB8E992" w14:textId="77777777" w:rsidR="00E552C9" w:rsidRDefault="00E552C9" w:rsidP="00E552C9">
      <w:pPr>
        <w:numPr>
          <w:ilvl w:val="0"/>
          <w:numId w:val="28"/>
        </w:numPr>
      </w:pPr>
      <w:r>
        <w:rPr>
          <w:color w:val="000000"/>
          <w:szCs w:val="16"/>
        </w:rPr>
        <w:t xml:space="preserve">Local variables declaration section. </w:t>
      </w:r>
    </w:p>
    <w:p w14:paraId="1CE56A5F" w14:textId="77777777" w:rsidR="00E552C9" w:rsidRDefault="00E552C9" w:rsidP="00E552C9">
      <w:pPr>
        <w:numPr>
          <w:ilvl w:val="0"/>
          <w:numId w:val="28"/>
        </w:numPr>
      </w:pPr>
      <w:r>
        <w:rPr>
          <w:color w:val="000000"/>
          <w:szCs w:val="16"/>
        </w:rPr>
        <w:t>Local variables and DDL initialization section.</w:t>
      </w:r>
    </w:p>
    <w:p w14:paraId="282E7A4E" w14:textId="77777777" w:rsidR="00E552C9" w:rsidRDefault="00E552C9" w:rsidP="00E552C9">
      <w:pPr>
        <w:numPr>
          <w:ilvl w:val="0"/>
          <w:numId w:val="28"/>
        </w:numPr>
      </w:pPr>
      <w:r>
        <w:rPr>
          <w:color w:val="000000"/>
          <w:szCs w:val="16"/>
        </w:rPr>
        <w:t xml:space="preserve">Implementation Section. </w:t>
      </w:r>
    </w:p>
    <w:p w14:paraId="1A16DA3B" w14:textId="77777777" w:rsidR="00E552C9" w:rsidRDefault="00E552C9" w:rsidP="00E552C9">
      <w:pPr>
        <w:numPr>
          <w:ilvl w:val="0"/>
          <w:numId w:val="28"/>
        </w:numPr>
      </w:pPr>
      <w:r>
        <w:rPr>
          <w:color w:val="000000"/>
          <w:szCs w:val="16"/>
        </w:rPr>
        <w:t>Catch Section.</w:t>
      </w:r>
    </w:p>
    <w:p w14:paraId="79BEBF61" w14:textId="77777777" w:rsidR="00E552C9" w:rsidRDefault="00E552C9" w:rsidP="00E552C9">
      <w:pPr>
        <w:numPr>
          <w:ilvl w:val="0"/>
          <w:numId w:val="28"/>
        </w:numPr>
      </w:pPr>
      <w:r>
        <w:rPr>
          <w:color w:val="000000"/>
          <w:szCs w:val="16"/>
        </w:rPr>
        <w:t xml:space="preserve">Termination section. </w:t>
      </w:r>
    </w:p>
    <w:p w14:paraId="25C0E40D" w14:textId="77777777" w:rsidR="00E552C9" w:rsidRDefault="00E552C9" w:rsidP="00E552C9">
      <w:pPr>
        <w:rPr>
          <w:color w:val="000000"/>
          <w:szCs w:val="16"/>
        </w:rPr>
      </w:pPr>
    </w:p>
    <w:p w14:paraId="73F98B47" w14:textId="77777777" w:rsidR="00E552C9" w:rsidRDefault="00E552C9" w:rsidP="00E552C9">
      <w:pPr>
        <w:pStyle w:val="Heading3"/>
      </w:pPr>
      <w:bookmarkStart w:id="19" w:name="_Toc6229545"/>
      <w:r>
        <w:t>Representation SQL</w:t>
      </w:r>
      <w:bookmarkEnd w:id="19"/>
    </w:p>
    <w:p w14:paraId="47612AB6" w14:textId="77777777" w:rsidR="00E552C9" w:rsidRDefault="00E552C9" w:rsidP="00E552C9">
      <w:pPr>
        <w:rPr>
          <w:szCs w:val="16"/>
        </w:rPr>
      </w:pPr>
    </w:p>
    <w:p w14:paraId="75B07523" w14:textId="77777777" w:rsidR="00E552C9" w:rsidRDefault="00E552C9" w:rsidP="00E552C9">
      <w:pPr>
        <w:autoSpaceDE w:val="0"/>
      </w:pPr>
      <w:r>
        <w:rPr>
          <w:rFonts w:ascii="Courier New" w:hAnsi="Courier New" w:cs="Courier New"/>
          <w:color w:val="0000FF"/>
          <w:szCs w:val="16"/>
          <w:lang w:eastAsia="pt-PT"/>
        </w:rPr>
        <w:t xml:space="preserve">IF </w:t>
      </w:r>
      <w:r>
        <w:rPr>
          <w:rFonts w:ascii="Courier New" w:hAnsi="Courier New" w:cs="Courier New"/>
          <w:color w:val="808080"/>
          <w:szCs w:val="16"/>
          <w:lang w:eastAsia="pt-PT"/>
        </w:rPr>
        <w:t>EXISTS</w:t>
      </w:r>
      <w:r>
        <w:rPr>
          <w:rFonts w:ascii="Courier New" w:hAnsi="Courier New" w:cs="Courier New"/>
          <w:szCs w:val="16"/>
          <w:lang w:eastAsia="pt-PT"/>
        </w:rPr>
        <w:t xml:space="preserve"> </w:t>
      </w:r>
      <w:r>
        <w:rPr>
          <w:rFonts w:ascii="Courier New" w:hAnsi="Courier New" w:cs="Courier New"/>
          <w:color w:val="808080"/>
          <w:szCs w:val="16"/>
          <w:lang w:eastAsia="pt-PT"/>
        </w:rPr>
        <w:t>(</w:t>
      </w:r>
      <w:r>
        <w:rPr>
          <w:rFonts w:ascii="Courier New" w:hAnsi="Courier New" w:cs="Courier New"/>
          <w:color w:val="0000FF"/>
          <w:szCs w:val="16"/>
          <w:lang w:eastAsia="pt-PT"/>
        </w:rPr>
        <w:t>SELECT</w:t>
      </w:r>
      <w:r>
        <w:rPr>
          <w:rFonts w:ascii="Courier New" w:hAnsi="Courier New" w:cs="Courier New"/>
          <w:szCs w:val="16"/>
          <w:lang w:eastAsia="pt-PT"/>
        </w:rPr>
        <w:t xml:space="preserve"> </w:t>
      </w:r>
      <w:r>
        <w:rPr>
          <w:rFonts w:ascii="Courier New" w:hAnsi="Courier New" w:cs="Courier New"/>
          <w:color w:val="808080"/>
          <w:szCs w:val="16"/>
          <w:lang w:eastAsia="pt-PT"/>
        </w:rPr>
        <w:t>*</w:t>
      </w:r>
      <w:r>
        <w:rPr>
          <w:rFonts w:ascii="Courier New" w:hAnsi="Courier New" w:cs="Courier New"/>
          <w:szCs w:val="16"/>
          <w:lang w:eastAsia="pt-PT"/>
        </w:rPr>
        <w:t xml:space="preserve"> </w:t>
      </w:r>
      <w:r>
        <w:rPr>
          <w:rFonts w:ascii="Courier New" w:hAnsi="Courier New" w:cs="Courier New"/>
          <w:color w:val="0000FF"/>
          <w:szCs w:val="16"/>
          <w:lang w:eastAsia="pt-PT"/>
        </w:rPr>
        <w:t>FROM</w:t>
      </w:r>
      <w:r>
        <w:rPr>
          <w:rFonts w:ascii="Courier New" w:hAnsi="Courier New" w:cs="Courier New"/>
          <w:szCs w:val="16"/>
          <w:lang w:eastAsia="pt-PT"/>
        </w:rPr>
        <w:t xml:space="preserve"> </w:t>
      </w:r>
      <w:proofErr w:type="spellStart"/>
      <w:r>
        <w:rPr>
          <w:rFonts w:ascii="Courier New" w:hAnsi="Courier New" w:cs="Courier New"/>
          <w:szCs w:val="16"/>
          <w:lang w:eastAsia="pt-PT"/>
        </w:rPr>
        <w:t>sysobjects</w:t>
      </w:r>
      <w:proofErr w:type="spellEnd"/>
      <w:r>
        <w:rPr>
          <w:rFonts w:ascii="Courier New" w:hAnsi="Courier New" w:cs="Courier New"/>
          <w:szCs w:val="16"/>
          <w:lang w:eastAsia="pt-PT"/>
        </w:rPr>
        <w:t xml:space="preserve"> </w:t>
      </w:r>
      <w:r>
        <w:rPr>
          <w:rFonts w:ascii="Courier New" w:hAnsi="Courier New" w:cs="Courier New"/>
          <w:color w:val="0000FF"/>
          <w:szCs w:val="16"/>
          <w:lang w:eastAsia="pt-PT"/>
        </w:rPr>
        <w:t>WHERE</w:t>
      </w:r>
      <w:r>
        <w:rPr>
          <w:rFonts w:ascii="Courier New" w:hAnsi="Courier New" w:cs="Courier New"/>
          <w:szCs w:val="16"/>
          <w:lang w:eastAsia="pt-PT"/>
        </w:rPr>
        <w:t xml:space="preserve"> id </w:t>
      </w:r>
      <w:r>
        <w:rPr>
          <w:rFonts w:ascii="Courier New" w:hAnsi="Courier New" w:cs="Courier New"/>
          <w:color w:val="808080"/>
          <w:szCs w:val="16"/>
          <w:lang w:eastAsia="pt-PT"/>
        </w:rPr>
        <w:t>=</w:t>
      </w:r>
      <w:r>
        <w:rPr>
          <w:rFonts w:ascii="Courier New" w:hAnsi="Courier New" w:cs="Courier New"/>
          <w:szCs w:val="16"/>
          <w:lang w:eastAsia="pt-PT"/>
        </w:rPr>
        <w:t xml:space="preserve"> </w:t>
      </w:r>
      <w:proofErr w:type="spellStart"/>
      <w:r>
        <w:rPr>
          <w:rFonts w:ascii="Courier New" w:hAnsi="Courier New" w:cs="Courier New"/>
          <w:color w:val="FF00FF"/>
          <w:szCs w:val="16"/>
          <w:lang w:eastAsia="pt-PT"/>
        </w:rPr>
        <w:t>object_id</w:t>
      </w:r>
      <w:proofErr w:type="spellEnd"/>
      <w:r>
        <w:rPr>
          <w:rFonts w:ascii="Courier New" w:hAnsi="Courier New" w:cs="Courier New"/>
          <w:color w:val="808080"/>
          <w:szCs w:val="16"/>
          <w:lang w:eastAsia="pt-PT"/>
        </w:rPr>
        <w:t>(</w:t>
      </w:r>
      <w:r>
        <w:rPr>
          <w:rFonts w:ascii="Courier New" w:hAnsi="Courier New" w:cs="Courier New"/>
          <w:color w:val="FF0000"/>
          <w:szCs w:val="16"/>
          <w:lang w:eastAsia="pt-PT"/>
        </w:rPr>
        <w:t>'[</w:t>
      </w:r>
      <w:proofErr w:type="spellStart"/>
      <w:r>
        <w:rPr>
          <w:rFonts w:ascii="Courier New" w:hAnsi="Courier New" w:cs="Courier New"/>
          <w:color w:val="FF0000"/>
          <w:szCs w:val="16"/>
          <w:lang w:eastAsia="pt-PT"/>
        </w:rPr>
        <w:t>dbo</w:t>
      </w:r>
      <w:proofErr w:type="spellEnd"/>
      <w:proofErr w:type="gramStart"/>
      <w:r>
        <w:rPr>
          <w:rFonts w:ascii="Courier New" w:hAnsi="Courier New" w:cs="Courier New"/>
          <w:color w:val="FF0000"/>
          <w:szCs w:val="16"/>
          <w:lang w:eastAsia="pt-PT"/>
        </w:rPr>
        <w:t>].[</w:t>
      </w:r>
      <w:proofErr w:type="spellStart"/>
      <w:proofErr w:type="gramEnd"/>
      <w:r>
        <w:rPr>
          <w:rFonts w:ascii="Courier New" w:hAnsi="Courier New" w:cs="Courier New"/>
          <w:color w:val="FF0000"/>
          <w:szCs w:val="16"/>
          <w:lang w:eastAsia="pt-PT"/>
        </w:rPr>
        <w:t>usp_VENTRANObjectName</w:t>
      </w:r>
      <w:proofErr w:type="spellEnd"/>
      <w:r>
        <w:rPr>
          <w:rFonts w:ascii="Courier New" w:hAnsi="Courier New" w:cs="Courier New"/>
          <w:color w:val="FF0000"/>
          <w:szCs w:val="16"/>
          <w:lang w:eastAsia="pt-PT"/>
        </w:rPr>
        <w:t>]'</w:t>
      </w:r>
      <w:r>
        <w:rPr>
          <w:rFonts w:ascii="Courier New" w:hAnsi="Courier New" w:cs="Courier New"/>
          <w:color w:val="808080"/>
          <w:szCs w:val="16"/>
          <w:lang w:eastAsia="pt-PT"/>
        </w:rPr>
        <w:t>)</w:t>
      </w:r>
      <w:r>
        <w:rPr>
          <w:rFonts w:ascii="Courier New" w:hAnsi="Courier New" w:cs="Courier New"/>
          <w:szCs w:val="16"/>
          <w:lang w:eastAsia="pt-PT"/>
        </w:rPr>
        <w:t xml:space="preserve"> </w:t>
      </w:r>
    </w:p>
    <w:p w14:paraId="0D8AA492" w14:textId="77777777" w:rsidR="00E552C9" w:rsidRDefault="00E552C9" w:rsidP="00E552C9">
      <w:pPr>
        <w:autoSpaceDE w:val="0"/>
      </w:pPr>
      <w:r>
        <w:rPr>
          <w:rFonts w:ascii="Courier New" w:hAnsi="Courier New" w:cs="Courier New"/>
          <w:noProof/>
          <w:szCs w:val="16"/>
          <w:lang w:eastAsia="en-US"/>
        </w:rPr>
        <mc:AlternateContent>
          <mc:Choice Requires="wpg">
            <w:drawing>
              <wp:anchor distT="0" distB="0" distL="0" distR="0" simplePos="0" relativeHeight="251701248" behindDoc="0" locked="0" layoutInCell="1" allowOverlap="1" wp14:anchorId="028EDBC6" wp14:editId="3D91FF57">
                <wp:simplePos x="0" y="0"/>
                <wp:positionH relativeFrom="column">
                  <wp:posOffset>3657600</wp:posOffset>
                </wp:positionH>
                <wp:positionV relativeFrom="paragraph">
                  <wp:posOffset>-635</wp:posOffset>
                </wp:positionV>
                <wp:extent cx="2512060" cy="363855"/>
                <wp:effectExtent l="24765" t="8890" r="6350" b="825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060" cy="363855"/>
                          <a:chOff x="5760" y="-1"/>
                          <a:chExt cx="3956" cy="573"/>
                        </a:xfrm>
                      </wpg:grpSpPr>
                      <wps:wsp>
                        <wps:cNvPr id="66" name="Line 46"/>
                        <wps:cNvCnPr>
                          <a:cxnSpLocks noChangeShapeType="1"/>
                        </wps:cNvCnPr>
                        <wps:spPr bwMode="auto">
                          <a:xfrm flipH="1" flipV="1">
                            <a:off x="5760" y="138"/>
                            <a:ext cx="2484" cy="9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47"/>
                        <wps:cNvSpPr txBox="1">
                          <a:spLocks noChangeArrowheads="1"/>
                        </wps:cNvSpPr>
                        <wps:spPr bwMode="auto">
                          <a:xfrm>
                            <a:off x="7980" y="-1"/>
                            <a:ext cx="1735" cy="572"/>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E59257" w14:textId="77777777" w:rsidR="00282C35" w:rsidRDefault="00282C35" w:rsidP="00E552C9">
                              <w:pPr>
                                <w:jc w:val="center"/>
                                <w:rPr>
                                  <w:kern w:val="1"/>
                                </w:rPr>
                              </w:pPr>
                              <w:r>
                                <w:rPr>
                                  <w:kern w:val="1"/>
                                </w:rPr>
                                <w:t>Script initialization section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028EDBC6" id="Group 65" o:spid="_x0000_s1028" style="position:absolute;margin-left:4in;margin-top:-.05pt;width:197.8pt;height:28.65pt;z-index:251701248;mso-wrap-distance-left:0;mso-wrap-distance-right:0" coordorigin="5760,-1" coordsize="395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">
                <v:line id="Line 46" o:spid="_x0000_s1029" style="position:absolute;flip:x y;visibility:visible;mso-wrap-style:square" from="5760,138" to="824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" strokeweight=".26mm">
                  <v:stroke endarrow="block" joinstyle="miter" endcap="square"/>
                </v:line>
                <v:shape id="Text Box 47" o:spid="_x0000_s1030" type="#_x0000_t202" style="position:absolute;left:7980;top:-1;width:1735;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" fillcolor="#ffc" strokeweight=".26mm">
                  <v:stroke endcap="square"/>
                  <v:textbox>
                    <w:txbxContent>
                      <w:p w14:paraId="05E59257" w14:textId="77777777" w:rsidR="00282C35" w:rsidRDefault="00282C35" w:rsidP="00E552C9">
                        <w:pPr>
                          <w:jc w:val="center"/>
                          <w:rPr>
                            <w:kern w:val="1"/>
                          </w:rPr>
                        </w:pPr>
                        <w:r>
                          <w:rPr>
                            <w:kern w:val="1"/>
                          </w:rPr>
                          <w:t>Script initialization section</w:t>
                        </w:r>
                      </w:p>
                    </w:txbxContent>
                  </v:textbox>
                </v:shape>
              </v:group>
            </w:pict>
          </mc:Fallback>
        </mc:AlternateContent>
      </w: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color w:val="808080"/>
          <w:szCs w:val="16"/>
          <w:lang w:eastAsia="pt-PT"/>
        </w:rPr>
        <w:t>AND</w:t>
      </w:r>
      <w:r>
        <w:rPr>
          <w:rFonts w:ascii="Courier New" w:hAnsi="Courier New" w:cs="Courier New"/>
          <w:szCs w:val="16"/>
          <w:lang w:eastAsia="pt-PT"/>
        </w:rPr>
        <w:t xml:space="preserve"> </w:t>
      </w:r>
      <w:proofErr w:type="gramStart"/>
      <w:r>
        <w:rPr>
          <w:rFonts w:ascii="Courier New" w:hAnsi="Courier New" w:cs="Courier New"/>
          <w:color w:val="FF00FF"/>
          <w:szCs w:val="16"/>
          <w:lang w:eastAsia="pt-PT"/>
        </w:rPr>
        <w:t>OBJECTPROPERTY</w:t>
      </w:r>
      <w:r>
        <w:rPr>
          <w:rFonts w:ascii="Courier New" w:hAnsi="Courier New" w:cs="Courier New"/>
          <w:color w:val="808080"/>
          <w:szCs w:val="16"/>
          <w:lang w:eastAsia="pt-PT"/>
        </w:rPr>
        <w:t>(</w:t>
      </w:r>
      <w:proofErr w:type="gramEnd"/>
      <w:r>
        <w:rPr>
          <w:rFonts w:ascii="Courier New" w:hAnsi="Courier New" w:cs="Courier New"/>
          <w:szCs w:val="16"/>
          <w:lang w:eastAsia="pt-PT"/>
        </w:rPr>
        <w:t>id</w:t>
      </w:r>
      <w:r>
        <w:rPr>
          <w:rFonts w:ascii="Courier New" w:hAnsi="Courier New" w:cs="Courier New"/>
          <w:color w:val="808080"/>
          <w:szCs w:val="16"/>
          <w:lang w:eastAsia="pt-PT"/>
        </w:rPr>
        <w:t>,</w:t>
      </w:r>
      <w:r>
        <w:rPr>
          <w:rFonts w:ascii="Courier New" w:hAnsi="Courier New" w:cs="Courier New"/>
          <w:szCs w:val="16"/>
          <w:lang w:eastAsia="pt-PT"/>
        </w:rPr>
        <w:t xml:space="preserve"> </w:t>
      </w:r>
      <w:r>
        <w:rPr>
          <w:rFonts w:ascii="Courier New" w:hAnsi="Courier New" w:cs="Courier New"/>
          <w:color w:val="FF0000"/>
          <w:szCs w:val="16"/>
          <w:lang w:eastAsia="pt-PT"/>
        </w:rPr>
        <w:t>'</w:t>
      </w:r>
      <w:proofErr w:type="spellStart"/>
      <w:r>
        <w:rPr>
          <w:rFonts w:ascii="Courier New" w:hAnsi="Courier New" w:cs="Courier New"/>
          <w:color w:val="FF0000"/>
          <w:szCs w:val="16"/>
          <w:lang w:eastAsia="pt-PT"/>
        </w:rPr>
        <w:t>IsProcedure</w:t>
      </w:r>
      <w:proofErr w:type="spellEnd"/>
      <w:r>
        <w:rPr>
          <w:rFonts w:ascii="Courier New" w:hAnsi="Courier New" w:cs="Courier New"/>
          <w:color w:val="FF0000"/>
          <w:szCs w:val="16"/>
          <w:lang w:eastAsia="pt-PT"/>
        </w:rPr>
        <w:t>'</w:t>
      </w:r>
      <w:r>
        <w:rPr>
          <w:rFonts w:ascii="Courier New" w:hAnsi="Courier New" w:cs="Courier New"/>
          <w:color w:val="808080"/>
          <w:szCs w:val="16"/>
          <w:lang w:eastAsia="pt-PT"/>
        </w:rPr>
        <w:t>)</w:t>
      </w:r>
      <w:r>
        <w:rPr>
          <w:rFonts w:ascii="Courier New" w:hAnsi="Courier New" w:cs="Courier New"/>
          <w:szCs w:val="16"/>
          <w:lang w:eastAsia="pt-PT"/>
        </w:rPr>
        <w:t xml:space="preserve"> </w:t>
      </w:r>
      <w:r>
        <w:rPr>
          <w:rFonts w:ascii="Courier New" w:hAnsi="Courier New" w:cs="Courier New"/>
          <w:color w:val="808080"/>
          <w:szCs w:val="16"/>
          <w:lang w:eastAsia="pt-PT"/>
        </w:rPr>
        <w:t>=</w:t>
      </w:r>
      <w:r>
        <w:rPr>
          <w:rFonts w:ascii="Courier New" w:hAnsi="Courier New" w:cs="Courier New"/>
          <w:szCs w:val="16"/>
          <w:lang w:eastAsia="pt-PT"/>
        </w:rPr>
        <w:t xml:space="preserve"> 1</w:t>
      </w:r>
      <w:r>
        <w:rPr>
          <w:rFonts w:ascii="Courier New" w:hAnsi="Courier New" w:cs="Courier New"/>
          <w:color w:val="808080"/>
          <w:szCs w:val="16"/>
          <w:lang w:eastAsia="pt-PT"/>
        </w:rPr>
        <w:t>)</w:t>
      </w:r>
    </w:p>
    <w:p w14:paraId="1AD83B66" w14:textId="77777777" w:rsidR="00E552C9" w:rsidRDefault="00E552C9" w:rsidP="00E552C9">
      <w:pPr>
        <w:autoSpaceDE w:val="0"/>
      </w:pPr>
      <w:r>
        <w:rPr>
          <w:rFonts w:ascii="Courier New" w:hAnsi="Courier New" w:cs="Courier New"/>
          <w:color w:val="0000FF"/>
          <w:szCs w:val="16"/>
          <w:lang w:eastAsia="pt-PT"/>
        </w:rPr>
        <w:t>BEGIN</w:t>
      </w:r>
      <w:r>
        <w:rPr>
          <w:rFonts w:ascii="Courier New" w:hAnsi="Courier New" w:cs="Courier New"/>
          <w:szCs w:val="16"/>
          <w:lang w:eastAsia="pt-PT"/>
        </w:rPr>
        <w:t xml:space="preserve"> </w:t>
      </w:r>
    </w:p>
    <w:p w14:paraId="746B8108" w14:textId="77777777" w:rsidR="00E552C9" w:rsidRDefault="00E552C9" w:rsidP="00E552C9">
      <w:pPr>
        <w:autoSpaceDE w:val="0"/>
      </w:pPr>
      <w:r>
        <w:rPr>
          <w:rFonts w:ascii="Courier New" w:hAnsi="Courier New" w:cs="Courier New"/>
          <w:szCs w:val="16"/>
          <w:lang w:eastAsia="pt-PT"/>
        </w:rPr>
        <w:tab/>
      </w:r>
      <w:r>
        <w:rPr>
          <w:rFonts w:ascii="Courier New" w:hAnsi="Courier New" w:cs="Courier New"/>
          <w:color w:val="0000FF"/>
          <w:szCs w:val="16"/>
          <w:lang w:eastAsia="pt-PT"/>
        </w:rPr>
        <w:t>EXEC</w:t>
      </w:r>
      <w:r>
        <w:rPr>
          <w:rFonts w:ascii="Courier New" w:hAnsi="Courier New" w:cs="Courier New"/>
          <w:szCs w:val="16"/>
          <w:lang w:eastAsia="pt-PT"/>
        </w:rPr>
        <w:t xml:space="preserve"> </w:t>
      </w:r>
      <w:r>
        <w:rPr>
          <w:rFonts w:ascii="Courier New" w:hAnsi="Courier New" w:cs="Courier New"/>
          <w:color w:val="808080"/>
          <w:szCs w:val="16"/>
          <w:lang w:eastAsia="pt-PT"/>
        </w:rPr>
        <w:t>(</w:t>
      </w:r>
      <w:r>
        <w:rPr>
          <w:rFonts w:ascii="Courier New" w:hAnsi="Courier New" w:cs="Courier New"/>
          <w:color w:val="FF0000"/>
          <w:szCs w:val="16"/>
          <w:lang w:eastAsia="pt-PT"/>
        </w:rPr>
        <w:t>'DROP PROCEDURE [</w:t>
      </w:r>
      <w:proofErr w:type="spellStart"/>
      <w:r>
        <w:rPr>
          <w:rFonts w:ascii="Courier New" w:hAnsi="Courier New" w:cs="Courier New"/>
          <w:color w:val="FF0000"/>
          <w:szCs w:val="16"/>
          <w:lang w:eastAsia="pt-PT"/>
        </w:rPr>
        <w:t>dbo</w:t>
      </w:r>
      <w:proofErr w:type="spellEnd"/>
      <w:proofErr w:type="gramStart"/>
      <w:r>
        <w:rPr>
          <w:rFonts w:ascii="Courier New" w:hAnsi="Courier New" w:cs="Courier New"/>
          <w:color w:val="FF0000"/>
          <w:szCs w:val="16"/>
          <w:lang w:eastAsia="pt-PT"/>
        </w:rPr>
        <w:t>].[</w:t>
      </w:r>
      <w:proofErr w:type="spellStart"/>
      <w:proofErr w:type="gramEnd"/>
      <w:r>
        <w:rPr>
          <w:rFonts w:ascii="Courier New" w:hAnsi="Courier New" w:cs="Courier New"/>
          <w:color w:val="FF0000"/>
          <w:szCs w:val="16"/>
          <w:lang w:eastAsia="pt-PT"/>
        </w:rPr>
        <w:t>usp_VENTRANObjectName</w:t>
      </w:r>
      <w:proofErr w:type="spellEnd"/>
      <w:r>
        <w:rPr>
          <w:rFonts w:ascii="Courier New" w:hAnsi="Courier New" w:cs="Courier New"/>
          <w:color w:val="FF0000"/>
          <w:szCs w:val="16"/>
          <w:lang w:eastAsia="pt-PT"/>
        </w:rPr>
        <w:t xml:space="preserve">] </w:t>
      </w:r>
      <w:r>
        <w:rPr>
          <w:rFonts w:ascii="Courier New" w:hAnsi="Courier New" w:cs="Courier New"/>
          <w:color w:val="808080"/>
          <w:szCs w:val="16"/>
          <w:lang w:eastAsia="pt-PT"/>
        </w:rPr>
        <w:t>)</w:t>
      </w:r>
    </w:p>
    <w:p w14:paraId="5B420CF6" w14:textId="77777777" w:rsidR="00E552C9" w:rsidRDefault="00E552C9" w:rsidP="00E552C9">
      <w:pPr>
        <w:autoSpaceDE w:val="0"/>
      </w:pPr>
      <w:r>
        <w:rPr>
          <w:rFonts w:ascii="Courier New" w:hAnsi="Courier New" w:cs="Courier New"/>
          <w:color w:val="0000FF"/>
          <w:szCs w:val="16"/>
          <w:lang w:eastAsia="pt-PT"/>
        </w:rPr>
        <w:t>END</w:t>
      </w:r>
    </w:p>
    <w:p w14:paraId="0FF8195B" w14:textId="77777777" w:rsidR="00E552C9" w:rsidRDefault="00E552C9" w:rsidP="00E552C9">
      <w:pPr>
        <w:autoSpaceDE w:val="0"/>
      </w:pPr>
      <w:r>
        <w:rPr>
          <w:rFonts w:ascii="Courier New" w:hAnsi="Courier New" w:cs="Courier New"/>
          <w:szCs w:val="16"/>
          <w:lang w:eastAsia="pt-PT"/>
        </w:rPr>
        <w:t>GO</w:t>
      </w:r>
    </w:p>
    <w:p w14:paraId="3BF15F52" w14:textId="77777777" w:rsidR="00E552C9" w:rsidRDefault="00E552C9" w:rsidP="00E552C9">
      <w:pPr>
        <w:autoSpaceDE w:val="0"/>
        <w:rPr>
          <w:rFonts w:ascii="Courier New" w:hAnsi="Courier New" w:cs="Courier New"/>
          <w:szCs w:val="16"/>
          <w:lang w:eastAsia="pt-PT"/>
        </w:rPr>
      </w:pPr>
    </w:p>
    <w:p w14:paraId="35E2AD86" w14:textId="77777777" w:rsidR="00E552C9" w:rsidRDefault="00E552C9" w:rsidP="00E552C9">
      <w:pPr>
        <w:autoSpaceDE w:val="0"/>
      </w:pPr>
      <w:r>
        <w:rPr>
          <w:rFonts w:ascii="Courier New" w:hAnsi="Courier New" w:cs="Courier New"/>
          <w:color w:val="0000FF"/>
          <w:szCs w:val="16"/>
          <w:lang w:eastAsia="pt-PT"/>
        </w:rPr>
        <w:t>CREATE</w:t>
      </w:r>
      <w:r>
        <w:rPr>
          <w:rFonts w:ascii="Courier New" w:hAnsi="Courier New" w:cs="Courier New"/>
          <w:szCs w:val="16"/>
          <w:lang w:eastAsia="pt-PT"/>
        </w:rPr>
        <w:t xml:space="preserve"> </w:t>
      </w:r>
      <w:r>
        <w:rPr>
          <w:rFonts w:ascii="Courier New" w:hAnsi="Courier New" w:cs="Courier New"/>
          <w:color w:val="0000FF"/>
          <w:szCs w:val="16"/>
          <w:lang w:eastAsia="pt-PT"/>
        </w:rPr>
        <w:t>PROCEDURE</w:t>
      </w:r>
      <w:r>
        <w:rPr>
          <w:rFonts w:ascii="Courier New" w:hAnsi="Courier New" w:cs="Courier New"/>
          <w:szCs w:val="16"/>
          <w:lang w:eastAsia="pt-PT"/>
        </w:rPr>
        <w:t xml:space="preserve"> </w:t>
      </w:r>
      <w:proofErr w:type="spellStart"/>
      <w:r>
        <w:rPr>
          <w:rFonts w:ascii="Courier New" w:hAnsi="Courier New" w:cs="Courier New"/>
          <w:szCs w:val="16"/>
          <w:lang w:eastAsia="pt-PT"/>
        </w:rPr>
        <w:t>usp_VENTRANObjectName</w:t>
      </w:r>
      <w:proofErr w:type="spellEnd"/>
    </w:p>
    <w:p w14:paraId="5427B443" w14:textId="77777777" w:rsidR="00E552C9" w:rsidRDefault="00E552C9" w:rsidP="00E552C9">
      <w:pPr>
        <w:autoSpaceDE w:val="0"/>
      </w:pPr>
      <w:r>
        <w:rPr>
          <w:rFonts w:ascii="Courier New" w:hAnsi="Courier New" w:cs="Courier New"/>
          <w:noProof/>
          <w:szCs w:val="16"/>
          <w:lang w:eastAsia="en-US"/>
        </w:rPr>
        <mc:AlternateContent>
          <mc:Choice Requires="wpg">
            <w:drawing>
              <wp:anchor distT="0" distB="0" distL="0" distR="0" simplePos="0" relativeHeight="251710464" behindDoc="0" locked="0" layoutInCell="1" allowOverlap="1" wp14:anchorId="24FD803B" wp14:editId="2C2D16D3">
                <wp:simplePos x="0" y="0"/>
                <wp:positionH relativeFrom="column">
                  <wp:posOffset>1592580</wp:posOffset>
                </wp:positionH>
                <wp:positionV relativeFrom="paragraph">
                  <wp:posOffset>90170</wp:posOffset>
                </wp:positionV>
                <wp:extent cx="3152775" cy="340995"/>
                <wp:effectExtent l="26670" t="57785" r="11430" b="10795"/>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775" cy="340995"/>
                          <a:chOff x="2508" y="142"/>
                          <a:chExt cx="4965" cy="537"/>
                        </a:xfrm>
                      </wpg:grpSpPr>
                      <wps:wsp>
                        <wps:cNvPr id="63" name="Line 63"/>
                        <wps:cNvCnPr>
                          <a:cxnSpLocks noChangeShapeType="1"/>
                        </wps:cNvCnPr>
                        <wps:spPr bwMode="auto">
                          <a:xfrm flipH="1" flipV="1">
                            <a:off x="2508" y="142"/>
                            <a:ext cx="2480" cy="235"/>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Text Box 64"/>
                        <wps:cNvSpPr txBox="1">
                          <a:spLocks noChangeArrowheads="1"/>
                        </wps:cNvSpPr>
                        <wps:spPr bwMode="auto">
                          <a:xfrm>
                            <a:off x="4956" y="142"/>
                            <a:ext cx="2516" cy="536"/>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C053F2" w14:textId="77777777" w:rsidR="00282C35" w:rsidRDefault="00282C35" w:rsidP="00E552C9">
                              <w:pPr>
                                <w:jc w:val="center"/>
                                <w:rPr>
                                  <w:kern w:val="1"/>
                                </w:rPr>
                              </w:pPr>
                              <w:r>
                                <w:rPr>
                                  <w:kern w:val="1"/>
                                </w:rPr>
                                <w:t>Object and parameter declaration section.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4FD803B" id="Group 62" o:spid="_x0000_s1031" style="position:absolute;margin-left:125.4pt;margin-top:7.1pt;width:248.25pt;height:26.85pt;z-index:251710464;mso-wrap-distance-left:0;mso-wrap-distance-right:0" coordorigin="2508,142" coordsize="4965,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">
                <v:line id="Line 63" o:spid="_x0000_s1032" style="position:absolute;flip:x y;visibility:visible;mso-wrap-style:square" from="2508,142" to="498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" strokeweight=".26mm">
                  <v:stroke endarrow="block" joinstyle="miter" endcap="square"/>
                </v:line>
                <v:shape id="Text Box 64" o:spid="_x0000_s1033" type="#_x0000_t202" style="position:absolute;left:4956;top:142;width:251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" fillcolor="#ffc" strokeweight=".26mm">
                  <v:stroke endcap="square"/>
                  <v:textbox>
                    <w:txbxContent>
                      <w:p w14:paraId="52C053F2" w14:textId="77777777" w:rsidR="00282C35" w:rsidRDefault="00282C35" w:rsidP="00E552C9">
                        <w:pPr>
                          <w:jc w:val="center"/>
                          <w:rPr>
                            <w:kern w:val="1"/>
                          </w:rPr>
                        </w:pPr>
                        <w:r>
                          <w:rPr>
                            <w:kern w:val="1"/>
                          </w:rPr>
                          <w:t>Object and parameter declaration section.</w:t>
                        </w:r>
                      </w:p>
                    </w:txbxContent>
                  </v:textbox>
                </v:shape>
              </v:group>
            </w:pict>
          </mc:Fallback>
        </mc:AlternateContent>
      </w:r>
      <w:r>
        <w:rPr>
          <w:rFonts w:ascii="Courier New" w:hAnsi="Courier New" w:cs="Courier New"/>
          <w:szCs w:val="16"/>
          <w:lang w:eastAsia="pt-PT"/>
        </w:rPr>
        <w:t xml:space="preserve">@campo1 </w:t>
      </w:r>
      <w:r>
        <w:rPr>
          <w:rFonts w:ascii="Courier New" w:hAnsi="Courier New" w:cs="Courier New"/>
          <w:szCs w:val="16"/>
          <w:lang w:eastAsia="pt-PT"/>
        </w:rPr>
        <w:tab/>
      </w:r>
      <w:proofErr w:type="gramStart"/>
      <w:r>
        <w:rPr>
          <w:rFonts w:ascii="Courier New" w:hAnsi="Courier New" w:cs="Courier New"/>
          <w:color w:val="0000FF"/>
          <w:szCs w:val="16"/>
          <w:lang w:eastAsia="pt-PT"/>
        </w:rPr>
        <w:t>VARCHAR</w:t>
      </w:r>
      <w:r>
        <w:rPr>
          <w:rFonts w:ascii="Courier New" w:hAnsi="Courier New" w:cs="Courier New"/>
          <w:color w:val="808080"/>
          <w:szCs w:val="16"/>
          <w:lang w:eastAsia="pt-PT"/>
        </w:rPr>
        <w:t>(</w:t>
      </w:r>
      <w:proofErr w:type="gramEnd"/>
      <w:r>
        <w:rPr>
          <w:rFonts w:ascii="Courier New" w:hAnsi="Courier New" w:cs="Courier New"/>
          <w:szCs w:val="16"/>
          <w:lang w:eastAsia="pt-PT"/>
        </w:rPr>
        <w:t>3</w:t>
      </w:r>
      <w:r>
        <w:rPr>
          <w:rFonts w:ascii="Courier New" w:hAnsi="Courier New" w:cs="Courier New"/>
          <w:color w:val="808080"/>
          <w:szCs w:val="16"/>
          <w:lang w:eastAsia="pt-PT"/>
        </w:rPr>
        <w:t>)</w:t>
      </w:r>
      <w:r>
        <w:rPr>
          <w:rFonts w:ascii="Courier New" w:hAnsi="Courier New" w:cs="Courier New"/>
          <w:szCs w:val="16"/>
          <w:lang w:eastAsia="pt-PT"/>
        </w:rPr>
        <w:t xml:space="preserve"> </w:t>
      </w:r>
    </w:p>
    <w:p w14:paraId="123B4C3A" w14:textId="77777777" w:rsidR="00E552C9" w:rsidRDefault="00E552C9" w:rsidP="00E552C9">
      <w:pPr>
        <w:autoSpaceDE w:val="0"/>
      </w:pPr>
      <w:r>
        <w:rPr>
          <w:rFonts w:ascii="Courier New" w:hAnsi="Courier New" w:cs="Courier New"/>
          <w:szCs w:val="16"/>
          <w:lang w:eastAsia="pt-PT"/>
        </w:rPr>
        <w:t xml:space="preserve">@campo2 </w:t>
      </w:r>
      <w:r>
        <w:rPr>
          <w:rFonts w:ascii="Courier New" w:hAnsi="Courier New" w:cs="Courier New"/>
          <w:szCs w:val="16"/>
          <w:lang w:eastAsia="pt-PT"/>
        </w:rPr>
        <w:tab/>
      </w:r>
      <w:r>
        <w:rPr>
          <w:rFonts w:ascii="Courier New" w:hAnsi="Courier New" w:cs="Courier New"/>
          <w:color w:val="0000FF"/>
          <w:szCs w:val="16"/>
          <w:lang w:eastAsia="pt-PT"/>
        </w:rPr>
        <w:t>INT</w:t>
      </w:r>
    </w:p>
    <w:p w14:paraId="07E81767" w14:textId="77777777" w:rsidR="00E552C9" w:rsidRDefault="00E552C9" w:rsidP="00E552C9">
      <w:pPr>
        <w:autoSpaceDE w:val="0"/>
        <w:rPr>
          <w:rFonts w:ascii="Courier New" w:hAnsi="Courier New" w:cs="Courier New"/>
          <w:color w:val="0000FF"/>
          <w:szCs w:val="16"/>
          <w:lang w:eastAsia="pt-PT"/>
        </w:rPr>
      </w:pPr>
    </w:p>
    <w:p w14:paraId="6DD68516" w14:textId="77777777" w:rsidR="00E552C9" w:rsidRDefault="00E552C9" w:rsidP="00E552C9">
      <w:pPr>
        <w:autoSpaceDE w:val="0"/>
      </w:pPr>
      <w:r>
        <w:rPr>
          <w:rFonts w:ascii="Courier New" w:hAnsi="Courier New" w:cs="Courier New"/>
          <w:color w:val="0000FF"/>
          <w:szCs w:val="16"/>
          <w:lang w:eastAsia="pt-PT"/>
        </w:rPr>
        <w:t>AS</w:t>
      </w:r>
    </w:p>
    <w:p w14:paraId="59BC7F72" w14:textId="77777777" w:rsidR="00E552C9" w:rsidRDefault="00E552C9" w:rsidP="00E552C9">
      <w:pPr>
        <w:autoSpaceDE w:val="0"/>
        <w:rPr>
          <w:rFonts w:ascii="Courier New" w:hAnsi="Courier New" w:cs="Courier New"/>
          <w:color w:val="0000FF"/>
          <w:szCs w:val="16"/>
          <w:lang w:eastAsia="pt-PT"/>
        </w:rPr>
      </w:pPr>
    </w:p>
    <w:p w14:paraId="2F722C54" w14:textId="77777777" w:rsidR="00E552C9" w:rsidRDefault="00E552C9" w:rsidP="00E552C9">
      <w:pPr>
        <w:autoSpaceDE w:val="0"/>
      </w:pPr>
      <w:r>
        <w:rPr>
          <w:rFonts w:ascii="Courier New" w:hAnsi="Courier New" w:cs="Courier New"/>
          <w:noProof/>
          <w:color w:val="008000"/>
          <w:szCs w:val="16"/>
          <w:lang w:eastAsia="en-US"/>
        </w:rPr>
        <mc:AlternateContent>
          <mc:Choice Requires="wpg">
            <w:drawing>
              <wp:anchor distT="0" distB="0" distL="0" distR="0" simplePos="0" relativeHeight="251700224" behindDoc="0" locked="0" layoutInCell="1" allowOverlap="1" wp14:anchorId="58D169C1" wp14:editId="74D2E76E">
                <wp:simplePos x="0" y="0"/>
                <wp:positionH relativeFrom="column">
                  <wp:posOffset>2473960</wp:posOffset>
                </wp:positionH>
                <wp:positionV relativeFrom="paragraph">
                  <wp:posOffset>19050</wp:posOffset>
                </wp:positionV>
                <wp:extent cx="3632835" cy="472440"/>
                <wp:effectExtent l="22225" t="9525" r="12065" b="6096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835" cy="472440"/>
                          <a:chOff x="3896" y="30"/>
                          <a:chExt cx="5721" cy="743"/>
                        </a:xfrm>
                      </wpg:grpSpPr>
                      <wps:wsp>
                        <wps:cNvPr id="60" name="Line 43"/>
                        <wps:cNvCnPr>
                          <a:cxnSpLocks noChangeShapeType="1"/>
                        </wps:cNvCnPr>
                        <wps:spPr bwMode="auto">
                          <a:xfrm flipH="1">
                            <a:off x="3896" y="345"/>
                            <a:ext cx="3308" cy="42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Text Box 44"/>
                        <wps:cNvSpPr txBox="1">
                          <a:spLocks noChangeArrowheads="1"/>
                        </wps:cNvSpPr>
                        <wps:spPr bwMode="auto">
                          <a:xfrm>
                            <a:off x="7280" y="30"/>
                            <a:ext cx="2336" cy="572"/>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F64D85" w14:textId="77777777" w:rsidR="00282C35" w:rsidRDefault="00282C35" w:rsidP="00E552C9">
                              <w:pPr>
                                <w:jc w:val="center"/>
                                <w:rPr>
                                  <w:kern w:val="1"/>
                                </w:rPr>
                              </w:pPr>
                              <w:r>
                                <w:rPr>
                                  <w:kern w:val="1"/>
                                </w:rPr>
                                <w:t>Object documentation section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8D169C1" id="Group 59" o:spid="_x0000_s1034" style="position:absolute;margin-left:194.8pt;margin-top:1.5pt;width:286.05pt;height:37.2pt;z-index:251700224;mso-wrap-distance-left:0;mso-wrap-distance-right:0" coordorigin="3896,30" coordsize="572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">
                <v:line id="Line 43" o:spid="_x0000_s1035" style="position:absolute;flip:x;visibility:visible;mso-wrap-style:square" from="3896,345" to="720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" strokeweight=".26mm">
                  <v:stroke endarrow="block" joinstyle="miter" endcap="square"/>
                </v:line>
                <v:shape id="Text Box 44" o:spid="_x0000_s1036" type="#_x0000_t202" style="position:absolute;left:7280;top:30;width:233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" fillcolor="#ffc" strokeweight=".26mm">
                  <v:stroke endcap="square"/>
                  <v:textbox>
                    <w:txbxContent>
                      <w:p w14:paraId="29F64D85" w14:textId="77777777" w:rsidR="00282C35" w:rsidRDefault="00282C35" w:rsidP="00E552C9">
                        <w:pPr>
                          <w:jc w:val="center"/>
                          <w:rPr>
                            <w:kern w:val="1"/>
                          </w:rPr>
                        </w:pPr>
                        <w:r>
                          <w:rPr>
                            <w:kern w:val="1"/>
                          </w:rPr>
                          <w:t>Object documentation section</w:t>
                        </w:r>
                      </w:p>
                    </w:txbxContent>
                  </v:textbox>
                </v:shape>
              </v:group>
            </w:pict>
          </mc:Fallback>
        </mc:AlternateContent>
      </w:r>
      <w:r>
        <w:rPr>
          <w:rFonts w:ascii="Courier New" w:hAnsi="Courier New" w:cs="Courier New"/>
          <w:color w:val="008000"/>
          <w:szCs w:val="16"/>
          <w:lang w:eastAsia="pt-PT"/>
        </w:rPr>
        <w:t>--*--</w:t>
      </w:r>
    </w:p>
    <w:p w14:paraId="4A1B6C48" w14:textId="77777777" w:rsidR="00E552C9" w:rsidRDefault="00E552C9" w:rsidP="00E552C9">
      <w:pPr>
        <w:autoSpaceDE w:val="0"/>
      </w:pPr>
      <w:r>
        <w:rPr>
          <w:rFonts w:ascii="Courier New" w:hAnsi="Courier New" w:cs="Courier New"/>
          <w:color w:val="008000"/>
          <w:szCs w:val="16"/>
          <w:lang w:eastAsia="pt-PT"/>
        </w:rPr>
        <w:t>--*-Object:</w:t>
      </w:r>
      <w:r>
        <w:rPr>
          <w:rFonts w:ascii="Courier New" w:hAnsi="Courier New" w:cs="Courier New"/>
          <w:color w:val="008000"/>
          <w:szCs w:val="16"/>
          <w:lang w:eastAsia="pt-PT"/>
        </w:rPr>
        <w:tab/>
      </w:r>
      <w:r>
        <w:rPr>
          <w:rFonts w:ascii="Courier New" w:hAnsi="Courier New" w:cs="Courier New"/>
          <w:color w:val="008000"/>
          <w:szCs w:val="16"/>
          <w:lang w:eastAsia="pt-PT"/>
        </w:rPr>
        <w:tab/>
      </w:r>
      <w:proofErr w:type="spellStart"/>
      <w:r>
        <w:rPr>
          <w:rFonts w:ascii="Courier New" w:hAnsi="Courier New" w:cs="Courier New"/>
          <w:color w:val="008000"/>
          <w:szCs w:val="16"/>
          <w:lang w:eastAsia="pt-PT"/>
        </w:rPr>
        <w:t>usp_VENTRANObjectName</w:t>
      </w:r>
      <w:proofErr w:type="spellEnd"/>
    </w:p>
    <w:p w14:paraId="1915D0DD" w14:textId="77777777" w:rsidR="00E552C9" w:rsidRDefault="00E552C9" w:rsidP="00E552C9">
      <w:pPr>
        <w:autoSpaceDE w:val="0"/>
      </w:pPr>
      <w:r>
        <w:rPr>
          <w:rFonts w:ascii="Courier New" w:hAnsi="Courier New" w:cs="Courier New"/>
          <w:color w:val="008000"/>
          <w:szCs w:val="16"/>
          <w:lang w:eastAsia="pt-PT"/>
        </w:rPr>
        <w:t>--*-Author:</w:t>
      </w:r>
      <w:r>
        <w:rPr>
          <w:rFonts w:ascii="Courier New" w:hAnsi="Courier New" w:cs="Courier New"/>
          <w:color w:val="008000"/>
          <w:szCs w:val="16"/>
          <w:lang w:eastAsia="pt-PT"/>
        </w:rPr>
        <w:tab/>
      </w:r>
      <w:r>
        <w:rPr>
          <w:rFonts w:ascii="Courier New" w:hAnsi="Courier New" w:cs="Courier New"/>
          <w:color w:val="008000"/>
          <w:szCs w:val="16"/>
          <w:lang w:eastAsia="pt-PT"/>
        </w:rPr>
        <w:tab/>
        <w:t>Author Name</w:t>
      </w:r>
    </w:p>
    <w:p w14:paraId="74FA656E" w14:textId="77777777" w:rsidR="00E552C9" w:rsidRDefault="00E552C9" w:rsidP="00E552C9">
      <w:pPr>
        <w:autoSpaceDE w:val="0"/>
      </w:pPr>
      <w:r>
        <w:rPr>
          <w:rFonts w:ascii="Courier New" w:hAnsi="Courier New" w:cs="Courier New"/>
          <w:color w:val="008000"/>
          <w:szCs w:val="16"/>
          <w:lang w:eastAsia="pt-PT"/>
        </w:rPr>
        <w:t>--*-Date:</w:t>
      </w:r>
    </w:p>
    <w:p w14:paraId="4512212D" w14:textId="77777777" w:rsidR="00E552C9" w:rsidRDefault="00E552C9" w:rsidP="00E552C9">
      <w:pPr>
        <w:autoSpaceDE w:val="0"/>
      </w:pPr>
      <w:r>
        <w:rPr>
          <w:rFonts w:ascii="Courier New" w:hAnsi="Courier New" w:cs="Courier New"/>
          <w:color w:val="008000"/>
          <w:szCs w:val="16"/>
          <w:lang w:eastAsia="pt-PT"/>
        </w:rPr>
        <w:t>--*-Objective:</w:t>
      </w:r>
      <w:r>
        <w:rPr>
          <w:rFonts w:ascii="Courier New" w:hAnsi="Courier New" w:cs="Courier New"/>
          <w:color w:val="008000"/>
          <w:szCs w:val="16"/>
          <w:lang w:eastAsia="pt-PT"/>
        </w:rPr>
        <w:tab/>
      </w:r>
      <w:r>
        <w:rPr>
          <w:rFonts w:ascii="Courier New" w:hAnsi="Courier New" w:cs="Courier New"/>
          <w:color w:val="008000"/>
          <w:szCs w:val="16"/>
          <w:lang w:eastAsia="pt-PT"/>
        </w:rPr>
        <w:tab/>
        <w:t>Objective of the Object</w:t>
      </w:r>
    </w:p>
    <w:p w14:paraId="638F8AB2" w14:textId="77777777" w:rsidR="00E552C9" w:rsidRDefault="00E552C9" w:rsidP="00E552C9">
      <w:pPr>
        <w:autoSpaceDE w:val="0"/>
      </w:pPr>
      <w:r>
        <w:rPr>
          <w:rFonts w:ascii="Courier New" w:hAnsi="Courier New" w:cs="Courier New"/>
          <w:color w:val="008000"/>
          <w:szCs w:val="16"/>
          <w:lang w:eastAsia="pt-PT"/>
        </w:rPr>
        <w:t>--*-Input:</w:t>
      </w:r>
      <w:r>
        <w:rPr>
          <w:rFonts w:ascii="Courier New" w:hAnsi="Courier New" w:cs="Courier New"/>
          <w:color w:val="008000"/>
          <w:szCs w:val="16"/>
          <w:lang w:eastAsia="pt-PT"/>
        </w:rPr>
        <w:tab/>
      </w:r>
      <w:r>
        <w:rPr>
          <w:rFonts w:ascii="Courier New" w:hAnsi="Courier New" w:cs="Courier New"/>
          <w:color w:val="008000"/>
          <w:szCs w:val="16"/>
          <w:lang w:eastAsia="pt-PT"/>
        </w:rPr>
        <w:tab/>
        <w:t>List of input parameters, with its description</w:t>
      </w:r>
    </w:p>
    <w:p w14:paraId="14C8B638" w14:textId="77777777" w:rsidR="00E552C9" w:rsidRDefault="00E552C9" w:rsidP="00E552C9">
      <w:pPr>
        <w:autoSpaceDE w:val="0"/>
      </w:pPr>
      <w:r>
        <w:rPr>
          <w:rFonts w:ascii="Courier New" w:hAnsi="Courier New" w:cs="Courier New"/>
          <w:color w:val="008000"/>
          <w:szCs w:val="16"/>
          <w:lang w:eastAsia="pt-PT"/>
        </w:rPr>
        <w:t>--*-Output:</w:t>
      </w:r>
      <w:r>
        <w:rPr>
          <w:rFonts w:ascii="Courier New" w:hAnsi="Courier New" w:cs="Courier New"/>
          <w:color w:val="008000"/>
          <w:szCs w:val="16"/>
          <w:lang w:eastAsia="pt-PT"/>
        </w:rPr>
        <w:tab/>
      </w:r>
      <w:r>
        <w:rPr>
          <w:rFonts w:ascii="Courier New" w:hAnsi="Courier New" w:cs="Courier New"/>
          <w:color w:val="008000"/>
          <w:szCs w:val="16"/>
          <w:lang w:eastAsia="pt-PT"/>
        </w:rPr>
        <w:tab/>
        <w:t>List of output parameters, with its description</w:t>
      </w:r>
    </w:p>
    <w:p w14:paraId="730336DE" w14:textId="77777777" w:rsidR="00E552C9" w:rsidRDefault="00E552C9" w:rsidP="00E552C9">
      <w:pPr>
        <w:autoSpaceDE w:val="0"/>
      </w:pPr>
      <w:r>
        <w:rPr>
          <w:rFonts w:ascii="Courier New" w:hAnsi="Courier New" w:cs="Courier New"/>
          <w:color w:val="008000"/>
          <w:szCs w:val="16"/>
          <w:lang w:eastAsia="pt-PT"/>
        </w:rPr>
        <w:t>--*-Preconditions:</w:t>
      </w:r>
    </w:p>
    <w:p w14:paraId="5D5CC926" w14:textId="77777777" w:rsidR="00E552C9" w:rsidRDefault="00E552C9" w:rsidP="00E552C9">
      <w:pPr>
        <w:autoSpaceDE w:val="0"/>
      </w:pPr>
      <w:r>
        <w:rPr>
          <w:rFonts w:ascii="Courier New" w:hAnsi="Courier New" w:cs="Courier New"/>
          <w:color w:val="008000"/>
          <w:szCs w:val="16"/>
          <w:lang w:eastAsia="pt-PT"/>
        </w:rPr>
        <w:t>--*-Return:</w:t>
      </w:r>
    </w:p>
    <w:p w14:paraId="4B9DA33A" w14:textId="77777777" w:rsidR="00E552C9" w:rsidRDefault="00E552C9" w:rsidP="00E552C9">
      <w:pPr>
        <w:autoSpaceDE w:val="0"/>
      </w:pPr>
      <w:r>
        <w:rPr>
          <w:rFonts w:ascii="Courier New" w:hAnsi="Courier New" w:cs="Courier New"/>
          <w:color w:val="008000"/>
          <w:szCs w:val="16"/>
          <w:lang w:eastAsia="pt-PT"/>
        </w:rPr>
        <w:t>--*-Revisions:</w:t>
      </w:r>
      <w:r>
        <w:rPr>
          <w:rFonts w:ascii="Courier New" w:hAnsi="Courier New" w:cs="Courier New"/>
          <w:color w:val="008000"/>
          <w:szCs w:val="16"/>
          <w:lang w:eastAsia="pt-PT"/>
        </w:rPr>
        <w:tab/>
      </w:r>
      <w:r>
        <w:rPr>
          <w:rFonts w:ascii="Courier New" w:hAnsi="Courier New" w:cs="Courier New"/>
          <w:color w:val="008000"/>
          <w:szCs w:val="16"/>
          <w:lang w:eastAsia="pt-PT"/>
        </w:rPr>
        <w:tab/>
      </w:r>
    </w:p>
    <w:p w14:paraId="798BBB8A" w14:textId="77777777" w:rsidR="00E552C9" w:rsidRDefault="00E552C9" w:rsidP="00E552C9">
      <w:pPr>
        <w:autoSpaceDE w:val="0"/>
      </w:pPr>
      <w:r>
        <w:rPr>
          <w:rFonts w:ascii="Courier New" w:hAnsi="Courier New" w:cs="Courier New"/>
          <w:color w:val="008000"/>
          <w:szCs w:val="16"/>
          <w:lang w:eastAsia="pt-PT"/>
        </w:rPr>
        <w:t>--*-</w:t>
      </w:r>
      <w:r>
        <w:rPr>
          <w:rFonts w:ascii="Courier New" w:hAnsi="Courier New" w:cs="Courier New"/>
          <w:color w:val="008000"/>
          <w:szCs w:val="16"/>
          <w:lang w:eastAsia="pt-PT"/>
        </w:rPr>
        <w:tab/>
      </w:r>
      <w:r>
        <w:rPr>
          <w:rFonts w:ascii="Courier New" w:hAnsi="Courier New" w:cs="Courier New"/>
          <w:color w:val="008000"/>
          <w:szCs w:val="16"/>
          <w:lang w:eastAsia="pt-PT"/>
        </w:rPr>
        <w:tab/>
        <w:t>Movement</w:t>
      </w:r>
      <w:r>
        <w:rPr>
          <w:rFonts w:ascii="Courier New" w:hAnsi="Courier New" w:cs="Courier New"/>
          <w:color w:val="008000"/>
          <w:szCs w:val="16"/>
          <w:lang w:eastAsia="pt-PT"/>
        </w:rPr>
        <w:tab/>
        <w:t>-</w:t>
      </w:r>
      <w:r>
        <w:rPr>
          <w:rFonts w:ascii="Courier New" w:hAnsi="Courier New" w:cs="Courier New"/>
          <w:color w:val="008000"/>
          <w:szCs w:val="16"/>
          <w:lang w:eastAsia="pt-PT"/>
        </w:rPr>
        <w:tab/>
        <w:t>Modified by</w:t>
      </w:r>
      <w:r>
        <w:rPr>
          <w:rFonts w:ascii="Courier New" w:hAnsi="Courier New" w:cs="Courier New"/>
          <w:color w:val="008000"/>
          <w:szCs w:val="16"/>
          <w:lang w:eastAsia="pt-PT"/>
        </w:rPr>
        <w:tab/>
        <w:t>–</w:t>
      </w:r>
      <w:r>
        <w:rPr>
          <w:rFonts w:ascii="Courier New" w:hAnsi="Courier New" w:cs="Courier New"/>
          <w:color w:val="008000"/>
          <w:szCs w:val="16"/>
          <w:lang w:eastAsia="pt-PT"/>
        </w:rPr>
        <w:tab/>
        <w:t xml:space="preserve">Date of the Movement </w:t>
      </w:r>
    </w:p>
    <w:p w14:paraId="00A68450" w14:textId="77777777" w:rsidR="00E552C9" w:rsidRDefault="00E552C9" w:rsidP="00E552C9">
      <w:pPr>
        <w:autoSpaceDE w:val="0"/>
      </w:pPr>
      <w:r>
        <w:rPr>
          <w:rFonts w:ascii="Courier New" w:hAnsi="Courier New" w:cs="Courier New"/>
          <w:color w:val="008000"/>
          <w:szCs w:val="16"/>
          <w:lang w:eastAsia="pt-PT"/>
        </w:rPr>
        <w:t>--*--</w:t>
      </w:r>
    </w:p>
    <w:p w14:paraId="0F2EA930" w14:textId="77777777" w:rsidR="00E552C9" w:rsidRDefault="00E552C9" w:rsidP="00E552C9">
      <w:pPr>
        <w:autoSpaceDE w:val="0"/>
        <w:rPr>
          <w:rFonts w:ascii="Courier New" w:hAnsi="Courier New" w:cs="Courier New"/>
          <w:color w:val="008000"/>
          <w:szCs w:val="16"/>
          <w:lang w:eastAsia="pt-PT"/>
        </w:rPr>
      </w:pPr>
    </w:p>
    <w:p w14:paraId="0C1D4BCB" w14:textId="77777777" w:rsidR="00E552C9" w:rsidRDefault="00E552C9" w:rsidP="00E552C9">
      <w:pPr>
        <w:autoSpaceDE w:val="0"/>
        <w:rPr>
          <w:rFonts w:ascii="Courier New" w:hAnsi="Courier New" w:cs="Courier New"/>
          <w:color w:val="0000FF"/>
          <w:szCs w:val="16"/>
          <w:lang w:eastAsia="pt-PT"/>
        </w:rPr>
      </w:pPr>
    </w:p>
    <w:p w14:paraId="5AF14FF2" w14:textId="77777777" w:rsidR="00E552C9" w:rsidRDefault="00E552C9" w:rsidP="00E552C9">
      <w:pPr>
        <w:autoSpaceDE w:val="0"/>
      </w:pPr>
      <w:r>
        <w:rPr>
          <w:rFonts w:ascii="Courier New" w:hAnsi="Courier New" w:cs="Courier New"/>
          <w:color w:val="008000"/>
          <w:szCs w:val="16"/>
          <w:lang w:eastAsia="pt-PT"/>
        </w:rPr>
        <w:t>--*-- Declaration of Local Variables</w:t>
      </w:r>
    </w:p>
    <w:p w14:paraId="7694EB03" w14:textId="77777777" w:rsidR="00E552C9" w:rsidRDefault="00E552C9" w:rsidP="00E552C9">
      <w:pPr>
        <w:autoSpaceDE w:val="0"/>
      </w:pPr>
      <w:r>
        <w:rPr>
          <w:rFonts w:ascii="Courier New" w:hAnsi="Courier New" w:cs="Courier New"/>
          <w:noProof/>
          <w:color w:val="0000FF"/>
          <w:szCs w:val="16"/>
          <w:lang w:eastAsia="en-US"/>
        </w:rPr>
        <mc:AlternateContent>
          <mc:Choice Requires="wpg">
            <w:drawing>
              <wp:anchor distT="0" distB="0" distL="0" distR="0" simplePos="0" relativeHeight="251702272" behindDoc="0" locked="0" layoutInCell="1" allowOverlap="1" wp14:anchorId="5A054A64" wp14:editId="1803B9AB">
                <wp:simplePos x="0" y="0"/>
                <wp:positionH relativeFrom="column">
                  <wp:posOffset>2514600</wp:posOffset>
                </wp:positionH>
                <wp:positionV relativeFrom="paragraph">
                  <wp:posOffset>93345</wp:posOffset>
                </wp:positionV>
                <wp:extent cx="3244215" cy="340995"/>
                <wp:effectExtent l="24765" t="10160" r="7620" b="1079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215" cy="340995"/>
                          <a:chOff x="3960" y="147"/>
                          <a:chExt cx="5109" cy="537"/>
                        </a:xfrm>
                      </wpg:grpSpPr>
                      <wps:wsp>
                        <wps:cNvPr id="57" name="Line 49"/>
                        <wps:cNvCnPr>
                          <a:cxnSpLocks noChangeShapeType="1"/>
                        </wps:cNvCnPr>
                        <wps:spPr bwMode="auto">
                          <a:xfrm flipH="1" flipV="1">
                            <a:off x="3960" y="291"/>
                            <a:ext cx="4496" cy="176"/>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50"/>
                        <wps:cNvSpPr txBox="1">
                          <a:spLocks noChangeArrowheads="1"/>
                        </wps:cNvSpPr>
                        <wps:spPr bwMode="auto">
                          <a:xfrm>
                            <a:off x="6552" y="147"/>
                            <a:ext cx="2516" cy="536"/>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B3B210" w14:textId="77777777" w:rsidR="00282C35" w:rsidRDefault="00282C35" w:rsidP="00E552C9">
                              <w:pPr>
                                <w:jc w:val="center"/>
                                <w:rPr>
                                  <w:kern w:val="1"/>
                                </w:rPr>
                              </w:pPr>
                              <w:r>
                                <w:rPr>
                                  <w:kern w:val="1"/>
                                </w:rPr>
                                <w:t>Local variables declaration section.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A054A64" id="Group 56" o:spid="_x0000_s1037" style="position:absolute;margin-left:198pt;margin-top:7.35pt;width:255.45pt;height:26.85pt;z-index:251702272;mso-wrap-distance-left:0;mso-wrap-distance-right:0" coordorigin="3960,147" coordsize="510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">
                <v:line id="Line 49" o:spid="_x0000_s1038" style="position:absolute;flip:x y;visibility:visible;mso-wrap-style:square" from="3960,291" to="845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" strokeweight=".26mm">
                  <v:stroke endarrow="block" joinstyle="miter" endcap="square"/>
                </v:line>
                <v:shape id="Text Box 50" o:spid="_x0000_s1039" type="#_x0000_t202" style="position:absolute;left:6552;top:147;width:251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" fillcolor="#ffc" strokeweight=".26mm">
                  <v:stroke endcap="square"/>
                  <v:textbox>
                    <w:txbxContent>
                      <w:p w14:paraId="0CB3B210" w14:textId="77777777" w:rsidR="00282C35" w:rsidRDefault="00282C35" w:rsidP="00E552C9">
                        <w:pPr>
                          <w:jc w:val="center"/>
                          <w:rPr>
                            <w:kern w:val="1"/>
                          </w:rPr>
                        </w:pPr>
                        <w:r>
                          <w:rPr>
                            <w:kern w:val="1"/>
                          </w:rPr>
                          <w:t>Local variables declaration section.</w:t>
                        </w:r>
                      </w:p>
                    </w:txbxContent>
                  </v:textbox>
                </v:shape>
              </v:group>
            </w:pict>
          </mc:Fallback>
        </mc:AlternateContent>
      </w:r>
      <w:r>
        <w:rPr>
          <w:rFonts w:ascii="Courier New" w:hAnsi="Courier New" w:cs="Courier New"/>
          <w:color w:val="0000FF"/>
          <w:szCs w:val="16"/>
          <w:lang w:eastAsia="pt-PT"/>
        </w:rPr>
        <w:t>DECLARE</w:t>
      </w:r>
      <w:r>
        <w:rPr>
          <w:rFonts w:ascii="Courier New" w:hAnsi="Courier New" w:cs="Courier New"/>
          <w:szCs w:val="16"/>
          <w:lang w:eastAsia="pt-PT"/>
        </w:rPr>
        <w:t xml:space="preserve"> @var1</w:t>
      </w:r>
      <w:r>
        <w:rPr>
          <w:rFonts w:ascii="Courier New" w:hAnsi="Courier New" w:cs="Courier New"/>
          <w:szCs w:val="16"/>
          <w:lang w:eastAsia="pt-PT"/>
        </w:rPr>
        <w:tab/>
      </w:r>
      <w:proofErr w:type="gramStart"/>
      <w:r>
        <w:rPr>
          <w:rFonts w:ascii="Courier New" w:hAnsi="Courier New" w:cs="Courier New"/>
          <w:color w:val="0000FF"/>
          <w:szCs w:val="16"/>
          <w:lang w:eastAsia="pt-PT"/>
        </w:rPr>
        <w:t>NVARCHAR</w:t>
      </w:r>
      <w:r>
        <w:rPr>
          <w:rFonts w:ascii="Courier New" w:hAnsi="Courier New" w:cs="Courier New"/>
          <w:color w:val="808080"/>
          <w:szCs w:val="16"/>
          <w:lang w:eastAsia="pt-PT"/>
        </w:rPr>
        <w:t>(</w:t>
      </w:r>
      <w:proofErr w:type="gramEnd"/>
      <w:r>
        <w:rPr>
          <w:rFonts w:ascii="Courier New" w:hAnsi="Courier New" w:cs="Courier New"/>
          <w:szCs w:val="16"/>
          <w:lang w:eastAsia="pt-PT"/>
        </w:rPr>
        <w:t>10</w:t>
      </w:r>
      <w:r>
        <w:rPr>
          <w:rFonts w:ascii="Courier New" w:hAnsi="Courier New" w:cs="Courier New"/>
          <w:color w:val="808080"/>
          <w:szCs w:val="16"/>
          <w:lang w:eastAsia="pt-PT"/>
        </w:rPr>
        <w:t>);</w:t>
      </w:r>
    </w:p>
    <w:p w14:paraId="4A08D06B" w14:textId="77777777" w:rsidR="00E552C9" w:rsidRDefault="00E552C9" w:rsidP="00E552C9">
      <w:pPr>
        <w:autoSpaceDE w:val="0"/>
        <w:rPr>
          <w:rFonts w:ascii="Courier New" w:hAnsi="Courier New" w:cs="Courier New"/>
          <w:color w:val="808080"/>
          <w:szCs w:val="16"/>
          <w:lang w:eastAsia="pt-PT"/>
        </w:rPr>
      </w:pPr>
    </w:p>
    <w:p w14:paraId="4F307C4D" w14:textId="77777777" w:rsidR="00E552C9" w:rsidRDefault="00E552C9" w:rsidP="00E552C9">
      <w:pPr>
        <w:autoSpaceDE w:val="0"/>
      </w:pPr>
      <w:r>
        <w:rPr>
          <w:rFonts w:ascii="Courier New" w:hAnsi="Courier New" w:cs="Courier New"/>
          <w:color w:val="0000FF"/>
          <w:szCs w:val="16"/>
          <w:lang w:eastAsia="pt-PT"/>
        </w:rPr>
        <w:t>CREATE</w:t>
      </w:r>
      <w:r>
        <w:rPr>
          <w:rFonts w:ascii="Courier New" w:hAnsi="Courier New" w:cs="Courier New"/>
          <w:szCs w:val="16"/>
          <w:lang w:eastAsia="pt-PT"/>
        </w:rPr>
        <w:t xml:space="preserve"> </w:t>
      </w:r>
      <w:r>
        <w:rPr>
          <w:rFonts w:ascii="Courier New" w:hAnsi="Courier New" w:cs="Courier New"/>
          <w:color w:val="0000FF"/>
          <w:szCs w:val="16"/>
          <w:lang w:eastAsia="pt-PT"/>
        </w:rPr>
        <w:t>TABLE</w:t>
      </w:r>
      <w:r>
        <w:rPr>
          <w:rFonts w:ascii="Courier New" w:hAnsi="Courier New" w:cs="Courier New"/>
          <w:szCs w:val="16"/>
          <w:lang w:eastAsia="pt-PT"/>
        </w:rPr>
        <w:t xml:space="preserve"> #TTable1</w:t>
      </w:r>
      <w:r>
        <w:rPr>
          <w:rFonts w:ascii="Courier New" w:hAnsi="Courier New" w:cs="Courier New"/>
          <w:color w:val="808080"/>
          <w:szCs w:val="16"/>
          <w:lang w:eastAsia="pt-PT"/>
        </w:rPr>
        <w:t>(</w:t>
      </w:r>
      <w:r>
        <w:rPr>
          <w:rFonts w:ascii="Courier New" w:hAnsi="Courier New" w:cs="Courier New"/>
          <w:szCs w:val="16"/>
          <w:lang w:eastAsia="pt-PT"/>
        </w:rPr>
        <w:tab/>
        <w:t xml:space="preserve">Field1 </w:t>
      </w:r>
      <w:r>
        <w:rPr>
          <w:rFonts w:ascii="Courier New" w:hAnsi="Courier New" w:cs="Courier New"/>
          <w:szCs w:val="16"/>
          <w:lang w:eastAsia="pt-PT"/>
        </w:rPr>
        <w:tab/>
      </w:r>
      <w:r>
        <w:rPr>
          <w:rFonts w:ascii="Courier New" w:hAnsi="Courier New" w:cs="Courier New"/>
          <w:color w:val="0000FF"/>
          <w:szCs w:val="16"/>
          <w:lang w:eastAsia="pt-PT"/>
        </w:rPr>
        <w:t>INT</w:t>
      </w:r>
      <w:r>
        <w:rPr>
          <w:rFonts w:ascii="Courier New" w:hAnsi="Courier New" w:cs="Courier New"/>
          <w:szCs w:val="16"/>
          <w:lang w:eastAsia="pt-PT"/>
        </w:rPr>
        <w:t xml:space="preserve"> </w:t>
      </w:r>
      <w:r>
        <w:rPr>
          <w:rFonts w:ascii="Courier New" w:hAnsi="Courier New" w:cs="Courier New"/>
          <w:color w:val="808080"/>
          <w:szCs w:val="16"/>
          <w:lang w:eastAsia="pt-PT"/>
        </w:rPr>
        <w:t>NOT</w:t>
      </w:r>
      <w:r>
        <w:rPr>
          <w:rFonts w:ascii="Courier New" w:hAnsi="Courier New" w:cs="Courier New"/>
          <w:szCs w:val="16"/>
          <w:lang w:eastAsia="pt-PT"/>
        </w:rPr>
        <w:t xml:space="preserve"> </w:t>
      </w:r>
      <w:r>
        <w:rPr>
          <w:rFonts w:ascii="Courier New" w:hAnsi="Courier New" w:cs="Courier New"/>
          <w:color w:val="808080"/>
          <w:szCs w:val="16"/>
          <w:lang w:eastAsia="pt-PT"/>
        </w:rPr>
        <w:t>NULL,</w:t>
      </w:r>
    </w:p>
    <w:p w14:paraId="121D713D" w14:textId="77777777" w:rsidR="00E552C9" w:rsidRDefault="00E552C9" w:rsidP="00E552C9">
      <w:pPr>
        <w:autoSpaceDE w:val="0"/>
      </w:pP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szCs w:val="16"/>
          <w:lang w:eastAsia="pt-PT"/>
        </w:rPr>
        <w:tab/>
        <w:t>Field2</w:t>
      </w:r>
      <w:r>
        <w:rPr>
          <w:rFonts w:ascii="Courier New" w:hAnsi="Courier New" w:cs="Courier New"/>
          <w:szCs w:val="16"/>
          <w:lang w:eastAsia="pt-PT"/>
        </w:rPr>
        <w:tab/>
      </w:r>
      <w:r>
        <w:rPr>
          <w:rFonts w:ascii="Courier New" w:hAnsi="Courier New" w:cs="Courier New"/>
          <w:color w:val="0000FF"/>
          <w:szCs w:val="16"/>
          <w:lang w:eastAsia="pt-PT"/>
        </w:rPr>
        <w:t>INT</w:t>
      </w:r>
      <w:r>
        <w:rPr>
          <w:rFonts w:ascii="Courier New" w:hAnsi="Courier New" w:cs="Courier New"/>
          <w:szCs w:val="16"/>
          <w:lang w:eastAsia="pt-PT"/>
        </w:rPr>
        <w:t xml:space="preserve"> </w:t>
      </w:r>
      <w:r>
        <w:rPr>
          <w:rFonts w:ascii="Courier New" w:hAnsi="Courier New" w:cs="Courier New"/>
          <w:color w:val="808080"/>
          <w:szCs w:val="16"/>
          <w:lang w:eastAsia="pt-PT"/>
        </w:rPr>
        <w:t>NOT</w:t>
      </w:r>
      <w:r>
        <w:rPr>
          <w:rFonts w:ascii="Courier New" w:hAnsi="Courier New" w:cs="Courier New"/>
          <w:szCs w:val="16"/>
          <w:lang w:eastAsia="pt-PT"/>
        </w:rPr>
        <w:t xml:space="preserve"> </w:t>
      </w:r>
      <w:proofErr w:type="gramStart"/>
      <w:r>
        <w:rPr>
          <w:rFonts w:ascii="Courier New" w:hAnsi="Courier New" w:cs="Courier New"/>
          <w:color w:val="808080"/>
          <w:szCs w:val="16"/>
          <w:lang w:eastAsia="pt-PT"/>
        </w:rPr>
        <w:t>NULL )</w:t>
      </w:r>
      <w:proofErr w:type="gramEnd"/>
      <w:r w:rsidR="00D029EE">
        <w:rPr>
          <w:rFonts w:ascii="Courier New" w:hAnsi="Courier New" w:cs="Courier New"/>
          <w:color w:val="808080"/>
          <w:szCs w:val="16"/>
          <w:lang w:eastAsia="pt-PT"/>
        </w:rPr>
        <w:t>;</w:t>
      </w:r>
    </w:p>
    <w:p w14:paraId="0E8DEDC8" w14:textId="77777777" w:rsidR="00E552C9" w:rsidRDefault="00E552C9" w:rsidP="00E552C9">
      <w:pPr>
        <w:autoSpaceDE w:val="0"/>
        <w:rPr>
          <w:rFonts w:ascii="Courier New" w:hAnsi="Courier New" w:cs="Courier New"/>
          <w:color w:val="808080"/>
          <w:szCs w:val="16"/>
          <w:lang w:eastAsia="pt-PT"/>
        </w:rPr>
      </w:pPr>
    </w:p>
    <w:p w14:paraId="75E7C31B" w14:textId="77777777" w:rsidR="00E552C9" w:rsidRDefault="00E552C9" w:rsidP="00E552C9">
      <w:pPr>
        <w:autoSpaceDE w:val="0"/>
      </w:pPr>
      <w:r>
        <w:rPr>
          <w:rFonts w:ascii="Courier New" w:hAnsi="Courier New" w:cs="Courier New"/>
          <w:noProof/>
          <w:color w:val="008000"/>
          <w:szCs w:val="16"/>
          <w:lang w:eastAsia="en-US"/>
        </w:rPr>
        <mc:AlternateContent>
          <mc:Choice Requires="wpg">
            <w:drawing>
              <wp:anchor distT="0" distB="0" distL="0" distR="0" simplePos="0" relativeHeight="251706368" behindDoc="0" locked="0" layoutInCell="1" allowOverlap="1" wp14:anchorId="61F698B4" wp14:editId="4C4D2B73">
                <wp:simplePos x="0" y="0"/>
                <wp:positionH relativeFrom="column">
                  <wp:posOffset>2209800</wp:posOffset>
                </wp:positionH>
                <wp:positionV relativeFrom="paragraph">
                  <wp:posOffset>89535</wp:posOffset>
                </wp:positionV>
                <wp:extent cx="3884295" cy="340995"/>
                <wp:effectExtent l="24765" t="10160" r="5715" b="1079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4295" cy="340995"/>
                          <a:chOff x="3480" y="141"/>
                          <a:chExt cx="6117" cy="537"/>
                        </a:xfrm>
                      </wpg:grpSpPr>
                      <wps:wsp>
                        <wps:cNvPr id="54" name="Line 55"/>
                        <wps:cNvCnPr>
                          <a:cxnSpLocks noChangeShapeType="1"/>
                        </wps:cNvCnPr>
                        <wps:spPr bwMode="auto">
                          <a:xfrm flipH="1" flipV="1">
                            <a:off x="3480" y="321"/>
                            <a:ext cx="4316" cy="178"/>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56"/>
                        <wps:cNvSpPr txBox="1">
                          <a:spLocks noChangeArrowheads="1"/>
                        </wps:cNvSpPr>
                        <wps:spPr bwMode="auto">
                          <a:xfrm>
                            <a:off x="7080" y="141"/>
                            <a:ext cx="2516" cy="536"/>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42F798" w14:textId="77777777" w:rsidR="00282C35" w:rsidRDefault="00282C35" w:rsidP="00E552C9">
                              <w:pPr>
                                <w:jc w:val="center"/>
                                <w:rPr>
                                  <w:kern w:val="1"/>
                                </w:rPr>
                              </w:pPr>
                              <w:r>
                                <w:rPr>
                                  <w:kern w:val="1"/>
                                </w:rPr>
                                <w:t>Local variables and DDL initialization section.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F698B4" id="Group 53" o:spid="_x0000_s1040" style="position:absolute;margin-left:174pt;margin-top:7.05pt;width:305.85pt;height:26.85pt;z-index:251706368;mso-wrap-distance-left:0;mso-wrap-distance-right:0" coordorigin="3480,141" coordsize="611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">
                <v:line id="Line 55" o:spid="_x0000_s1041" style="position:absolute;flip:x y;visibility:visible;mso-wrap-style:square" from="3480,321" to="779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" strokeweight=".26mm">
                  <v:stroke endarrow="block" joinstyle="miter" endcap="square"/>
                </v:line>
                <v:shape id="Text Box 56" o:spid="_x0000_s1042" type="#_x0000_t202" style="position:absolute;left:7080;top:141;width:251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" fillcolor="#ffc" strokeweight=".26mm">
                  <v:stroke endcap="square"/>
                  <v:textbox>
                    <w:txbxContent>
                      <w:p w14:paraId="2242F798" w14:textId="77777777" w:rsidR="00282C35" w:rsidRDefault="00282C35" w:rsidP="00E552C9">
                        <w:pPr>
                          <w:jc w:val="center"/>
                          <w:rPr>
                            <w:kern w:val="1"/>
                          </w:rPr>
                        </w:pPr>
                        <w:r>
                          <w:rPr>
                            <w:kern w:val="1"/>
                          </w:rPr>
                          <w:t>Local variables and DDL initialization section.</w:t>
                        </w:r>
                      </w:p>
                    </w:txbxContent>
                  </v:textbox>
                </v:shape>
              </v:group>
            </w:pict>
          </mc:Fallback>
        </mc:AlternateContent>
      </w:r>
      <w:r>
        <w:rPr>
          <w:rFonts w:ascii="Courier New" w:hAnsi="Courier New" w:cs="Courier New"/>
          <w:color w:val="008000"/>
          <w:szCs w:val="16"/>
          <w:lang w:eastAsia="pt-PT"/>
        </w:rPr>
        <w:t>--*-- Initialization of the object</w:t>
      </w:r>
    </w:p>
    <w:p w14:paraId="5734DE84" w14:textId="77777777" w:rsidR="00E552C9" w:rsidRDefault="00E552C9" w:rsidP="00E552C9">
      <w:pPr>
        <w:autoSpaceDE w:val="0"/>
      </w:pPr>
      <w:r>
        <w:rPr>
          <w:rFonts w:ascii="Courier New" w:hAnsi="Courier New" w:cs="Courier New"/>
          <w:color w:val="0000FF"/>
          <w:szCs w:val="16"/>
          <w:lang w:eastAsia="pt-PT"/>
        </w:rPr>
        <w:t>SET</w:t>
      </w:r>
      <w:r>
        <w:rPr>
          <w:rFonts w:ascii="Courier New" w:hAnsi="Courier New" w:cs="Courier New"/>
          <w:szCs w:val="16"/>
          <w:lang w:eastAsia="pt-PT"/>
        </w:rPr>
        <w:t xml:space="preserve"> </w:t>
      </w:r>
      <w:r>
        <w:rPr>
          <w:rFonts w:ascii="Courier New" w:hAnsi="Courier New" w:cs="Courier New"/>
          <w:color w:val="0000FF"/>
          <w:szCs w:val="16"/>
          <w:lang w:eastAsia="pt-PT"/>
        </w:rPr>
        <w:t>NOCOUNT</w:t>
      </w:r>
      <w:r>
        <w:rPr>
          <w:rFonts w:ascii="Courier New" w:hAnsi="Courier New" w:cs="Courier New"/>
          <w:szCs w:val="16"/>
          <w:lang w:eastAsia="pt-PT"/>
        </w:rPr>
        <w:t xml:space="preserve"> </w:t>
      </w:r>
      <w:r>
        <w:rPr>
          <w:rFonts w:ascii="Courier New" w:hAnsi="Courier New" w:cs="Courier New"/>
          <w:color w:val="0000FF"/>
          <w:szCs w:val="16"/>
          <w:lang w:eastAsia="pt-PT"/>
        </w:rPr>
        <w:t>ON</w:t>
      </w:r>
    </w:p>
    <w:p w14:paraId="22494399" w14:textId="77777777" w:rsidR="00E552C9" w:rsidRDefault="00E552C9" w:rsidP="00E552C9">
      <w:pPr>
        <w:autoSpaceDE w:val="0"/>
        <w:rPr>
          <w:rFonts w:ascii="Courier New" w:hAnsi="Courier New" w:cs="Courier New"/>
          <w:color w:val="0000FF"/>
          <w:szCs w:val="16"/>
          <w:lang w:eastAsia="pt-PT"/>
        </w:rPr>
      </w:pPr>
    </w:p>
    <w:p w14:paraId="6FB30FA8" w14:textId="77777777" w:rsidR="00E552C9" w:rsidRDefault="00E552C9" w:rsidP="00E552C9">
      <w:pPr>
        <w:autoSpaceDE w:val="0"/>
        <w:rPr>
          <w:rFonts w:ascii="Courier New" w:hAnsi="Courier New" w:cs="Courier New"/>
          <w:color w:val="0000FF"/>
          <w:szCs w:val="16"/>
          <w:lang w:eastAsia="pt-PT"/>
        </w:rPr>
      </w:pPr>
      <w:r>
        <w:rPr>
          <w:rFonts w:ascii="Courier New" w:hAnsi="Courier New" w:cs="Courier New"/>
          <w:color w:val="0000FF"/>
          <w:szCs w:val="16"/>
          <w:lang w:eastAsia="pt-PT"/>
        </w:rPr>
        <w:t>BEGIN</w:t>
      </w:r>
      <w:r>
        <w:rPr>
          <w:rFonts w:ascii="Courier New" w:hAnsi="Courier New" w:cs="Courier New"/>
          <w:szCs w:val="16"/>
          <w:lang w:eastAsia="pt-PT"/>
        </w:rPr>
        <w:t xml:space="preserve"> </w:t>
      </w:r>
      <w:r>
        <w:rPr>
          <w:rFonts w:ascii="Courier New" w:hAnsi="Courier New" w:cs="Courier New"/>
          <w:color w:val="0000FF"/>
          <w:szCs w:val="16"/>
          <w:lang w:eastAsia="pt-PT"/>
        </w:rPr>
        <w:t>TRY</w:t>
      </w:r>
    </w:p>
    <w:p w14:paraId="436CA062" w14:textId="77777777" w:rsidR="00D029EE" w:rsidRDefault="00D029EE" w:rsidP="00D029EE">
      <w:pPr>
        <w:autoSpaceDE w:val="0"/>
        <w:rPr>
          <w:rFonts w:ascii="Courier New" w:hAnsi="Courier New" w:cs="Courier New"/>
          <w:color w:val="808080"/>
          <w:szCs w:val="16"/>
          <w:lang w:eastAsia="pt-PT"/>
        </w:rPr>
      </w:pPr>
      <w:r>
        <w:rPr>
          <w:rFonts w:ascii="Courier New" w:hAnsi="Courier New" w:cs="Courier New"/>
          <w:szCs w:val="16"/>
          <w:lang w:eastAsia="pt-PT"/>
        </w:rPr>
        <w:tab/>
      </w:r>
      <w:r>
        <w:rPr>
          <w:rFonts w:ascii="Courier New" w:hAnsi="Courier New" w:cs="Courier New"/>
          <w:color w:val="0000FF"/>
          <w:szCs w:val="16"/>
          <w:lang w:eastAsia="pt-PT"/>
        </w:rPr>
        <w:t>INSERT INTO</w:t>
      </w:r>
      <w:r>
        <w:rPr>
          <w:rFonts w:ascii="Courier New" w:hAnsi="Courier New" w:cs="Courier New"/>
          <w:szCs w:val="16"/>
          <w:lang w:eastAsia="pt-PT"/>
        </w:rPr>
        <w:t xml:space="preserve"> #TTable1 </w:t>
      </w:r>
      <w:r>
        <w:rPr>
          <w:rFonts w:ascii="Courier New" w:hAnsi="Courier New" w:cs="Courier New"/>
          <w:color w:val="808080"/>
          <w:szCs w:val="16"/>
          <w:lang w:eastAsia="pt-PT"/>
        </w:rPr>
        <w:t>...</w:t>
      </w:r>
    </w:p>
    <w:p w14:paraId="3951AF49" w14:textId="77777777" w:rsidR="00D029EE" w:rsidRDefault="00B50354" w:rsidP="00E552C9">
      <w:pPr>
        <w:autoSpaceDE w:val="0"/>
        <w:rPr>
          <w:rFonts w:ascii="Courier New" w:hAnsi="Courier New" w:cs="Courier New"/>
          <w:color w:val="0000FF"/>
          <w:szCs w:val="16"/>
          <w:lang w:eastAsia="pt-PT"/>
        </w:rPr>
      </w:pPr>
      <w:r>
        <w:rPr>
          <w:rFonts w:ascii="Courier New" w:hAnsi="Courier New" w:cs="Courier New"/>
          <w:noProof/>
          <w:color w:val="0000FF"/>
          <w:szCs w:val="16"/>
          <w:lang w:eastAsia="en-US"/>
        </w:rPr>
        <mc:AlternateContent>
          <mc:Choice Requires="wps">
            <w:drawing>
              <wp:anchor distT="0" distB="0" distL="114300" distR="114300" simplePos="0" relativeHeight="251703296" behindDoc="0" locked="0" layoutInCell="1" allowOverlap="1" wp14:anchorId="4788B07F" wp14:editId="61E7CA2E">
                <wp:simplePos x="0" y="0"/>
                <wp:positionH relativeFrom="column">
                  <wp:posOffset>678180</wp:posOffset>
                </wp:positionH>
                <wp:positionV relativeFrom="paragraph">
                  <wp:posOffset>68580</wp:posOffset>
                </wp:positionV>
                <wp:extent cx="2857500" cy="390525"/>
                <wp:effectExtent l="24765" t="57785" r="13335" b="889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0" cy="390525"/>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E91DB0" id="Straight Connector 52"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5.4pt" to="278.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" strokeweight=".26mm">
                <v:stroke endarrow="block" joinstyle="miter" endcap="square"/>
              </v:line>
            </w:pict>
          </mc:Fallback>
        </mc:AlternateContent>
      </w:r>
    </w:p>
    <w:p w14:paraId="0DBE5BA3" w14:textId="77777777" w:rsidR="00925454" w:rsidRDefault="00925454" w:rsidP="00E552C9">
      <w:pPr>
        <w:autoSpaceDE w:val="0"/>
      </w:pPr>
      <w:r>
        <w:rPr>
          <w:rFonts w:ascii="Courier New" w:hAnsi="Courier New" w:cs="Courier New"/>
          <w:color w:val="0000FF"/>
          <w:szCs w:val="16"/>
          <w:lang w:eastAsia="pt-PT"/>
        </w:rPr>
        <w:tab/>
        <w:t>BEGIN TRANSACTION;</w:t>
      </w:r>
    </w:p>
    <w:p w14:paraId="5ACE4711" w14:textId="77777777" w:rsidR="00E552C9" w:rsidRDefault="00E552C9" w:rsidP="00E552C9">
      <w:pPr>
        <w:autoSpaceDE w:val="0"/>
        <w:rPr>
          <w:rFonts w:ascii="Courier New" w:hAnsi="Courier New" w:cs="Courier New"/>
          <w:color w:val="0000FF"/>
          <w:szCs w:val="16"/>
          <w:lang w:eastAsia="pt-PT"/>
        </w:rPr>
      </w:pPr>
    </w:p>
    <w:p w14:paraId="368942A0" w14:textId="77777777" w:rsidR="00E552C9" w:rsidRDefault="00E552C9" w:rsidP="00E552C9">
      <w:pPr>
        <w:autoSpaceDE w:val="0"/>
      </w:pPr>
      <w:r>
        <w:rPr>
          <w:rFonts w:ascii="Courier New" w:hAnsi="Courier New" w:cs="Courier New"/>
          <w:noProof/>
          <w:color w:val="008000"/>
          <w:szCs w:val="16"/>
          <w:lang w:eastAsia="en-US"/>
        </w:rPr>
        <mc:AlternateContent>
          <mc:Choice Requires="wps">
            <w:drawing>
              <wp:anchor distT="0" distB="0" distL="114935" distR="114935" simplePos="0" relativeHeight="251704320" behindDoc="0" locked="0" layoutInCell="1" allowOverlap="1" wp14:anchorId="144442F2" wp14:editId="19C8F789">
                <wp:simplePos x="0" y="0"/>
                <wp:positionH relativeFrom="column">
                  <wp:posOffset>3543300</wp:posOffset>
                </wp:positionH>
                <wp:positionV relativeFrom="paragraph">
                  <wp:posOffset>85725</wp:posOffset>
                </wp:positionV>
                <wp:extent cx="1254760" cy="226060"/>
                <wp:effectExtent l="5715" t="10160" r="6350" b="1143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26060"/>
                        </a:xfrm>
                        <a:prstGeom prst="rect">
                          <a:avLst/>
                        </a:prstGeom>
                        <a:solidFill>
                          <a:srgbClr val="FFFFFF"/>
                        </a:solidFill>
                        <a:ln w="9525" cmpd="sng">
                          <a:solidFill>
                            <a:srgbClr val="000000"/>
                          </a:solidFill>
                          <a:prstDash val="solid"/>
                          <a:miter lim="800000"/>
                          <a:headEnd/>
                          <a:tailEnd/>
                        </a:ln>
                      </wps:spPr>
                      <wps:txbx>
                        <w:txbxContent>
                          <w:p w14:paraId="5FA7AAB3" w14:textId="77777777" w:rsidR="00282C35" w:rsidRDefault="00282C35" w:rsidP="00E552C9">
                            <w:r>
                              <w:t>Error handling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442F2" id="Text Box 51" o:spid="_x0000_s1043" type="#_x0000_t202" style="position:absolute;margin-left:279pt;margin-top:6.75pt;width:98.8pt;height:17.8pt;z-index:2517043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">
                <v:textbox>
                  <w:txbxContent>
                    <w:p w14:paraId="5FA7AAB3" w14:textId="77777777" w:rsidR="00282C35" w:rsidRDefault="00282C35" w:rsidP="00E552C9">
                      <w:r>
                        <w:t>Error handling section.</w:t>
                      </w:r>
                    </w:p>
                  </w:txbxContent>
                </v:textbox>
              </v:shape>
            </w:pict>
          </mc:Fallback>
        </mc:AlternateContent>
      </w:r>
      <w:r>
        <w:rPr>
          <w:rFonts w:ascii="Courier New" w:hAnsi="Courier New" w:cs="Courier New"/>
          <w:color w:val="008000"/>
          <w:szCs w:val="16"/>
          <w:lang w:eastAsia="pt-PT"/>
        </w:rPr>
        <w:tab/>
        <w:t xml:space="preserve">--*-- Body object </w:t>
      </w:r>
    </w:p>
    <w:p w14:paraId="4ACDB9BC" w14:textId="77777777" w:rsidR="00E552C9" w:rsidRDefault="00E552C9" w:rsidP="00E552C9">
      <w:pPr>
        <w:autoSpaceDE w:val="0"/>
      </w:pPr>
      <w:r>
        <w:rPr>
          <w:rFonts w:ascii="Courier New" w:hAnsi="Courier New" w:cs="Courier New"/>
          <w:szCs w:val="16"/>
          <w:lang w:eastAsia="pt-PT"/>
        </w:rPr>
        <w:tab/>
      </w:r>
      <w:r>
        <w:rPr>
          <w:rFonts w:ascii="Courier New" w:hAnsi="Courier New" w:cs="Courier New"/>
          <w:color w:val="0000FF"/>
          <w:szCs w:val="16"/>
          <w:lang w:eastAsia="pt-PT"/>
        </w:rPr>
        <w:t>INSERT INTO</w:t>
      </w:r>
      <w:r>
        <w:rPr>
          <w:rFonts w:ascii="Courier New" w:hAnsi="Courier New" w:cs="Courier New"/>
          <w:szCs w:val="16"/>
          <w:lang w:eastAsia="pt-PT"/>
        </w:rPr>
        <w:t xml:space="preserve"> Table1</w:t>
      </w:r>
      <w:r>
        <w:rPr>
          <w:rFonts w:ascii="Courier New" w:hAnsi="Courier New" w:cs="Courier New"/>
          <w:color w:val="808080"/>
          <w:szCs w:val="16"/>
          <w:lang w:eastAsia="pt-PT"/>
        </w:rPr>
        <w:t>(</w:t>
      </w:r>
      <w:r>
        <w:rPr>
          <w:rFonts w:ascii="Courier New" w:hAnsi="Courier New" w:cs="Courier New"/>
          <w:szCs w:val="16"/>
          <w:lang w:eastAsia="pt-PT"/>
        </w:rPr>
        <w:t>campo1</w:t>
      </w:r>
      <w:r>
        <w:rPr>
          <w:rFonts w:ascii="Courier New" w:hAnsi="Courier New" w:cs="Courier New"/>
          <w:color w:val="808080"/>
          <w:szCs w:val="16"/>
          <w:lang w:eastAsia="pt-PT"/>
        </w:rPr>
        <w:t>,</w:t>
      </w:r>
      <w:r>
        <w:rPr>
          <w:rFonts w:ascii="Courier New" w:hAnsi="Courier New" w:cs="Courier New"/>
          <w:szCs w:val="16"/>
          <w:lang w:eastAsia="pt-PT"/>
        </w:rPr>
        <w:t xml:space="preserve"> campo2</w:t>
      </w:r>
      <w:r>
        <w:rPr>
          <w:rFonts w:ascii="Courier New" w:hAnsi="Courier New" w:cs="Courier New"/>
          <w:color w:val="808080"/>
          <w:szCs w:val="16"/>
          <w:lang w:eastAsia="pt-PT"/>
        </w:rPr>
        <w:t>)</w:t>
      </w:r>
      <w:r>
        <w:rPr>
          <w:rFonts w:ascii="Courier New" w:hAnsi="Courier New" w:cs="Courier New"/>
          <w:szCs w:val="16"/>
          <w:lang w:eastAsia="pt-PT"/>
        </w:rPr>
        <w:t xml:space="preserve"> </w:t>
      </w:r>
    </w:p>
    <w:p w14:paraId="515B3152" w14:textId="77777777" w:rsidR="00D029EE" w:rsidRDefault="00B50354" w:rsidP="00E552C9">
      <w:pPr>
        <w:autoSpaceDE w:val="0"/>
        <w:rPr>
          <w:rFonts w:ascii="Courier New" w:hAnsi="Courier New" w:cs="Courier New"/>
          <w:color w:val="0000FF"/>
          <w:szCs w:val="16"/>
          <w:lang w:eastAsia="pt-PT"/>
        </w:rPr>
      </w:pPr>
      <w:r>
        <w:rPr>
          <w:rFonts w:ascii="Courier New" w:hAnsi="Courier New" w:cs="Courier New"/>
          <w:noProof/>
          <w:color w:val="0000FF"/>
          <w:szCs w:val="16"/>
          <w:lang w:eastAsia="en-US"/>
        </w:rPr>
        <mc:AlternateContent>
          <mc:Choice Requires="wps">
            <w:drawing>
              <wp:anchor distT="0" distB="0" distL="114300" distR="114300" simplePos="0" relativeHeight="251705344" behindDoc="0" locked="0" layoutInCell="1" allowOverlap="1" wp14:anchorId="4DCD1065" wp14:editId="4EFAD36C">
                <wp:simplePos x="0" y="0"/>
                <wp:positionH relativeFrom="column">
                  <wp:posOffset>2278380</wp:posOffset>
                </wp:positionH>
                <wp:positionV relativeFrom="paragraph">
                  <wp:posOffset>19050</wp:posOffset>
                </wp:positionV>
                <wp:extent cx="1257300" cy="1379220"/>
                <wp:effectExtent l="38100" t="19050" r="38100" b="4953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137922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80B7FF" id="Straight Connector 5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pt,1.5pt" to="278.4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" strokeweight=".26mm">
                <v:stroke endarrow="block" joinstyle="miter" endcap="square"/>
              </v:line>
            </w:pict>
          </mc:Fallback>
        </mc:AlternateContent>
      </w:r>
      <w:r w:rsidR="00E552C9">
        <w:rPr>
          <w:rFonts w:ascii="Courier New" w:hAnsi="Courier New" w:cs="Courier New"/>
          <w:color w:val="0000FF"/>
          <w:szCs w:val="16"/>
          <w:lang w:eastAsia="pt-PT"/>
        </w:rPr>
        <w:tab/>
      </w:r>
      <w:r w:rsidR="00D029EE">
        <w:rPr>
          <w:rFonts w:ascii="Courier New" w:hAnsi="Courier New" w:cs="Courier New"/>
          <w:color w:val="0000FF"/>
          <w:szCs w:val="16"/>
          <w:lang w:eastAsia="pt-PT"/>
        </w:rPr>
        <w:t>FROM #TTable1 …</w:t>
      </w:r>
    </w:p>
    <w:p w14:paraId="327FF054" w14:textId="77777777" w:rsidR="00D029EE" w:rsidRDefault="00D029EE" w:rsidP="00E552C9">
      <w:pPr>
        <w:autoSpaceDE w:val="0"/>
        <w:rPr>
          <w:rFonts w:ascii="Courier New" w:hAnsi="Courier New" w:cs="Courier New"/>
          <w:color w:val="0000FF"/>
          <w:szCs w:val="16"/>
          <w:lang w:eastAsia="pt-PT"/>
        </w:rPr>
      </w:pPr>
    </w:p>
    <w:p w14:paraId="7133A2AD" w14:textId="77777777" w:rsidR="00D029EE" w:rsidRDefault="00D029EE" w:rsidP="00E552C9">
      <w:pPr>
        <w:autoSpaceDE w:val="0"/>
        <w:rPr>
          <w:rFonts w:ascii="Courier New" w:hAnsi="Courier New" w:cs="Courier New"/>
          <w:color w:val="0000FF"/>
          <w:szCs w:val="16"/>
          <w:lang w:eastAsia="pt-PT"/>
        </w:rPr>
      </w:pPr>
      <w:r>
        <w:rPr>
          <w:rFonts w:ascii="Courier New" w:hAnsi="Courier New" w:cs="Courier New"/>
          <w:color w:val="0000FF"/>
          <w:szCs w:val="16"/>
          <w:lang w:eastAsia="pt-PT"/>
        </w:rPr>
        <w:tab/>
        <w:t>INSERT INTO TABLE2(column1, column2)</w:t>
      </w:r>
    </w:p>
    <w:p w14:paraId="64F4B0B8" w14:textId="77777777" w:rsidR="00E552C9" w:rsidRDefault="00D029EE" w:rsidP="00E552C9">
      <w:pPr>
        <w:autoSpaceDE w:val="0"/>
      </w:pPr>
      <w:r>
        <w:rPr>
          <w:rFonts w:ascii="Courier New" w:hAnsi="Courier New" w:cs="Courier New"/>
          <w:color w:val="0000FF"/>
          <w:szCs w:val="16"/>
          <w:lang w:eastAsia="pt-PT"/>
        </w:rPr>
        <w:tab/>
        <w:t xml:space="preserve">VALUES </w:t>
      </w:r>
      <w:r w:rsidR="00E552C9">
        <w:rPr>
          <w:rFonts w:ascii="Courier New" w:hAnsi="Courier New" w:cs="Courier New"/>
          <w:color w:val="808080"/>
          <w:szCs w:val="16"/>
          <w:lang w:eastAsia="pt-PT"/>
        </w:rPr>
        <w:t>(</w:t>
      </w:r>
      <w:r w:rsidR="00E552C9">
        <w:rPr>
          <w:rFonts w:ascii="Courier New" w:hAnsi="Courier New" w:cs="Courier New"/>
          <w:szCs w:val="16"/>
          <w:lang w:eastAsia="pt-PT"/>
        </w:rPr>
        <w:t>@campo1</w:t>
      </w:r>
      <w:r w:rsidR="00E552C9">
        <w:rPr>
          <w:rFonts w:ascii="Courier New" w:hAnsi="Courier New" w:cs="Courier New"/>
          <w:color w:val="808080"/>
          <w:szCs w:val="16"/>
          <w:lang w:eastAsia="pt-PT"/>
        </w:rPr>
        <w:t>,</w:t>
      </w:r>
      <w:r w:rsidR="00E552C9">
        <w:rPr>
          <w:rFonts w:ascii="Courier New" w:hAnsi="Courier New" w:cs="Courier New"/>
          <w:szCs w:val="16"/>
          <w:lang w:eastAsia="pt-PT"/>
        </w:rPr>
        <w:t xml:space="preserve"> @campo2</w:t>
      </w:r>
      <w:r w:rsidR="00E552C9">
        <w:rPr>
          <w:rFonts w:ascii="Courier New" w:hAnsi="Courier New" w:cs="Courier New"/>
          <w:color w:val="808080"/>
          <w:szCs w:val="16"/>
          <w:lang w:eastAsia="pt-PT"/>
        </w:rPr>
        <w:t>);</w:t>
      </w:r>
    </w:p>
    <w:p w14:paraId="1A2C7603" w14:textId="77777777" w:rsidR="00E552C9" w:rsidRDefault="00E552C9" w:rsidP="00E552C9">
      <w:pPr>
        <w:autoSpaceDE w:val="0"/>
      </w:pP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color w:val="808080"/>
          <w:szCs w:val="16"/>
          <w:lang w:eastAsia="pt-PT"/>
        </w:rPr>
        <w:t>...</w:t>
      </w:r>
    </w:p>
    <w:p w14:paraId="36B80B89" w14:textId="77777777" w:rsidR="00E552C9" w:rsidRDefault="00E552C9" w:rsidP="00E552C9">
      <w:pPr>
        <w:autoSpaceDE w:val="0"/>
      </w:pPr>
      <w:r>
        <w:rPr>
          <w:rFonts w:ascii="Courier New" w:hAnsi="Courier New" w:cs="Courier New"/>
          <w:noProof/>
          <w:szCs w:val="16"/>
          <w:lang w:eastAsia="en-US"/>
        </w:rPr>
        <mc:AlternateContent>
          <mc:Choice Requires="wps">
            <w:drawing>
              <wp:anchor distT="0" distB="0" distL="114300" distR="114300" simplePos="0" relativeHeight="251707392" behindDoc="0" locked="0" layoutInCell="1" allowOverlap="1" wp14:anchorId="078DC32F" wp14:editId="64859998">
                <wp:simplePos x="0" y="0"/>
                <wp:positionH relativeFrom="column">
                  <wp:posOffset>1874520</wp:posOffset>
                </wp:positionH>
                <wp:positionV relativeFrom="paragraph">
                  <wp:posOffset>82550</wp:posOffset>
                </wp:positionV>
                <wp:extent cx="2468880" cy="571500"/>
                <wp:effectExtent l="32385" t="57785" r="13335" b="889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68880" cy="5715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26A857" id="Straight Connector 49"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6.5pt" to="34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" strokeweight=".26mm">
                <v:stroke endarrow="block" joinstyle="miter" endcap="square"/>
              </v:line>
            </w:pict>
          </mc:Fallback>
        </mc:AlternateContent>
      </w: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color w:val="808080"/>
          <w:szCs w:val="16"/>
          <w:lang w:eastAsia="pt-PT"/>
        </w:rPr>
        <w:t>...</w:t>
      </w:r>
    </w:p>
    <w:p w14:paraId="4D9F5452" w14:textId="77777777" w:rsidR="00E552C9" w:rsidRDefault="00E552C9" w:rsidP="00E552C9">
      <w:pPr>
        <w:autoSpaceDE w:val="0"/>
      </w:pP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szCs w:val="16"/>
          <w:lang w:eastAsia="pt-PT"/>
        </w:rPr>
        <w:tab/>
      </w:r>
      <w:r>
        <w:rPr>
          <w:rFonts w:ascii="Courier New" w:hAnsi="Courier New" w:cs="Courier New"/>
          <w:color w:val="808080"/>
          <w:szCs w:val="16"/>
          <w:lang w:eastAsia="pt-PT"/>
        </w:rPr>
        <w:t>...</w:t>
      </w:r>
    </w:p>
    <w:p w14:paraId="7472A78D" w14:textId="77777777" w:rsidR="00925454" w:rsidRDefault="00925454" w:rsidP="00E552C9">
      <w:pPr>
        <w:autoSpaceDE w:val="0"/>
        <w:rPr>
          <w:rFonts w:ascii="Courier New" w:hAnsi="Courier New" w:cs="Courier New"/>
          <w:color w:val="808080"/>
          <w:szCs w:val="16"/>
          <w:lang w:eastAsia="pt-PT"/>
        </w:rPr>
      </w:pPr>
      <w:r>
        <w:rPr>
          <w:rFonts w:ascii="Courier New" w:hAnsi="Courier New" w:cs="Courier New"/>
          <w:color w:val="808080"/>
          <w:szCs w:val="16"/>
          <w:lang w:eastAsia="pt-PT"/>
        </w:rPr>
        <w:tab/>
      </w:r>
    </w:p>
    <w:p w14:paraId="6D92BD49" w14:textId="77777777" w:rsidR="00925454" w:rsidRDefault="00925454" w:rsidP="00E552C9">
      <w:pPr>
        <w:autoSpaceDE w:val="0"/>
      </w:pPr>
      <w:r>
        <w:rPr>
          <w:rFonts w:ascii="Courier New" w:hAnsi="Courier New" w:cs="Courier New"/>
          <w:color w:val="808080"/>
          <w:szCs w:val="16"/>
          <w:lang w:eastAsia="pt-PT"/>
        </w:rPr>
        <w:tab/>
      </w:r>
      <w:r>
        <w:rPr>
          <w:rFonts w:ascii="Courier New" w:hAnsi="Courier New" w:cs="Courier New"/>
          <w:color w:val="0000FF"/>
          <w:szCs w:val="16"/>
          <w:lang w:eastAsia="pt-PT"/>
        </w:rPr>
        <w:t>COMMIT;</w:t>
      </w:r>
    </w:p>
    <w:p w14:paraId="31749D78" w14:textId="77777777" w:rsidR="00E552C9" w:rsidRDefault="00E552C9" w:rsidP="00E552C9">
      <w:pPr>
        <w:autoSpaceDE w:val="0"/>
        <w:rPr>
          <w:rFonts w:ascii="Courier New" w:hAnsi="Courier New" w:cs="Courier New"/>
          <w:color w:val="808080"/>
          <w:szCs w:val="16"/>
          <w:lang w:eastAsia="pt-PT"/>
        </w:rPr>
      </w:pPr>
    </w:p>
    <w:p w14:paraId="61C9D97C" w14:textId="77777777" w:rsidR="00E552C9" w:rsidRDefault="00E552C9" w:rsidP="00E552C9">
      <w:pPr>
        <w:autoSpaceDE w:val="0"/>
      </w:pPr>
      <w:r>
        <w:rPr>
          <w:rFonts w:ascii="Courier New" w:hAnsi="Courier New" w:cs="Courier New"/>
          <w:noProof/>
          <w:color w:val="0000FF"/>
          <w:szCs w:val="16"/>
          <w:lang w:eastAsia="en-US"/>
        </w:rPr>
        <mc:AlternateContent>
          <mc:Choice Requires="wps">
            <w:drawing>
              <wp:anchor distT="0" distB="0" distL="114935" distR="114935" simplePos="0" relativeHeight="251708416" behindDoc="0" locked="0" layoutInCell="1" allowOverlap="1" wp14:anchorId="74624CE8" wp14:editId="7A2D67AC">
                <wp:simplePos x="0" y="0"/>
                <wp:positionH relativeFrom="column">
                  <wp:posOffset>4229100</wp:posOffset>
                </wp:positionH>
                <wp:positionV relativeFrom="paragraph">
                  <wp:posOffset>79375</wp:posOffset>
                </wp:positionV>
                <wp:extent cx="1551940" cy="226060"/>
                <wp:effectExtent l="5715" t="10160" r="13970" b="1143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226060"/>
                        </a:xfrm>
                        <a:prstGeom prst="rect">
                          <a:avLst/>
                        </a:prstGeom>
                        <a:solidFill>
                          <a:srgbClr val="FFFFFF"/>
                        </a:solidFill>
                        <a:ln w="9525" cmpd="sng">
                          <a:solidFill>
                            <a:srgbClr val="000000"/>
                          </a:solidFill>
                          <a:prstDash val="solid"/>
                          <a:miter lim="800000"/>
                          <a:headEnd/>
                          <a:tailEnd/>
                        </a:ln>
                      </wps:spPr>
                      <wps:txbx>
                        <w:txbxContent>
                          <w:p w14:paraId="16D2BA7A" w14:textId="77777777" w:rsidR="00282C35" w:rsidRDefault="00282C35" w:rsidP="00E552C9">
                            <w:r>
                              <w:t>Implementation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24CE8" id="Text Box 48" o:spid="_x0000_s1044" type="#_x0000_t202" style="position:absolute;margin-left:333pt;margin-top:6.25pt;width:122.2pt;height:17.8pt;z-index:2517084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">
                <v:textbox>
                  <w:txbxContent>
                    <w:p w14:paraId="16D2BA7A" w14:textId="77777777" w:rsidR="00282C35" w:rsidRDefault="00282C35" w:rsidP="00E552C9">
                      <w:r>
                        <w:t>Implementation section.</w:t>
                      </w:r>
                    </w:p>
                  </w:txbxContent>
                </v:textbox>
              </v:shape>
            </w:pict>
          </mc:Fallback>
        </mc:AlternateContent>
      </w:r>
      <w:r>
        <w:rPr>
          <w:rFonts w:ascii="Courier New" w:hAnsi="Courier New" w:cs="Courier New"/>
          <w:color w:val="0000FF"/>
          <w:szCs w:val="16"/>
          <w:lang w:eastAsia="pt-PT"/>
        </w:rPr>
        <w:t>END</w:t>
      </w:r>
      <w:r>
        <w:rPr>
          <w:rFonts w:ascii="Courier New" w:hAnsi="Courier New" w:cs="Courier New"/>
          <w:szCs w:val="16"/>
          <w:lang w:eastAsia="pt-PT"/>
        </w:rPr>
        <w:t xml:space="preserve"> </w:t>
      </w:r>
      <w:r>
        <w:rPr>
          <w:rFonts w:ascii="Courier New" w:hAnsi="Courier New" w:cs="Courier New"/>
          <w:color w:val="0000FF"/>
          <w:szCs w:val="16"/>
          <w:lang w:eastAsia="pt-PT"/>
        </w:rPr>
        <w:t>TRY</w:t>
      </w:r>
    </w:p>
    <w:p w14:paraId="17A96289" w14:textId="77777777" w:rsidR="00E552C9" w:rsidRDefault="00E552C9" w:rsidP="00E552C9">
      <w:pPr>
        <w:autoSpaceDE w:val="0"/>
        <w:rPr>
          <w:rFonts w:ascii="Courier New" w:hAnsi="Courier New" w:cs="Courier New"/>
          <w:color w:val="0000FF"/>
          <w:szCs w:val="16"/>
          <w:lang w:eastAsia="pt-PT"/>
        </w:rPr>
      </w:pPr>
      <w:r>
        <w:rPr>
          <w:rFonts w:ascii="Courier New" w:hAnsi="Courier New" w:cs="Courier New"/>
          <w:color w:val="0000FF"/>
          <w:szCs w:val="16"/>
          <w:lang w:eastAsia="pt-PT"/>
        </w:rPr>
        <w:t>BEGIN</w:t>
      </w:r>
      <w:r>
        <w:rPr>
          <w:rFonts w:ascii="Courier New" w:hAnsi="Courier New" w:cs="Courier New"/>
          <w:szCs w:val="16"/>
          <w:lang w:eastAsia="pt-PT"/>
        </w:rPr>
        <w:t xml:space="preserve"> </w:t>
      </w:r>
      <w:r>
        <w:rPr>
          <w:rFonts w:ascii="Courier New" w:hAnsi="Courier New" w:cs="Courier New"/>
          <w:color w:val="0000FF"/>
          <w:szCs w:val="16"/>
          <w:lang w:eastAsia="pt-PT"/>
        </w:rPr>
        <w:t>CATCH</w:t>
      </w:r>
    </w:p>
    <w:p w14:paraId="5835D83E" w14:textId="77777777" w:rsidR="00925454" w:rsidRDefault="00925454" w:rsidP="00E552C9">
      <w:pPr>
        <w:autoSpaceDE w:val="0"/>
        <w:rPr>
          <w:rFonts w:ascii="Courier New" w:hAnsi="Courier New" w:cs="Courier New"/>
          <w:color w:val="0000FF"/>
          <w:szCs w:val="16"/>
          <w:lang w:eastAsia="pt-PT"/>
        </w:rPr>
      </w:pPr>
      <w:r>
        <w:rPr>
          <w:rFonts w:ascii="Courier New" w:hAnsi="Courier New" w:cs="Courier New"/>
          <w:color w:val="0000FF"/>
          <w:szCs w:val="16"/>
          <w:lang w:eastAsia="pt-PT"/>
        </w:rPr>
        <w:tab/>
        <w:t xml:space="preserve">IF </w:t>
      </w:r>
      <w:r w:rsidR="00D029EE">
        <w:rPr>
          <w:rFonts w:ascii="Courier New" w:hAnsi="Courier New" w:cs="Courier New"/>
          <w:color w:val="0000FF"/>
          <w:szCs w:val="16"/>
          <w:lang w:eastAsia="pt-PT"/>
        </w:rPr>
        <w:t>@@TRANCOUNT &gt; 0 ROLLBACK;</w:t>
      </w:r>
    </w:p>
    <w:p w14:paraId="24B59E63" w14:textId="77777777" w:rsidR="00E552C9" w:rsidRPr="00D029EE" w:rsidRDefault="00D029EE" w:rsidP="00E552C9">
      <w:pPr>
        <w:autoSpaceDE w:val="0"/>
      </w:pPr>
      <w:r>
        <w:rPr>
          <w:rFonts w:ascii="Courier New" w:hAnsi="Courier New" w:cs="Courier New"/>
          <w:color w:val="0000FF"/>
          <w:szCs w:val="16"/>
          <w:lang w:eastAsia="pt-PT"/>
        </w:rPr>
        <w:tab/>
        <w:t>THROW;</w:t>
      </w:r>
    </w:p>
    <w:p w14:paraId="668A09F7" w14:textId="77777777" w:rsidR="00E552C9" w:rsidRDefault="00E552C9" w:rsidP="00E552C9">
      <w:pPr>
        <w:autoSpaceDE w:val="0"/>
      </w:pPr>
      <w:r>
        <w:rPr>
          <w:rFonts w:ascii="Courier New" w:hAnsi="Courier New" w:cs="Courier New"/>
          <w:color w:val="0000FF"/>
          <w:szCs w:val="16"/>
          <w:lang w:eastAsia="pt-PT"/>
        </w:rPr>
        <w:t>END</w:t>
      </w:r>
      <w:r>
        <w:rPr>
          <w:rFonts w:ascii="Courier New" w:hAnsi="Courier New" w:cs="Courier New"/>
          <w:szCs w:val="16"/>
          <w:lang w:eastAsia="pt-PT"/>
        </w:rPr>
        <w:t xml:space="preserve"> </w:t>
      </w:r>
      <w:r>
        <w:rPr>
          <w:rFonts w:ascii="Courier New" w:hAnsi="Courier New" w:cs="Courier New"/>
          <w:color w:val="0000FF"/>
          <w:szCs w:val="16"/>
          <w:lang w:eastAsia="pt-PT"/>
        </w:rPr>
        <w:t>CATCH</w:t>
      </w:r>
      <w:r w:rsidR="00D029EE">
        <w:rPr>
          <w:rFonts w:ascii="Courier New" w:hAnsi="Courier New" w:cs="Courier New"/>
          <w:color w:val="0000FF"/>
          <w:szCs w:val="16"/>
          <w:lang w:eastAsia="pt-PT"/>
        </w:rPr>
        <w:t>;</w:t>
      </w:r>
    </w:p>
    <w:p w14:paraId="58AD25F1" w14:textId="77777777" w:rsidR="00E552C9" w:rsidRDefault="00E552C9" w:rsidP="00E552C9">
      <w:pPr>
        <w:autoSpaceDE w:val="0"/>
        <w:rPr>
          <w:rFonts w:ascii="Courier New" w:hAnsi="Courier New" w:cs="Courier New"/>
          <w:color w:val="0000FF"/>
          <w:szCs w:val="16"/>
          <w:lang w:eastAsia="pt-PT"/>
        </w:rPr>
      </w:pPr>
    </w:p>
    <w:p w14:paraId="059566E5" w14:textId="77777777" w:rsidR="00E552C9" w:rsidRDefault="00E552C9" w:rsidP="00E552C9">
      <w:pPr>
        <w:autoSpaceDE w:val="0"/>
      </w:pPr>
      <w:r>
        <w:rPr>
          <w:rFonts w:ascii="Courier New" w:hAnsi="Courier New" w:cs="Courier New"/>
          <w:noProof/>
          <w:color w:val="008000"/>
          <w:szCs w:val="16"/>
          <w:lang w:eastAsia="en-US"/>
        </w:rPr>
        <mc:AlternateContent>
          <mc:Choice Requires="wpg">
            <w:drawing>
              <wp:anchor distT="0" distB="0" distL="0" distR="0" simplePos="0" relativeHeight="251709440" behindDoc="0" locked="0" layoutInCell="1" allowOverlap="1" wp14:anchorId="3AEF3A61" wp14:editId="069F6FB0">
                <wp:simplePos x="0" y="0"/>
                <wp:positionH relativeFrom="column">
                  <wp:posOffset>1181100</wp:posOffset>
                </wp:positionH>
                <wp:positionV relativeFrom="paragraph">
                  <wp:posOffset>62865</wp:posOffset>
                </wp:positionV>
                <wp:extent cx="4181475" cy="226695"/>
                <wp:effectExtent l="15240" t="11430" r="3810" b="952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1475" cy="226695"/>
                          <a:chOff x="1860" y="99"/>
                          <a:chExt cx="6586" cy="357"/>
                        </a:xfrm>
                      </wpg:grpSpPr>
                      <wps:wsp>
                        <wps:cNvPr id="46" name="Line 60"/>
                        <wps:cNvCnPr>
                          <a:cxnSpLocks noChangeShapeType="1"/>
                        </wps:cNvCnPr>
                        <wps:spPr bwMode="auto">
                          <a:xfrm flipH="1">
                            <a:off x="1860" y="281"/>
                            <a:ext cx="4316"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Text Box 61"/>
                        <wps:cNvSpPr txBox="1">
                          <a:spLocks noChangeArrowheads="1"/>
                        </wps:cNvSpPr>
                        <wps:spPr bwMode="auto">
                          <a:xfrm>
                            <a:off x="6000" y="99"/>
                            <a:ext cx="2444" cy="356"/>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6611EB" w14:textId="77777777" w:rsidR="00282C35" w:rsidRDefault="00282C35" w:rsidP="00E552C9">
                              <w:pPr>
                                <w:rPr>
                                  <w:kern w:val="1"/>
                                  <w:lang w:val="es-MX"/>
                                </w:rPr>
                              </w:pPr>
                              <w:r>
                                <w:rPr>
                                  <w:kern w:val="1"/>
                                </w:rPr>
                                <w:t>Termination</w:t>
                              </w:r>
                              <w:r>
                                <w:rPr>
                                  <w:kern w:val="1"/>
                                  <w:lang w:val="es-MX"/>
                                </w:rPr>
                                <w:t xml:space="preserve"> </w:t>
                              </w:r>
                              <w:proofErr w:type="spellStart"/>
                              <w:r>
                                <w:rPr>
                                  <w:kern w:val="1"/>
                                  <w:lang w:val="es-MX"/>
                                </w:rPr>
                                <w:t>section</w:t>
                              </w:r>
                              <w:proofErr w:type="spellEnd"/>
                              <w:r>
                                <w:rPr>
                                  <w:kern w:val="1"/>
                                  <w:lang w:val="es-MX"/>
                                </w:rPr>
                                <w:t>.</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AEF3A61" id="Group 45" o:spid="_x0000_s1045" style="position:absolute;margin-left:93pt;margin-top:4.95pt;width:329.25pt;height:17.85pt;z-index:251709440;mso-wrap-distance-left:0;mso-wrap-distance-right:0" coordorigin="1860,99" coordsize="658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">
                <v:line id="Line 60" o:spid="_x0000_s1046" style="position:absolute;flip:x;visibility:visible;mso-wrap-style:square" from="1860,281" to="617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" strokeweight=".26mm">
                  <v:stroke endarrow="block" joinstyle="miter" endcap="square"/>
                </v:line>
                <v:shape id="Text Box 61" o:spid="_x0000_s1047" type="#_x0000_t202" style="position:absolute;left:6000;top:99;width:24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" fillcolor="#ffc" strokeweight=".26mm">
                  <v:stroke endcap="square"/>
                  <v:textbox>
                    <w:txbxContent>
                      <w:p w14:paraId="546611EB" w14:textId="77777777" w:rsidR="00282C35" w:rsidRDefault="00282C35" w:rsidP="00E552C9">
                        <w:pPr>
                          <w:rPr>
                            <w:kern w:val="1"/>
                            <w:lang w:val="es-MX"/>
                          </w:rPr>
                        </w:pPr>
                        <w:r>
                          <w:rPr>
                            <w:kern w:val="1"/>
                          </w:rPr>
                          <w:t>Termination</w:t>
                        </w:r>
                        <w:r>
                          <w:rPr>
                            <w:kern w:val="1"/>
                            <w:lang w:val="es-MX"/>
                          </w:rPr>
                          <w:t xml:space="preserve"> </w:t>
                        </w:r>
                        <w:proofErr w:type="spellStart"/>
                        <w:r>
                          <w:rPr>
                            <w:kern w:val="1"/>
                            <w:lang w:val="es-MX"/>
                          </w:rPr>
                          <w:t>section</w:t>
                        </w:r>
                        <w:proofErr w:type="spellEnd"/>
                        <w:r>
                          <w:rPr>
                            <w:kern w:val="1"/>
                            <w:lang w:val="es-MX"/>
                          </w:rPr>
                          <w:t>.</w:t>
                        </w:r>
                      </w:p>
                    </w:txbxContent>
                  </v:textbox>
                </v:shape>
              </v:group>
            </w:pict>
          </mc:Fallback>
        </mc:AlternateContent>
      </w:r>
      <w:r>
        <w:rPr>
          <w:rFonts w:ascii="Courier New" w:hAnsi="Courier New" w:cs="Courier New"/>
          <w:color w:val="008000"/>
          <w:szCs w:val="16"/>
          <w:lang w:eastAsia="pt-PT"/>
        </w:rPr>
        <w:t>--*-- Ending object</w:t>
      </w:r>
    </w:p>
    <w:p w14:paraId="4F991896" w14:textId="77777777" w:rsidR="00E552C9" w:rsidRDefault="00E552C9" w:rsidP="00E552C9">
      <w:pPr>
        <w:autoSpaceDE w:val="0"/>
        <w:rPr>
          <w:rFonts w:ascii="Courier New" w:hAnsi="Courier New" w:cs="Courier New"/>
          <w:color w:val="0000FF"/>
          <w:szCs w:val="16"/>
          <w:lang w:eastAsia="pt-PT"/>
        </w:rPr>
      </w:pPr>
      <w:r>
        <w:rPr>
          <w:rFonts w:ascii="Courier New" w:hAnsi="Courier New" w:cs="Courier New"/>
          <w:color w:val="0000FF"/>
          <w:szCs w:val="16"/>
          <w:lang w:eastAsia="pt-PT"/>
        </w:rPr>
        <w:t>SET</w:t>
      </w:r>
      <w:r>
        <w:rPr>
          <w:rFonts w:ascii="Courier New" w:hAnsi="Courier New" w:cs="Courier New"/>
          <w:szCs w:val="16"/>
          <w:lang w:eastAsia="pt-PT"/>
        </w:rPr>
        <w:t xml:space="preserve"> </w:t>
      </w:r>
      <w:r>
        <w:rPr>
          <w:rFonts w:ascii="Courier New" w:hAnsi="Courier New" w:cs="Courier New"/>
          <w:color w:val="0000FF"/>
          <w:szCs w:val="16"/>
          <w:lang w:eastAsia="pt-PT"/>
        </w:rPr>
        <w:t>NOCOUNT</w:t>
      </w:r>
      <w:r>
        <w:rPr>
          <w:rFonts w:ascii="Courier New" w:hAnsi="Courier New" w:cs="Courier New"/>
          <w:szCs w:val="16"/>
          <w:lang w:eastAsia="pt-PT"/>
        </w:rPr>
        <w:t xml:space="preserve"> </w:t>
      </w:r>
      <w:r>
        <w:rPr>
          <w:rFonts w:ascii="Courier New" w:hAnsi="Courier New" w:cs="Courier New"/>
          <w:color w:val="0000FF"/>
          <w:szCs w:val="16"/>
          <w:lang w:eastAsia="pt-PT"/>
        </w:rPr>
        <w:t>OFF</w:t>
      </w:r>
      <w:r w:rsidR="00D029EE">
        <w:rPr>
          <w:rFonts w:ascii="Courier New" w:hAnsi="Courier New" w:cs="Courier New"/>
          <w:color w:val="0000FF"/>
          <w:szCs w:val="16"/>
          <w:lang w:eastAsia="pt-PT"/>
        </w:rPr>
        <w:t>;</w:t>
      </w:r>
    </w:p>
    <w:p w14:paraId="3F511194" w14:textId="77777777" w:rsidR="00E552C9" w:rsidRDefault="00E552C9" w:rsidP="00E552C9">
      <w:pPr>
        <w:autoSpaceDE w:val="0"/>
      </w:pPr>
      <w:r>
        <w:rPr>
          <w:rFonts w:ascii="Courier New" w:hAnsi="Courier New" w:cs="Courier New"/>
          <w:color w:val="0000FF"/>
          <w:szCs w:val="16"/>
          <w:lang w:eastAsia="pt-PT"/>
        </w:rPr>
        <w:t>RETURN</w:t>
      </w:r>
    </w:p>
    <w:p w14:paraId="241C2180" w14:textId="77777777" w:rsidR="00E552C9" w:rsidRDefault="00E552C9" w:rsidP="00E552C9">
      <w:pPr>
        <w:rPr>
          <w:rFonts w:ascii="Courier New" w:hAnsi="Courier New" w:cs="Courier New"/>
          <w:b/>
          <w:color w:val="0000FF"/>
          <w:szCs w:val="16"/>
          <w:lang w:eastAsia="pt-PT"/>
        </w:rPr>
      </w:pPr>
    </w:p>
    <w:p w14:paraId="663DF0F5" w14:textId="77777777" w:rsidR="00E552C9" w:rsidRDefault="00E552C9" w:rsidP="00E552C9">
      <w:pPr>
        <w:rPr>
          <w:rFonts w:ascii="Courier New" w:hAnsi="Courier New" w:cs="Courier New"/>
          <w:b/>
          <w:color w:val="0000FF"/>
          <w:szCs w:val="16"/>
          <w:lang w:eastAsia="pt-PT"/>
        </w:rPr>
      </w:pPr>
    </w:p>
    <w:p w14:paraId="7151CF74" w14:textId="77777777" w:rsidR="00E552C9" w:rsidRDefault="00E552C9" w:rsidP="00E552C9">
      <w:pPr>
        <w:rPr>
          <w:rFonts w:ascii="Courier New" w:hAnsi="Courier New" w:cs="Courier New"/>
          <w:b/>
          <w:color w:val="0000FF"/>
          <w:szCs w:val="16"/>
          <w:lang w:eastAsia="pt-PT"/>
        </w:rPr>
      </w:pPr>
    </w:p>
    <w:p w14:paraId="6A9076EB" w14:textId="77777777" w:rsidR="00E552C9" w:rsidRDefault="00E552C9" w:rsidP="00E552C9">
      <w:pPr>
        <w:rPr>
          <w:rFonts w:ascii="Courier New" w:hAnsi="Courier New"/>
          <w:b/>
          <w:color w:val="0000FF"/>
          <w:szCs w:val="16"/>
          <w:lang w:eastAsia="pt-PT"/>
        </w:rPr>
      </w:pPr>
    </w:p>
    <w:bookmarkStart w:id="20" w:name="_Toc6229546"/>
    <w:p w14:paraId="432F1739" w14:textId="77777777" w:rsidR="00E552C9" w:rsidRDefault="00100017" w:rsidP="00E552C9">
      <w:pPr>
        <w:pStyle w:val="Heading3"/>
      </w:pPr>
      <w:r>
        <w:rPr>
          <w:noProof/>
          <w:lang w:eastAsia="en-US"/>
        </w:rPr>
        <mc:AlternateContent>
          <mc:Choice Requires="wps">
            <w:drawing>
              <wp:anchor distT="0" distB="0" distL="114300" distR="114300" simplePos="0" relativeHeight="251661312" behindDoc="0" locked="0" layoutInCell="1" allowOverlap="1" wp14:anchorId="2D8C5B40" wp14:editId="7C957572">
                <wp:simplePos x="0" y="0"/>
                <wp:positionH relativeFrom="column">
                  <wp:posOffset>2981325</wp:posOffset>
                </wp:positionH>
                <wp:positionV relativeFrom="paragraph">
                  <wp:posOffset>22860</wp:posOffset>
                </wp:positionV>
                <wp:extent cx="114300" cy="114300"/>
                <wp:effectExtent l="5715" t="13335" r="13335" b="57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94B635" id="Rectangle 44" o:spid="_x0000_s1026" style="position:absolute;margin-left:234.75pt;margin-top:1.8pt;width:9pt;height: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UZ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" fillcolor="#f90" strokecolor="#333" strokeweight=".26mm">
                <v:stroke endcap="square"/>
              </v:rect>
            </w:pict>
          </mc:Fallback>
        </mc:AlternateContent>
      </w:r>
      <w:r w:rsidR="00E552C9">
        <w:rPr>
          <w:color w:val="999999"/>
          <w:szCs w:val="16"/>
        </w:rPr>
        <w:t xml:space="preserve">[LN-SQL-STRC-029] </w:t>
      </w:r>
      <w:r w:rsidR="00E552C9">
        <w:rPr>
          <w:szCs w:val="16"/>
        </w:rPr>
        <w:t>Object documentation section</w:t>
      </w:r>
      <w:bookmarkEnd w:id="20"/>
    </w:p>
    <w:p w14:paraId="009AB73C" w14:textId="77777777" w:rsidR="00E552C9" w:rsidRDefault="00E552C9" w:rsidP="00E552C9">
      <w:pPr>
        <w:rPr>
          <w:b/>
          <w:color w:val="003399"/>
          <w:szCs w:val="16"/>
        </w:rPr>
      </w:pPr>
    </w:p>
    <w:p w14:paraId="4A741DE3" w14:textId="77777777" w:rsidR="00E552C9" w:rsidRDefault="00E552C9" w:rsidP="00E552C9">
      <w:pPr>
        <w:numPr>
          <w:ilvl w:val="0"/>
          <w:numId w:val="9"/>
        </w:numPr>
      </w:pPr>
      <w:r>
        <w:rPr>
          <w:color w:val="000000"/>
          <w:szCs w:val="16"/>
        </w:rPr>
        <w:t xml:space="preserve">Contains all the necessary information to identify the object created by the user. </w:t>
      </w:r>
    </w:p>
    <w:p w14:paraId="63AB63EE" w14:textId="77777777" w:rsidR="00E552C9" w:rsidRDefault="00E552C9" w:rsidP="00E552C9">
      <w:pPr>
        <w:numPr>
          <w:ilvl w:val="0"/>
          <w:numId w:val="9"/>
        </w:numPr>
      </w:pPr>
      <w:r>
        <w:rPr>
          <w:color w:val="000000"/>
          <w:szCs w:val="16"/>
        </w:rPr>
        <w:t xml:space="preserve">Is located at the beginning of the text file. </w:t>
      </w:r>
    </w:p>
    <w:p w14:paraId="41259E4B" w14:textId="77777777" w:rsidR="00E552C9" w:rsidRDefault="00E552C9" w:rsidP="00E552C9">
      <w:pPr>
        <w:numPr>
          <w:ilvl w:val="0"/>
          <w:numId w:val="9"/>
        </w:numPr>
      </w:pPr>
      <w:r>
        <w:rPr>
          <w:color w:val="000000"/>
          <w:szCs w:val="16"/>
        </w:rPr>
        <w:t xml:space="preserve">Must fulfill the Standards of Object Documentation. </w:t>
      </w:r>
    </w:p>
    <w:p w14:paraId="5B366E3F" w14:textId="77777777" w:rsidR="00E552C9" w:rsidRDefault="00E552C9" w:rsidP="00E552C9">
      <w:pPr>
        <w:numPr>
          <w:ilvl w:val="0"/>
          <w:numId w:val="9"/>
        </w:numPr>
      </w:pPr>
      <w:r>
        <w:rPr>
          <w:color w:val="000000"/>
          <w:szCs w:val="16"/>
        </w:rPr>
        <w:t>This section is required.</w:t>
      </w:r>
    </w:p>
    <w:p w14:paraId="52306045" w14:textId="77777777" w:rsidR="00E552C9" w:rsidRDefault="00E552C9" w:rsidP="00E552C9">
      <w:pPr>
        <w:rPr>
          <w:b/>
          <w:color w:val="003399"/>
          <w:szCs w:val="16"/>
          <w:lang w:eastAsia="pt-PT"/>
        </w:rPr>
      </w:pPr>
    </w:p>
    <w:bookmarkStart w:id="21" w:name="_Toc6229547"/>
    <w:p w14:paraId="24EA1ACC" w14:textId="77777777" w:rsidR="00E552C9" w:rsidRDefault="00100017" w:rsidP="00100017">
      <w:pPr>
        <w:pStyle w:val="Heading3"/>
      </w:pPr>
      <w:r>
        <w:rPr>
          <w:noProof/>
          <w:lang w:eastAsia="en-US"/>
        </w:rPr>
        <mc:AlternateContent>
          <mc:Choice Requires="wps">
            <w:drawing>
              <wp:anchor distT="0" distB="0" distL="114300" distR="114300" simplePos="0" relativeHeight="251660288" behindDoc="0" locked="0" layoutInCell="1" allowOverlap="1" wp14:anchorId="0CC79665" wp14:editId="5FE15D75">
                <wp:simplePos x="0" y="0"/>
                <wp:positionH relativeFrom="column">
                  <wp:posOffset>2838450</wp:posOffset>
                </wp:positionH>
                <wp:positionV relativeFrom="paragraph">
                  <wp:posOffset>13970</wp:posOffset>
                </wp:positionV>
                <wp:extent cx="114300" cy="114300"/>
                <wp:effectExtent l="5715" t="11430" r="1333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E01F11" id="Rectangle 43" o:spid="_x0000_s1026" style="position:absolute;margin-left:223.5pt;margin-top:1.1pt;width:9pt;height: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" fillcolor="red" strokecolor="#333" strokeweight=".26mm">
                <v:stroke endcap="square"/>
              </v:rect>
            </w:pict>
          </mc:Fallback>
        </mc:AlternateContent>
      </w:r>
      <w:r w:rsidR="00E552C9">
        <w:rPr>
          <w:color w:val="999999"/>
          <w:szCs w:val="16"/>
        </w:rPr>
        <w:t xml:space="preserve">[LN-SQL-STRC-030] </w:t>
      </w:r>
      <w:r w:rsidR="00E552C9">
        <w:rPr>
          <w:szCs w:val="16"/>
        </w:rPr>
        <w:t>Script initialization section</w:t>
      </w:r>
      <w:bookmarkEnd w:id="21"/>
      <w:r w:rsidR="00E552C9">
        <w:rPr>
          <w:szCs w:val="16"/>
        </w:rPr>
        <w:t xml:space="preserve"> </w:t>
      </w:r>
    </w:p>
    <w:p w14:paraId="4412D4E2" w14:textId="77777777" w:rsidR="00E552C9" w:rsidRDefault="00E552C9" w:rsidP="00E552C9">
      <w:pPr>
        <w:rPr>
          <w:b/>
          <w:color w:val="003399"/>
          <w:szCs w:val="16"/>
        </w:rPr>
      </w:pPr>
    </w:p>
    <w:p w14:paraId="217DB49A" w14:textId="77777777" w:rsidR="00E552C9" w:rsidRDefault="00E552C9" w:rsidP="00E552C9">
      <w:pPr>
        <w:numPr>
          <w:ilvl w:val="0"/>
          <w:numId w:val="14"/>
        </w:numPr>
      </w:pPr>
      <w:r>
        <w:rPr>
          <w:color w:val="000000"/>
          <w:szCs w:val="16"/>
        </w:rPr>
        <w:t xml:space="preserve">Contains the necessary code to validate the existence of the stored procedure. If the stored procedure exist then it will be </w:t>
      </w:r>
      <w:proofErr w:type="spellStart"/>
      <w:r>
        <w:rPr>
          <w:color w:val="000000"/>
          <w:szCs w:val="16"/>
        </w:rPr>
        <w:t>droped</w:t>
      </w:r>
      <w:proofErr w:type="spellEnd"/>
      <w:r>
        <w:rPr>
          <w:color w:val="000000"/>
          <w:szCs w:val="16"/>
        </w:rPr>
        <w:t xml:space="preserve">. </w:t>
      </w:r>
    </w:p>
    <w:p w14:paraId="6E862AE5" w14:textId="77777777" w:rsidR="00E552C9" w:rsidRDefault="00E552C9" w:rsidP="00E552C9">
      <w:pPr>
        <w:pStyle w:val="Header"/>
        <w:tabs>
          <w:tab w:val="clear" w:pos="4419"/>
          <w:tab w:val="clear" w:pos="8838"/>
        </w:tabs>
        <w:rPr>
          <w:color w:val="000000"/>
          <w:szCs w:val="16"/>
        </w:rPr>
      </w:pPr>
    </w:p>
    <w:bookmarkStart w:id="22" w:name="_Toc6229548"/>
    <w:p w14:paraId="2C2880D0" w14:textId="77777777" w:rsidR="00E552C9" w:rsidRDefault="00100017" w:rsidP="00100017">
      <w:pPr>
        <w:pStyle w:val="Heading3"/>
      </w:pPr>
      <w:r>
        <w:rPr>
          <w:noProof/>
          <w:color w:val="999999"/>
          <w:szCs w:val="16"/>
          <w:lang w:eastAsia="en-US"/>
        </w:rPr>
        <mc:AlternateContent>
          <mc:Choice Requires="wps">
            <w:drawing>
              <wp:anchor distT="0" distB="0" distL="114300" distR="114300" simplePos="0" relativeHeight="251662336" behindDoc="0" locked="0" layoutInCell="1" allowOverlap="1" wp14:anchorId="63CB3741" wp14:editId="0613AC15">
                <wp:simplePos x="0" y="0"/>
                <wp:positionH relativeFrom="column">
                  <wp:posOffset>3590925</wp:posOffset>
                </wp:positionH>
                <wp:positionV relativeFrom="paragraph">
                  <wp:posOffset>16510</wp:posOffset>
                </wp:positionV>
                <wp:extent cx="114300" cy="114300"/>
                <wp:effectExtent l="5715" t="12065" r="13335" b="698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EC89E7" id="Rectangle 42" o:spid="_x0000_s1026" style="position:absolute;margin-left:282.75pt;margin-top:1.3pt;width:9pt;height: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1Fy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NsRI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" fillcolor="#f90" strokecolor="#333" strokeweight=".26mm">
                <v:stroke endcap="square"/>
              </v:rect>
            </w:pict>
          </mc:Fallback>
        </mc:AlternateContent>
      </w:r>
      <w:r w:rsidR="00E552C9">
        <w:rPr>
          <w:color w:val="999999"/>
          <w:szCs w:val="16"/>
        </w:rPr>
        <w:t xml:space="preserve">[LN-SQL-STRC-031] </w:t>
      </w:r>
      <w:r w:rsidR="00E552C9">
        <w:rPr>
          <w:szCs w:val="16"/>
        </w:rPr>
        <w:t>Object and parameter declaration section</w:t>
      </w:r>
      <w:bookmarkEnd w:id="22"/>
      <w:r w:rsidR="00E552C9">
        <w:rPr>
          <w:szCs w:val="16"/>
        </w:rPr>
        <w:t xml:space="preserve"> </w:t>
      </w:r>
    </w:p>
    <w:p w14:paraId="28E27B83" w14:textId="77777777" w:rsidR="00E552C9" w:rsidRDefault="00E552C9" w:rsidP="00E552C9">
      <w:pPr>
        <w:rPr>
          <w:color w:val="003399"/>
          <w:szCs w:val="16"/>
        </w:rPr>
      </w:pPr>
    </w:p>
    <w:p w14:paraId="13A9232A" w14:textId="77777777" w:rsidR="00E552C9" w:rsidRDefault="00E552C9" w:rsidP="00E552C9">
      <w:pPr>
        <w:numPr>
          <w:ilvl w:val="0"/>
          <w:numId w:val="13"/>
        </w:numPr>
      </w:pPr>
      <w:r>
        <w:rPr>
          <w:color w:val="000000"/>
          <w:szCs w:val="16"/>
        </w:rPr>
        <w:t xml:space="preserve">Contains all the declaration of the object indicating </w:t>
      </w:r>
    </w:p>
    <w:p w14:paraId="5AB6BC2D" w14:textId="77777777" w:rsidR="00E552C9" w:rsidRDefault="00E552C9" w:rsidP="00E552C9">
      <w:pPr>
        <w:numPr>
          <w:ilvl w:val="1"/>
          <w:numId w:val="13"/>
        </w:numPr>
      </w:pPr>
      <w:r>
        <w:rPr>
          <w:color w:val="000000"/>
          <w:szCs w:val="16"/>
        </w:rPr>
        <w:t xml:space="preserve">Type of Object (Stored Procedure) </w:t>
      </w:r>
    </w:p>
    <w:p w14:paraId="2F5DF3D9" w14:textId="77777777" w:rsidR="00E552C9" w:rsidRDefault="00E552C9" w:rsidP="00E552C9">
      <w:pPr>
        <w:numPr>
          <w:ilvl w:val="1"/>
          <w:numId w:val="13"/>
        </w:numPr>
      </w:pPr>
      <w:r>
        <w:rPr>
          <w:color w:val="000000"/>
          <w:szCs w:val="16"/>
        </w:rPr>
        <w:t xml:space="preserve">Descriptive Name </w:t>
      </w:r>
    </w:p>
    <w:p w14:paraId="42609C15" w14:textId="77777777" w:rsidR="00E552C9" w:rsidRDefault="00E552C9" w:rsidP="00E552C9">
      <w:pPr>
        <w:numPr>
          <w:ilvl w:val="1"/>
          <w:numId w:val="13"/>
        </w:numPr>
      </w:pPr>
      <w:r>
        <w:rPr>
          <w:color w:val="000000"/>
          <w:szCs w:val="16"/>
        </w:rPr>
        <w:t xml:space="preserve">Parameters </w:t>
      </w:r>
    </w:p>
    <w:p w14:paraId="0F5099B7" w14:textId="77777777" w:rsidR="00E552C9" w:rsidRDefault="00E552C9" w:rsidP="00E552C9">
      <w:pPr>
        <w:numPr>
          <w:ilvl w:val="2"/>
          <w:numId w:val="13"/>
        </w:numPr>
      </w:pPr>
      <w:r>
        <w:rPr>
          <w:color w:val="000000"/>
          <w:szCs w:val="16"/>
        </w:rPr>
        <w:t xml:space="preserve">Type of Reference (Entered and/or Exit) </w:t>
      </w:r>
    </w:p>
    <w:p w14:paraId="2225AAEB" w14:textId="77777777" w:rsidR="00E552C9" w:rsidRDefault="00E552C9" w:rsidP="00E552C9">
      <w:pPr>
        <w:numPr>
          <w:ilvl w:val="2"/>
          <w:numId w:val="13"/>
        </w:numPr>
      </w:pPr>
      <w:r>
        <w:rPr>
          <w:color w:val="000000"/>
          <w:szCs w:val="16"/>
        </w:rPr>
        <w:t xml:space="preserve">descriptive Name of the parameter </w:t>
      </w:r>
    </w:p>
    <w:p w14:paraId="1A1ABE02" w14:textId="77777777" w:rsidR="00E552C9" w:rsidRDefault="00E552C9" w:rsidP="00E552C9">
      <w:pPr>
        <w:numPr>
          <w:ilvl w:val="2"/>
          <w:numId w:val="13"/>
        </w:numPr>
      </w:pPr>
      <w:r>
        <w:rPr>
          <w:color w:val="000000"/>
          <w:szCs w:val="16"/>
        </w:rPr>
        <w:t xml:space="preserve">Data type </w:t>
      </w:r>
    </w:p>
    <w:p w14:paraId="0EF814E4" w14:textId="77777777" w:rsidR="00E552C9" w:rsidRDefault="00E552C9" w:rsidP="00E552C9">
      <w:pPr>
        <w:numPr>
          <w:ilvl w:val="0"/>
          <w:numId w:val="13"/>
        </w:numPr>
      </w:pPr>
      <w:r>
        <w:rPr>
          <w:color w:val="000000"/>
          <w:szCs w:val="16"/>
        </w:rPr>
        <w:t>Using the LN-SQL-STRC-006, the object will exist by the time this section is executed, so an ALTER statement must be used instead of a CREATE statement.</w:t>
      </w:r>
    </w:p>
    <w:p w14:paraId="5E463137" w14:textId="77777777" w:rsidR="00E552C9" w:rsidRDefault="00E552C9" w:rsidP="00E552C9">
      <w:pPr>
        <w:numPr>
          <w:ilvl w:val="0"/>
          <w:numId w:val="13"/>
        </w:numPr>
      </w:pPr>
      <w:r>
        <w:t>This section is required.</w:t>
      </w:r>
    </w:p>
    <w:p w14:paraId="45DAE246" w14:textId="77777777" w:rsidR="00E552C9" w:rsidRDefault="00E552C9" w:rsidP="00E552C9">
      <w:pPr>
        <w:rPr>
          <w:color w:val="000000"/>
          <w:szCs w:val="16"/>
          <w:lang w:eastAsia="pt-PT"/>
        </w:rPr>
      </w:pPr>
    </w:p>
    <w:bookmarkStart w:id="23" w:name="_Toc6229549"/>
    <w:p w14:paraId="7927625B" w14:textId="77777777" w:rsidR="00E552C9" w:rsidRDefault="00100017" w:rsidP="00100017">
      <w:pPr>
        <w:pStyle w:val="Heading3"/>
      </w:pPr>
      <w:r>
        <w:rPr>
          <w:noProof/>
          <w:lang w:eastAsia="en-US"/>
        </w:rPr>
        <mc:AlternateContent>
          <mc:Choice Requires="wps">
            <w:drawing>
              <wp:anchor distT="0" distB="0" distL="114300" distR="114300" simplePos="0" relativeHeight="251663360" behindDoc="0" locked="0" layoutInCell="1" allowOverlap="1" wp14:anchorId="3BBD5195" wp14:editId="68EFA48E">
                <wp:simplePos x="0" y="0"/>
                <wp:positionH relativeFrom="column">
                  <wp:posOffset>3314700</wp:posOffset>
                </wp:positionH>
                <wp:positionV relativeFrom="paragraph">
                  <wp:posOffset>22225</wp:posOffset>
                </wp:positionV>
                <wp:extent cx="114300" cy="114300"/>
                <wp:effectExtent l="5715" t="13970" r="13335" b="50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010446" id="Rectangle 41" o:spid="_x0000_s1026" style="position:absolute;margin-left:261pt;margin-top:1.75pt;width:9pt;height:9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" fillcolor="#f90" strokecolor="#333" strokeweight=".26mm">
                <v:stroke endcap="square"/>
              </v:rect>
            </w:pict>
          </mc:Fallback>
        </mc:AlternateContent>
      </w:r>
      <w:r w:rsidR="00E552C9">
        <w:rPr>
          <w:color w:val="999999"/>
          <w:szCs w:val="16"/>
        </w:rPr>
        <w:t xml:space="preserve">[LN-SQL-STRC-032] </w:t>
      </w:r>
      <w:r w:rsidR="00E552C9">
        <w:rPr>
          <w:szCs w:val="16"/>
        </w:rPr>
        <w:t>Local variables declaration section</w:t>
      </w:r>
      <w:bookmarkEnd w:id="23"/>
    </w:p>
    <w:p w14:paraId="76F52F79" w14:textId="77777777" w:rsidR="00E552C9" w:rsidRDefault="00E552C9" w:rsidP="00E552C9">
      <w:pPr>
        <w:rPr>
          <w:color w:val="003399"/>
          <w:szCs w:val="16"/>
        </w:rPr>
      </w:pPr>
    </w:p>
    <w:p w14:paraId="372B1CE2" w14:textId="77777777" w:rsidR="00E552C9" w:rsidRDefault="00E552C9" w:rsidP="00E552C9">
      <w:pPr>
        <w:numPr>
          <w:ilvl w:val="0"/>
          <w:numId w:val="22"/>
        </w:numPr>
      </w:pPr>
      <w:r>
        <w:rPr>
          <w:color w:val="000000"/>
          <w:szCs w:val="16"/>
        </w:rPr>
        <w:t xml:space="preserve">Contains all the declarations of data structures that could be referenced only within the object. </w:t>
      </w:r>
    </w:p>
    <w:p w14:paraId="0BFFE18C" w14:textId="77777777" w:rsidR="00E552C9" w:rsidRDefault="00E552C9" w:rsidP="00E552C9">
      <w:pPr>
        <w:numPr>
          <w:ilvl w:val="0"/>
          <w:numId w:val="22"/>
        </w:numPr>
      </w:pPr>
      <w:r>
        <w:rPr>
          <w:color w:val="000000"/>
          <w:szCs w:val="16"/>
        </w:rPr>
        <w:t>Is located after the object and parameter declaration.</w:t>
      </w:r>
    </w:p>
    <w:p w14:paraId="727C6A5C" w14:textId="77777777" w:rsidR="00E552C9" w:rsidRDefault="00E552C9" w:rsidP="00E552C9">
      <w:pPr>
        <w:numPr>
          <w:ilvl w:val="0"/>
          <w:numId w:val="22"/>
        </w:numPr>
      </w:pPr>
      <w:r>
        <w:rPr>
          <w:color w:val="000000"/>
          <w:szCs w:val="16"/>
        </w:rPr>
        <w:t xml:space="preserve">Must comply with the variable naming standards (shown later in this document). </w:t>
      </w:r>
    </w:p>
    <w:p w14:paraId="2A093599" w14:textId="77777777" w:rsidR="00E552C9" w:rsidRDefault="00E552C9" w:rsidP="00E552C9">
      <w:pPr>
        <w:numPr>
          <w:ilvl w:val="0"/>
          <w:numId w:val="22"/>
        </w:numPr>
      </w:pPr>
      <w:r>
        <w:rPr>
          <w:color w:val="000000"/>
          <w:szCs w:val="16"/>
        </w:rPr>
        <w:t xml:space="preserve">This section is optional. </w:t>
      </w:r>
    </w:p>
    <w:p w14:paraId="3E59F0E5" w14:textId="77777777" w:rsidR="00E552C9" w:rsidRDefault="00E552C9" w:rsidP="00E552C9">
      <w:pPr>
        <w:rPr>
          <w:b/>
          <w:color w:val="000000"/>
          <w:szCs w:val="16"/>
          <w:lang w:eastAsia="pt-PT"/>
        </w:rPr>
      </w:pPr>
    </w:p>
    <w:bookmarkStart w:id="24" w:name="_Toc6229550"/>
    <w:p w14:paraId="1B7B5184" w14:textId="77777777" w:rsidR="00E552C9" w:rsidRDefault="00100017" w:rsidP="00100017">
      <w:pPr>
        <w:pStyle w:val="Heading3"/>
      </w:pPr>
      <w:r>
        <w:rPr>
          <w:noProof/>
          <w:lang w:eastAsia="en-US"/>
        </w:rPr>
        <mc:AlternateContent>
          <mc:Choice Requires="wps">
            <w:drawing>
              <wp:anchor distT="0" distB="0" distL="114300" distR="114300" simplePos="0" relativeHeight="251664384" behindDoc="0" locked="0" layoutInCell="1" allowOverlap="1" wp14:anchorId="4C88DD36" wp14:editId="399B4399">
                <wp:simplePos x="0" y="0"/>
                <wp:positionH relativeFrom="column">
                  <wp:posOffset>3724275</wp:posOffset>
                </wp:positionH>
                <wp:positionV relativeFrom="paragraph">
                  <wp:posOffset>24765</wp:posOffset>
                </wp:positionV>
                <wp:extent cx="114300" cy="114300"/>
                <wp:effectExtent l="5715" t="13970" r="13335" b="508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FDD0F" id="Rectangle 40" o:spid="_x0000_s1026" style="position:absolute;margin-left:293.25pt;margin-top:1.95pt;width:9pt;height: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3iuw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" fillcolor="#f90" strokecolor="#333" strokeweight=".26mm">
                <v:stroke endcap="square"/>
              </v:rect>
            </w:pict>
          </mc:Fallback>
        </mc:AlternateContent>
      </w:r>
      <w:r w:rsidR="00E552C9">
        <w:rPr>
          <w:color w:val="999999"/>
          <w:szCs w:val="16"/>
        </w:rPr>
        <w:t xml:space="preserve">[LN-SQL-STRC-033] </w:t>
      </w:r>
      <w:r w:rsidR="00E552C9">
        <w:rPr>
          <w:szCs w:val="16"/>
        </w:rPr>
        <w:t>Local variables and DLL initialization section</w:t>
      </w:r>
      <w:bookmarkEnd w:id="24"/>
    </w:p>
    <w:p w14:paraId="64F30400" w14:textId="77777777" w:rsidR="00E552C9" w:rsidRDefault="00E552C9" w:rsidP="00E552C9">
      <w:pPr>
        <w:rPr>
          <w:color w:val="000000"/>
          <w:szCs w:val="16"/>
        </w:rPr>
      </w:pPr>
    </w:p>
    <w:p w14:paraId="59ED660A" w14:textId="77777777" w:rsidR="00E552C9" w:rsidRDefault="00E552C9" w:rsidP="00E552C9">
      <w:pPr>
        <w:numPr>
          <w:ilvl w:val="0"/>
          <w:numId w:val="22"/>
        </w:numPr>
      </w:pPr>
      <w:r>
        <w:rPr>
          <w:color w:val="000000"/>
          <w:szCs w:val="16"/>
        </w:rPr>
        <w:t xml:space="preserve">Contains the code to initialize local variables. </w:t>
      </w:r>
    </w:p>
    <w:p w14:paraId="03707902" w14:textId="77777777" w:rsidR="00E552C9" w:rsidRDefault="00E552C9" w:rsidP="00E552C9">
      <w:pPr>
        <w:numPr>
          <w:ilvl w:val="0"/>
          <w:numId w:val="22"/>
        </w:numPr>
      </w:pPr>
      <w:r>
        <w:rPr>
          <w:color w:val="000000"/>
          <w:szCs w:val="16"/>
        </w:rPr>
        <w:t xml:space="preserve">Contains the code to create or initialize local objects. </w:t>
      </w:r>
    </w:p>
    <w:p w14:paraId="0CDF005F" w14:textId="77777777" w:rsidR="00E552C9" w:rsidRDefault="00E552C9" w:rsidP="00E552C9">
      <w:pPr>
        <w:numPr>
          <w:ilvl w:val="0"/>
          <w:numId w:val="22"/>
        </w:numPr>
      </w:pPr>
      <w:r>
        <w:rPr>
          <w:color w:val="000000"/>
          <w:szCs w:val="16"/>
        </w:rPr>
        <w:t xml:space="preserve">Contains the allocation of environment variables if used. </w:t>
      </w:r>
    </w:p>
    <w:p w14:paraId="621DEA4B" w14:textId="77777777" w:rsidR="00E552C9" w:rsidRDefault="00E552C9" w:rsidP="00E552C9">
      <w:pPr>
        <w:numPr>
          <w:ilvl w:val="0"/>
          <w:numId w:val="22"/>
        </w:numPr>
      </w:pPr>
      <w:r>
        <w:rPr>
          <w:color w:val="000000"/>
          <w:szCs w:val="16"/>
        </w:rPr>
        <w:t xml:space="preserve">It is located after the local variables declarations section. </w:t>
      </w:r>
    </w:p>
    <w:p w14:paraId="30B21869" w14:textId="77777777" w:rsidR="00E552C9" w:rsidRDefault="00E552C9" w:rsidP="00E552C9">
      <w:pPr>
        <w:numPr>
          <w:ilvl w:val="0"/>
          <w:numId w:val="22"/>
        </w:numPr>
      </w:pPr>
      <w:r>
        <w:rPr>
          <w:color w:val="000000"/>
          <w:szCs w:val="16"/>
        </w:rPr>
        <w:t xml:space="preserve">This section is required, if the stored procedure uses local objects, variables or returns a value. </w:t>
      </w:r>
    </w:p>
    <w:p w14:paraId="3B5F53D4" w14:textId="77777777" w:rsidR="00E552C9" w:rsidRDefault="00E552C9" w:rsidP="00E552C9">
      <w:pPr>
        <w:numPr>
          <w:ilvl w:val="0"/>
          <w:numId w:val="22"/>
        </w:numPr>
      </w:pPr>
      <w:r>
        <w:rPr>
          <w:color w:val="000000"/>
          <w:szCs w:val="16"/>
        </w:rPr>
        <w:t>All objects must be created and initialized.</w:t>
      </w:r>
    </w:p>
    <w:p w14:paraId="531FC421" w14:textId="77777777" w:rsidR="00E552C9" w:rsidRDefault="00E552C9" w:rsidP="00E552C9">
      <w:pPr>
        <w:rPr>
          <w:color w:val="000000"/>
          <w:szCs w:val="16"/>
        </w:rPr>
      </w:pPr>
    </w:p>
    <w:bookmarkStart w:id="25" w:name="_Toc6229551"/>
    <w:p w14:paraId="04B41735" w14:textId="77777777" w:rsidR="00E552C9" w:rsidRDefault="00100017" w:rsidP="00100017">
      <w:pPr>
        <w:pStyle w:val="Heading3"/>
      </w:pPr>
      <w:r>
        <w:rPr>
          <w:noProof/>
          <w:color w:val="999999"/>
          <w:szCs w:val="16"/>
          <w:lang w:eastAsia="en-US"/>
        </w:rPr>
        <mc:AlternateContent>
          <mc:Choice Requires="wps">
            <w:drawing>
              <wp:anchor distT="0" distB="0" distL="114300" distR="114300" simplePos="0" relativeHeight="251665408" behindDoc="0" locked="0" layoutInCell="1" allowOverlap="1" wp14:anchorId="147D1C67" wp14:editId="1EB74A66">
                <wp:simplePos x="0" y="0"/>
                <wp:positionH relativeFrom="column">
                  <wp:posOffset>2743200</wp:posOffset>
                </wp:positionH>
                <wp:positionV relativeFrom="paragraph">
                  <wp:posOffset>19050</wp:posOffset>
                </wp:positionV>
                <wp:extent cx="114300" cy="114300"/>
                <wp:effectExtent l="5715" t="10795" r="13335" b="825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F04710" id="Rectangle 39" o:spid="_x0000_s1026" style="position:absolute;margin-left:3in;margin-top:1.5pt;width:9pt;height:9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nx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OsNI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" fillcolor="#f90" strokecolor="#333" strokeweight=".26mm">
                <v:stroke endcap="square"/>
              </v:rect>
            </w:pict>
          </mc:Fallback>
        </mc:AlternateContent>
      </w:r>
      <w:r w:rsidR="00E552C9">
        <w:rPr>
          <w:color w:val="999999"/>
          <w:szCs w:val="16"/>
        </w:rPr>
        <w:t xml:space="preserve">[LN-SQL-STRC-034] </w:t>
      </w:r>
      <w:r w:rsidR="00E552C9">
        <w:rPr>
          <w:szCs w:val="16"/>
        </w:rPr>
        <w:t>Implementation Section</w:t>
      </w:r>
      <w:bookmarkEnd w:id="25"/>
    </w:p>
    <w:p w14:paraId="0BEB1157" w14:textId="77777777" w:rsidR="00E552C9" w:rsidRDefault="00E552C9" w:rsidP="00E552C9">
      <w:pPr>
        <w:rPr>
          <w:b/>
          <w:color w:val="000000"/>
          <w:szCs w:val="16"/>
        </w:rPr>
      </w:pPr>
    </w:p>
    <w:p w14:paraId="5404FC37" w14:textId="77777777" w:rsidR="00E552C9" w:rsidRDefault="00E552C9" w:rsidP="00E552C9">
      <w:pPr>
        <w:numPr>
          <w:ilvl w:val="0"/>
          <w:numId w:val="3"/>
        </w:numPr>
        <w:tabs>
          <w:tab w:val="left" w:pos="1080"/>
        </w:tabs>
        <w:ind w:left="1080" w:hanging="720"/>
      </w:pPr>
      <w:r>
        <w:rPr>
          <w:color w:val="000000"/>
          <w:szCs w:val="16"/>
        </w:rPr>
        <w:t>Contains the code with the necessary logic for the implementation of the operation for which the object was created.</w:t>
      </w:r>
    </w:p>
    <w:p w14:paraId="5E4C9A01" w14:textId="77777777" w:rsidR="00E552C9" w:rsidRDefault="00E552C9" w:rsidP="00E552C9">
      <w:pPr>
        <w:numPr>
          <w:ilvl w:val="0"/>
          <w:numId w:val="3"/>
        </w:numPr>
        <w:tabs>
          <w:tab w:val="left" w:pos="1080"/>
        </w:tabs>
        <w:ind w:left="1080" w:hanging="720"/>
      </w:pPr>
      <w:r>
        <w:rPr>
          <w:color w:val="000000"/>
          <w:szCs w:val="16"/>
        </w:rPr>
        <w:t xml:space="preserve">It is delimited between the initialization section and the termination section. </w:t>
      </w:r>
    </w:p>
    <w:p w14:paraId="3BBCF1E7" w14:textId="77777777" w:rsidR="00E552C9" w:rsidRDefault="00E552C9" w:rsidP="00E552C9">
      <w:pPr>
        <w:numPr>
          <w:ilvl w:val="0"/>
          <w:numId w:val="3"/>
        </w:numPr>
        <w:tabs>
          <w:tab w:val="left" w:pos="1080"/>
        </w:tabs>
        <w:ind w:left="1080" w:hanging="720"/>
      </w:pPr>
      <w:r>
        <w:rPr>
          <w:color w:val="000000"/>
          <w:szCs w:val="16"/>
        </w:rPr>
        <w:t xml:space="preserve">The code within this section must comply with the Control Structures Standards and the Data Manipulation Language Standards. </w:t>
      </w:r>
    </w:p>
    <w:p w14:paraId="5A990714" w14:textId="77777777" w:rsidR="00E552C9" w:rsidRDefault="00E552C9" w:rsidP="00E552C9">
      <w:pPr>
        <w:numPr>
          <w:ilvl w:val="0"/>
          <w:numId w:val="3"/>
        </w:numPr>
        <w:tabs>
          <w:tab w:val="left" w:pos="1080"/>
        </w:tabs>
        <w:ind w:left="1080" w:hanging="720"/>
      </w:pPr>
      <w:r>
        <w:rPr>
          <w:color w:val="000000"/>
          <w:szCs w:val="16"/>
        </w:rPr>
        <w:t>The code within this section must be properly commented using the Block Comment Standards or Line Comment Standards.</w:t>
      </w:r>
    </w:p>
    <w:p w14:paraId="3BB17424" w14:textId="77777777" w:rsidR="00E552C9" w:rsidRPr="00EB5BC7" w:rsidRDefault="00E552C9" w:rsidP="00E552C9">
      <w:pPr>
        <w:numPr>
          <w:ilvl w:val="0"/>
          <w:numId w:val="3"/>
        </w:numPr>
        <w:tabs>
          <w:tab w:val="left" w:pos="1080"/>
        </w:tabs>
        <w:ind w:left="1080" w:hanging="720"/>
        <w:rPr>
          <w:lang w:val="es-MX"/>
        </w:rPr>
      </w:pPr>
      <w:r>
        <w:rPr>
          <w:color w:val="000000"/>
          <w:szCs w:val="16"/>
        </w:rPr>
        <w:t xml:space="preserve">This section is required. </w:t>
      </w:r>
    </w:p>
    <w:p w14:paraId="21C155CF" w14:textId="77777777" w:rsidR="00E552C9" w:rsidRPr="00100017" w:rsidRDefault="00100017" w:rsidP="00EB5BC7">
      <w:pPr>
        <w:pStyle w:val="ListParagraph"/>
        <w:numPr>
          <w:ilvl w:val="0"/>
          <w:numId w:val="3"/>
        </w:numPr>
      </w:pPr>
      <w:r>
        <w:rPr>
          <w:noProof/>
          <w:color w:val="999999"/>
          <w:lang w:eastAsia="en-US"/>
        </w:rPr>
        <mc:AlternateContent>
          <mc:Choice Requires="wps">
            <w:drawing>
              <wp:anchor distT="0" distB="0" distL="114300" distR="114300" simplePos="0" relativeHeight="251727872" behindDoc="0" locked="0" layoutInCell="1" allowOverlap="1" wp14:anchorId="78AE009F" wp14:editId="465ABE3C">
                <wp:simplePos x="0" y="0"/>
                <wp:positionH relativeFrom="column">
                  <wp:posOffset>1251585</wp:posOffset>
                </wp:positionH>
                <wp:positionV relativeFrom="paragraph">
                  <wp:posOffset>123190</wp:posOffset>
                </wp:positionV>
                <wp:extent cx="114300" cy="114300"/>
                <wp:effectExtent l="9525" t="13970" r="9525" b="508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086A89" id="Rectangle 38" o:spid="_x0000_s1026" style="position:absolute;margin-left:98.55pt;margin-top:9.7pt;width:9pt;height:9pt;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U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" fillcolor="#f90" strokecolor="#333" strokeweight=".26mm">
                <v:stroke endcap="square"/>
              </v:rect>
            </w:pict>
          </mc:Fallback>
        </mc:AlternateContent>
      </w:r>
      <w:r w:rsidR="00E552C9" w:rsidRPr="00EB5BC7">
        <w:rPr>
          <w:color w:val="999999"/>
        </w:rPr>
        <w:t xml:space="preserve">[LN-SQL-STRC-035] </w:t>
      </w:r>
      <w:r w:rsidR="00E552C9" w:rsidRPr="00100017">
        <w:t xml:space="preserve">Contains the BEGIN TRY and END TRY section that handles the exceptions inside the implementation </w:t>
      </w:r>
    </w:p>
    <w:p w14:paraId="110599AE" w14:textId="77777777" w:rsidR="00E552C9" w:rsidRDefault="00E552C9" w:rsidP="00E552C9">
      <w:pPr>
        <w:rPr>
          <w:b/>
          <w:color w:val="000000"/>
          <w:szCs w:val="16"/>
          <w:lang w:eastAsia="pt-PT"/>
        </w:rPr>
      </w:pPr>
    </w:p>
    <w:bookmarkStart w:id="26" w:name="_Toc6229552"/>
    <w:p w14:paraId="1EE55386" w14:textId="77777777" w:rsidR="00E552C9" w:rsidRDefault="00100017" w:rsidP="00100017">
      <w:pPr>
        <w:pStyle w:val="Heading3"/>
      </w:pPr>
      <w:r>
        <w:rPr>
          <w:noProof/>
          <w:lang w:eastAsia="en-US"/>
        </w:rPr>
        <mc:AlternateContent>
          <mc:Choice Requires="wps">
            <w:drawing>
              <wp:anchor distT="0" distB="0" distL="114300" distR="114300" simplePos="0" relativeHeight="251678720" behindDoc="0" locked="0" layoutInCell="1" allowOverlap="1" wp14:anchorId="2240E1FC" wp14:editId="2E2A4063">
                <wp:simplePos x="0" y="0"/>
                <wp:positionH relativeFrom="column">
                  <wp:posOffset>2257425</wp:posOffset>
                </wp:positionH>
                <wp:positionV relativeFrom="paragraph">
                  <wp:posOffset>20320</wp:posOffset>
                </wp:positionV>
                <wp:extent cx="114300" cy="114300"/>
                <wp:effectExtent l="5715" t="8890" r="1333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AD5271" id="Rectangle 37" o:spid="_x0000_s1026" style="position:absolute;margin-left:177.75pt;margin-top:1.6pt;width:9pt;height:9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" fillcolor="#f90" strokecolor="#333" strokeweight=".26mm">
                <v:stroke endcap="square"/>
              </v:rect>
            </w:pict>
          </mc:Fallback>
        </mc:AlternateContent>
      </w:r>
      <w:r w:rsidR="00E552C9">
        <w:rPr>
          <w:color w:val="999999"/>
          <w:szCs w:val="16"/>
        </w:rPr>
        <w:t xml:space="preserve">[LN-SQL-STRC-036] </w:t>
      </w:r>
      <w:r w:rsidR="00E552C9">
        <w:rPr>
          <w:szCs w:val="16"/>
        </w:rPr>
        <w:t>Catch Section</w:t>
      </w:r>
      <w:bookmarkEnd w:id="26"/>
      <w:r w:rsidR="00E552C9">
        <w:rPr>
          <w:szCs w:val="16"/>
        </w:rPr>
        <w:t xml:space="preserve"> </w:t>
      </w:r>
    </w:p>
    <w:p w14:paraId="5EC1EEB4" w14:textId="77777777" w:rsidR="00E552C9" w:rsidRDefault="00E552C9" w:rsidP="00E552C9">
      <w:pPr>
        <w:rPr>
          <w:szCs w:val="16"/>
        </w:rPr>
      </w:pPr>
    </w:p>
    <w:p w14:paraId="50EF63FA" w14:textId="77777777" w:rsidR="00E552C9" w:rsidRDefault="00E552C9" w:rsidP="00E552C9">
      <w:pPr>
        <w:numPr>
          <w:ilvl w:val="0"/>
          <w:numId w:val="3"/>
        </w:numPr>
      </w:pPr>
      <w:r>
        <w:rPr>
          <w:color w:val="000000"/>
          <w:szCs w:val="16"/>
        </w:rPr>
        <w:t>Contains the code with the necessary logic to return the error information.</w:t>
      </w:r>
    </w:p>
    <w:p w14:paraId="0ADB5FF1" w14:textId="77777777" w:rsidR="00E552C9" w:rsidRDefault="00E552C9" w:rsidP="00E552C9">
      <w:pPr>
        <w:rPr>
          <w:b/>
          <w:color w:val="000000"/>
          <w:szCs w:val="16"/>
          <w:lang w:eastAsia="pt-PT"/>
        </w:rPr>
      </w:pPr>
    </w:p>
    <w:bookmarkStart w:id="27" w:name="_Toc6229553"/>
    <w:p w14:paraId="1CFC462B" w14:textId="77777777" w:rsidR="00E552C9" w:rsidRDefault="00100017" w:rsidP="00100017">
      <w:pPr>
        <w:pStyle w:val="Heading3"/>
      </w:pPr>
      <w:r>
        <w:rPr>
          <w:noProof/>
          <w:lang w:eastAsia="en-US"/>
        </w:rPr>
        <mc:AlternateContent>
          <mc:Choice Requires="wps">
            <w:drawing>
              <wp:anchor distT="0" distB="0" distL="114300" distR="114300" simplePos="0" relativeHeight="251666432" behindDoc="0" locked="0" layoutInCell="1" allowOverlap="1" wp14:anchorId="25F4E684" wp14:editId="3F3C138B">
                <wp:simplePos x="0" y="0"/>
                <wp:positionH relativeFrom="column">
                  <wp:posOffset>2552700</wp:posOffset>
                </wp:positionH>
                <wp:positionV relativeFrom="paragraph">
                  <wp:posOffset>13970</wp:posOffset>
                </wp:positionV>
                <wp:extent cx="114300" cy="114300"/>
                <wp:effectExtent l="5715" t="10160" r="13335" b="889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9D635D" id="Rectangle 36" o:spid="_x0000_s1026" style="position:absolute;margin-left:201pt;margin-top:1.1pt;width:9pt;height:9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MS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OsZI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" fillcolor="#f90" strokecolor="#333" strokeweight=".26mm">
                <v:stroke endcap="square"/>
              </v:rect>
            </w:pict>
          </mc:Fallback>
        </mc:AlternateContent>
      </w:r>
      <w:r w:rsidR="00E552C9">
        <w:rPr>
          <w:color w:val="999999"/>
          <w:szCs w:val="16"/>
        </w:rPr>
        <w:t xml:space="preserve">[LN-SQL-STRC-037] </w:t>
      </w:r>
      <w:r w:rsidR="00E552C9">
        <w:rPr>
          <w:szCs w:val="16"/>
        </w:rPr>
        <w:t>Termination Section</w:t>
      </w:r>
      <w:bookmarkEnd w:id="27"/>
    </w:p>
    <w:p w14:paraId="151C9A25" w14:textId="77777777" w:rsidR="00E552C9" w:rsidRDefault="00E552C9" w:rsidP="00E552C9">
      <w:pPr>
        <w:rPr>
          <w:szCs w:val="16"/>
        </w:rPr>
      </w:pPr>
    </w:p>
    <w:p w14:paraId="05522B9A" w14:textId="77777777" w:rsidR="00E552C9" w:rsidRDefault="00E552C9" w:rsidP="00E552C9">
      <w:pPr>
        <w:numPr>
          <w:ilvl w:val="0"/>
          <w:numId w:val="2"/>
        </w:numPr>
        <w:tabs>
          <w:tab w:val="left" w:pos="1080"/>
        </w:tabs>
        <w:ind w:left="1080" w:hanging="720"/>
      </w:pPr>
      <w:r>
        <w:rPr>
          <w:color w:val="000000"/>
          <w:szCs w:val="16"/>
        </w:rPr>
        <w:t>Contains the code to assign the return value if needed.</w:t>
      </w:r>
    </w:p>
    <w:p w14:paraId="3C5F623A" w14:textId="77777777" w:rsidR="00E552C9" w:rsidRDefault="00E552C9" w:rsidP="00E552C9">
      <w:pPr>
        <w:numPr>
          <w:ilvl w:val="0"/>
          <w:numId w:val="2"/>
        </w:numPr>
        <w:tabs>
          <w:tab w:val="left" w:pos="1080"/>
        </w:tabs>
        <w:ind w:left="1080" w:hanging="720"/>
      </w:pPr>
      <w:r>
        <w:rPr>
          <w:color w:val="000000"/>
          <w:szCs w:val="16"/>
        </w:rPr>
        <w:t>Contains the code for the destruction of all the used local objects.</w:t>
      </w:r>
    </w:p>
    <w:p w14:paraId="32481626" w14:textId="77777777" w:rsidR="00E552C9" w:rsidRDefault="00E552C9" w:rsidP="00E552C9">
      <w:pPr>
        <w:numPr>
          <w:ilvl w:val="0"/>
          <w:numId w:val="2"/>
        </w:numPr>
        <w:tabs>
          <w:tab w:val="left" w:pos="1080"/>
        </w:tabs>
        <w:ind w:left="1080" w:hanging="720"/>
      </w:pPr>
      <w:r>
        <w:rPr>
          <w:color w:val="000000"/>
          <w:szCs w:val="16"/>
        </w:rPr>
        <w:t xml:space="preserve">Contains the code to return environment variables to their original values. </w:t>
      </w:r>
    </w:p>
    <w:p w14:paraId="128689CC" w14:textId="77777777" w:rsidR="00E552C9" w:rsidRDefault="00C67EE4" w:rsidP="00C67EE4">
      <w:pPr>
        <w:pStyle w:val="ListParagraph"/>
        <w:numPr>
          <w:ilvl w:val="0"/>
          <w:numId w:val="2"/>
        </w:numPr>
        <w:tabs>
          <w:tab w:val="clear" w:pos="720"/>
          <w:tab w:val="num" w:pos="360"/>
          <w:tab w:val="left" w:pos="1080"/>
        </w:tabs>
      </w:pPr>
      <w:r>
        <w:rPr>
          <w:b/>
          <w:noProof/>
          <w:color w:val="999999"/>
          <w:szCs w:val="16"/>
          <w:lang w:eastAsia="en-US"/>
        </w:rPr>
        <mc:AlternateContent>
          <mc:Choice Requires="wps">
            <w:drawing>
              <wp:anchor distT="0" distB="0" distL="114300" distR="114300" simplePos="0" relativeHeight="251679744" behindDoc="0" locked="0" layoutInCell="1" allowOverlap="1" wp14:anchorId="7EC6A12C" wp14:editId="2522017C">
                <wp:simplePos x="0" y="0"/>
                <wp:positionH relativeFrom="margin">
                  <wp:align>right</wp:align>
                </wp:positionH>
                <wp:positionV relativeFrom="paragraph">
                  <wp:posOffset>28575</wp:posOffset>
                </wp:positionV>
                <wp:extent cx="114300" cy="109220"/>
                <wp:effectExtent l="0" t="0" r="19050" b="2413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922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A7164C" id="Rectangle 34" o:spid="_x0000_s1026" style="position:absolute;margin-left:-42.2pt;margin-top:2.25pt;width:9pt;height:8.6pt;z-index:2516797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" fillcolor="#f90" strokecolor="#333" strokeweight=".26mm">
                <v:stroke endcap="square"/>
                <w10:wrap anchorx="margin"/>
              </v:rect>
            </w:pict>
          </mc:Fallback>
        </mc:AlternateContent>
      </w:r>
      <w:r w:rsidR="00E552C9" w:rsidRPr="00C67EE4">
        <w:rPr>
          <w:b/>
          <w:color w:val="999999"/>
          <w:szCs w:val="16"/>
        </w:rPr>
        <w:t xml:space="preserve">[LN-SQL-STRC-038] </w:t>
      </w:r>
      <w:r w:rsidR="00E552C9" w:rsidRPr="00C67EE4">
        <w:rPr>
          <w:color w:val="000000"/>
          <w:szCs w:val="16"/>
        </w:rPr>
        <w:t>It is located at the end of the implementation section and must finish with the RETURN statement.</w:t>
      </w:r>
    </w:p>
    <w:p w14:paraId="4E61105B" w14:textId="77777777" w:rsidR="00E552C9" w:rsidRDefault="00C67EE4" w:rsidP="00E552C9">
      <w:pPr>
        <w:numPr>
          <w:ilvl w:val="0"/>
          <w:numId w:val="2"/>
        </w:numPr>
        <w:tabs>
          <w:tab w:val="left" w:pos="1080"/>
        </w:tabs>
        <w:ind w:left="1080" w:hanging="720"/>
      </w:pPr>
      <w:r>
        <w:rPr>
          <w:b/>
          <w:noProof/>
          <w:color w:val="999999"/>
          <w:szCs w:val="16"/>
          <w:lang w:eastAsia="en-US"/>
        </w:rPr>
        <w:lastRenderedPageBreak/>
        <mc:AlternateContent>
          <mc:Choice Requires="wps">
            <w:drawing>
              <wp:anchor distT="0" distB="0" distL="114300" distR="114300" simplePos="0" relativeHeight="251726848" behindDoc="0" locked="0" layoutInCell="1" allowOverlap="1" wp14:anchorId="249FA620" wp14:editId="1BB4D652">
                <wp:simplePos x="0" y="0"/>
                <wp:positionH relativeFrom="column">
                  <wp:posOffset>2228850</wp:posOffset>
                </wp:positionH>
                <wp:positionV relativeFrom="paragraph">
                  <wp:posOffset>152400</wp:posOffset>
                </wp:positionV>
                <wp:extent cx="114300" cy="114300"/>
                <wp:effectExtent l="5715" t="9525" r="1333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91F76A" id="Rectangle 35" o:spid="_x0000_s1026" style="position:absolute;margin-left:175.5pt;margin-top:12pt;width:9pt;height:9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En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tw&#10;OsJI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" fillcolor="#f90" strokecolor="#333" strokeweight=".26mm">
                <v:stroke endcap="square"/>
              </v:rect>
            </w:pict>
          </mc:Fallback>
        </mc:AlternateContent>
      </w:r>
      <w:r w:rsidR="00E552C9">
        <w:rPr>
          <w:b/>
          <w:color w:val="999999"/>
          <w:szCs w:val="16"/>
        </w:rPr>
        <w:t xml:space="preserve">[LN-SQL-STRC-039] </w:t>
      </w:r>
      <w:r w:rsidR="00E552C9">
        <w:rPr>
          <w:color w:val="000000"/>
          <w:szCs w:val="16"/>
        </w:rPr>
        <w:t>This section is required, if the stored procedure modifies environment</w:t>
      </w:r>
      <w:r>
        <w:rPr>
          <w:color w:val="000000"/>
          <w:szCs w:val="16"/>
        </w:rPr>
        <w:t xml:space="preserve"> variables, uses local objects, local</w:t>
      </w:r>
      <w:r w:rsidR="00E552C9">
        <w:rPr>
          <w:color w:val="000000"/>
          <w:szCs w:val="16"/>
        </w:rPr>
        <w:t xml:space="preserve"> variables or returns a value.</w:t>
      </w:r>
    </w:p>
    <w:p w14:paraId="7CBD4434" w14:textId="77777777" w:rsidR="00E552C9" w:rsidRDefault="00E552C9" w:rsidP="00E552C9">
      <w:pPr>
        <w:pStyle w:val="Heading1"/>
        <w:ind w:left="360" w:hanging="360"/>
      </w:pPr>
      <w:bookmarkStart w:id="28" w:name="_Toc6229554"/>
      <w:r>
        <w:lastRenderedPageBreak/>
        <w:t>Templates</w:t>
      </w:r>
      <w:bookmarkEnd w:id="28"/>
    </w:p>
    <w:p w14:paraId="03EE743B" w14:textId="77777777" w:rsidR="00E552C9" w:rsidRDefault="00E552C9" w:rsidP="00E552C9">
      <w:pPr>
        <w:pStyle w:val="Heading2"/>
      </w:pPr>
      <w:bookmarkStart w:id="29" w:name="_Toc6229555"/>
      <w:r>
        <w:t>Template Types</w:t>
      </w:r>
      <w:bookmarkEnd w:id="2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780"/>
        <w:gridCol w:w="4190"/>
      </w:tblGrid>
      <w:tr w:rsidR="00E552C9" w14:paraId="241ABC97" w14:textId="77777777" w:rsidTr="00EB5BC7">
        <w:trPr>
          <w:trHeight w:val="1980"/>
        </w:trPr>
        <w:tc>
          <w:tcPr>
            <w:tcW w:w="5780" w:type="dxa"/>
            <w:shd w:val="clear" w:color="auto" w:fill="auto"/>
          </w:tcPr>
          <w:p w14:paraId="6DEDC04A" w14:textId="77777777" w:rsidR="00E552C9" w:rsidRDefault="00E552C9" w:rsidP="00EB5BC7">
            <w:pPr>
              <w:pStyle w:val="TableContents"/>
              <w:snapToGrid w:val="0"/>
            </w:pPr>
            <w:r>
              <w:rPr>
                <w:noProof/>
                <w:lang w:eastAsia="en-US"/>
              </w:rPr>
              <w:drawing>
                <wp:anchor distT="0" distB="0" distL="114935" distR="114935" simplePos="0" relativeHeight="251711488" behindDoc="0" locked="0" layoutInCell="1" allowOverlap="1" wp14:anchorId="038EC037" wp14:editId="1670A8D8">
                  <wp:simplePos x="0" y="0"/>
                  <wp:positionH relativeFrom="column">
                    <wp:posOffset>0</wp:posOffset>
                  </wp:positionH>
                  <wp:positionV relativeFrom="paragraph">
                    <wp:posOffset>5080</wp:posOffset>
                  </wp:positionV>
                  <wp:extent cx="2790825" cy="1184275"/>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l="-17" t="-38" r="-17" b="-38"/>
                          <a:stretch>
                            <a:fillRect/>
                          </a:stretch>
                        </pic:blipFill>
                        <pic:spPr bwMode="auto">
                          <a:xfrm>
                            <a:off x="0" y="0"/>
                            <a:ext cx="2790825" cy="1184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90" w:type="dxa"/>
            <w:shd w:val="clear" w:color="auto" w:fill="auto"/>
          </w:tcPr>
          <w:p w14:paraId="54F6D450" w14:textId="77777777" w:rsidR="00E552C9" w:rsidRDefault="00E552C9" w:rsidP="00EB5BC7">
            <w:r>
              <w:t xml:space="preserve">if </w:t>
            </w:r>
            <w:proofErr w:type="spellStart"/>
            <w:r>
              <w:t>object_id</w:t>
            </w:r>
            <w:proofErr w:type="spellEnd"/>
            <w:r>
              <w:t>('</w:t>
            </w:r>
            <w:proofErr w:type="spellStart"/>
            <w:r>
              <w:t>dbo.ty_TypeName</w:t>
            </w:r>
            <w:proofErr w:type="spellEnd"/>
            <w:r>
              <w:t xml:space="preserve">') is not null begin </w:t>
            </w:r>
          </w:p>
          <w:p w14:paraId="1C3BDD9A" w14:textId="77777777" w:rsidR="00E552C9" w:rsidRDefault="00E552C9" w:rsidP="00EB5BC7">
            <w:r>
              <w:t xml:space="preserve">print 'dropping </w:t>
            </w:r>
            <w:proofErr w:type="spellStart"/>
            <w:r>
              <w:t>functon</w:t>
            </w:r>
            <w:proofErr w:type="spellEnd"/>
            <w:r>
              <w:t xml:space="preserve"> </w:t>
            </w:r>
            <w:proofErr w:type="spellStart"/>
            <w:r>
              <w:t>dbo.ty</w:t>
            </w:r>
            <w:proofErr w:type="spellEnd"/>
            <w:r>
              <w:t xml:space="preserve">_ TypeName'; </w:t>
            </w:r>
          </w:p>
          <w:p w14:paraId="3FB11CEF" w14:textId="77777777" w:rsidR="00E552C9" w:rsidRDefault="00E552C9" w:rsidP="00EB5BC7">
            <w:r>
              <w:t xml:space="preserve">drop TYPE </w:t>
            </w:r>
            <w:proofErr w:type="spellStart"/>
            <w:r>
              <w:t>dbo.ty_TypeName</w:t>
            </w:r>
            <w:proofErr w:type="spellEnd"/>
            <w:r>
              <w:t xml:space="preserve">; </w:t>
            </w:r>
          </w:p>
          <w:p w14:paraId="08AFDB50" w14:textId="77777777" w:rsidR="00E552C9" w:rsidRDefault="00E552C9" w:rsidP="00EB5BC7">
            <w:r>
              <w:t xml:space="preserve">end </w:t>
            </w:r>
          </w:p>
          <w:p w14:paraId="5D7D4169" w14:textId="77777777" w:rsidR="00E552C9" w:rsidRDefault="00E552C9" w:rsidP="00EB5BC7">
            <w:r>
              <w:t xml:space="preserve">go </w:t>
            </w:r>
          </w:p>
          <w:p w14:paraId="29433F93" w14:textId="77777777" w:rsidR="00E552C9" w:rsidRDefault="00E552C9" w:rsidP="00EB5BC7">
            <w:r>
              <w:t xml:space="preserve">CREATE TYPE </w:t>
            </w:r>
            <w:proofErr w:type="spellStart"/>
            <w:r>
              <w:t>ty_TypeName</w:t>
            </w:r>
            <w:proofErr w:type="spellEnd"/>
            <w:r>
              <w:t xml:space="preserve"> AS TABLE</w:t>
            </w:r>
          </w:p>
          <w:p w14:paraId="13EAA97F" w14:textId="77777777" w:rsidR="00E552C9" w:rsidRDefault="00E552C9" w:rsidP="00EB5BC7">
            <w:r>
              <w:t xml:space="preserve">( </w:t>
            </w:r>
            <w:proofErr w:type="spellStart"/>
            <w:r>
              <w:t>OrderId</w:t>
            </w:r>
            <w:proofErr w:type="spellEnd"/>
            <w:r>
              <w:t xml:space="preserve"> INT NULL );</w:t>
            </w:r>
          </w:p>
          <w:p w14:paraId="2C751E5E" w14:textId="77777777" w:rsidR="00E552C9" w:rsidRDefault="00E552C9" w:rsidP="00EB5BC7">
            <w:r>
              <w:t xml:space="preserve">GO </w:t>
            </w:r>
          </w:p>
        </w:tc>
      </w:tr>
    </w:tbl>
    <w:p w14:paraId="30C1A86D" w14:textId="77777777" w:rsidR="00E552C9" w:rsidRDefault="00E552C9" w:rsidP="00E552C9"/>
    <w:p w14:paraId="10672096" w14:textId="77777777" w:rsidR="00E552C9" w:rsidRDefault="00E552C9" w:rsidP="00E552C9">
      <w:pPr>
        <w:pStyle w:val="Heading2"/>
      </w:pPr>
      <w:bookmarkStart w:id="30" w:name="_Toc6229556"/>
      <w:r>
        <w:t xml:space="preserve">Template </w:t>
      </w:r>
      <w:r>
        <w:rPr>
          <w:lang w:val="pt-PT"/>
        </w:rPr>
        <w:t>Functions</w:t>
      </w:r>
      <w:bookmarkEnd w:id="3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780"/>
        <w:gridCol w:w="4190"/>
      </w:tblGrid>
      <w:tr w:rsidR="00E552C9" w14:paraId="0B4FA67C" w14:textId="77777777" w:rsidTr="00EB5BC7">
        <w:trPr>
          <w:trHeight w:val="5390"/>
        </w:trPr>
        <w:tc>
          <w:tcPr>
            <w:tcW w:w="5780" w:type="dxa"/>
            <w:shd w:val="clear" w:color="auto" w:fill="auto"/>
          </w:tcPr>
          <w:p w14:paraId="5F59DCCD" w14:textId="77777777" w:rsidR="00E552C9" w:rsidRDefault="00E552C9" w:rsidP="00EB5BC7">
            <w:pPr>
              <w:pStyle w:val="TableContents"/>
              <w:snapToGrid w:val="0"/>
            </w:pPr>
            <w:r>
              <w:rPr>
                <w:noProof/>
                <w:lang w:eastAsia="en-US"/>
              </w:rPr>
              <w:drawing>
                <wp:anchor distT="0" distB="0" distL="114935" distR="114935" simplePos="0" relativeHeight="251712512" behindDoc="0" locked="0" layoutInCell="1" allowOverlap="1" wp14:anchorId="7B0A160C" wp14:editId="4CFCB14F">
                  <wp:simplePos x="0" y="0"/>
                  <wp:positionH relativeFrom="column">
                    <wp:posOffset>635</wp:posOffset>
                  </wp:positionH>
                  <wp:positionV relativeFrom="paragraph">
                    <wp:posOffset>38735</wp:posOffset>
                  </wp:positionV>
                  <wp:extent cx="3571240" cy="306641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l="-12" t="-12" r="-12" b="-12"/>
                          <a:stretch>
                            <a:fillRect/>
                          </a:stretch>
                        </pic:blipFill>
                        <pic:spPr bwMode="auto">
                          <a:xfrm>
                            <a:off x="0" y="0"/>
                            <a:ext cx="3571240" cy="3066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190" w:type="dxa"/>
            <w:shd w:val="clear" w:color="auto" w:fill="auto"/>
          </w:tcPr>
          <w:p w14:paraId="15789B29" w14:textId="77777777" w:rsidR="00E552C9" w:rsidRDefault="00E552C9" w:rsidP="00EB5BC7">
            <w:r>
              <w:t xml:space="preserve">if </w:t>
            </w:r>
            <w:proofErr w:type="spellStart"/>
            <w:r>
              <w:t>object_id</w:t>
            </w:r>
            <w:proofErr w:type="spellEnd"/>
            <w:r>
              <w:t>('</w:t>
            </w:r>
            <w:proofErr w:type="spellStart"/>
            <w:r>
              <w:t>dbo.fn_FunctionName</w:t>
            </w:r>
            <w:proofErr w:type="spellEnd"/>
            <w:r>
              <w:t xml:space="preserve">') is not null begin </w:t>
            </w:r>
          </w:p>
          <w:p w14:paraId="4EE542F1" w14:textId="77777777" w:rsidR="00E552C9" w:rsidRDefault="00E552C9" w:rsidP="00EB5BC7">
            <w:r>
              <w:t>print 'dropping procedure '</w:t>
            </w:r>
            <w:proofErr w:type="spellStart"/>
            <w:r>
              <w:t>dbo.fn_FunctionName</w:t>
            </w:r>
            <w:proofErr w:type="spellEnd"/>
            <w:r>
              <w:t xml:space="preserve"> '; </w:t>
            </w:r>
          </w:p>
          <w:p w14:paraId="4C460997" w14:textId="77777777" w:rsidR="00E552C9" w:rsidRDefault="00E552C9" w:rsidP="00EB5BC7">
            <w:r>
              <w:t>drop function '</w:t>
            </w:r>
            <w:proofErr w:type="spellStart"/>
            <w:r>
              <w:t>dbo.fn_FunctionName</w:t>
            </w:r>
            <w:proofErr w:type="spellEnd"/>
            <w:r>
              <w:t xml:space="preserve">; </w:t>
            </w:r>
          </w:p>
          <w:p w14:paraId="35EAD13B" w14:textId="77777777" w:rsidR="00E552C9" w:rsidRDefault="00E552C9" w:rsidP="00EB5BC7">
            <w:r>
              <w:t xml:space="preserve">end </w:t>
            </w:r>
          </w:p>
          <w:p w14:paraId="0C698314" w14:textId="77777777" w:rsidR="00E552C9" w:rsidRDefault="00E552C9" w:rsidP="00EB5BC7">
            <w:r>
              <w:t xml:space="preserve">go </w:t>
            </w:r>
          </w:p>
          <w:p w14:paraId="46D6440C" w14:textId="77777777" w:rsidR="00E552C9" w:rsidRDefault="00E552C9" w:rsidP="00EB5BC7">
            <w:r>
              <w:t xml:space="preserve">create function </w:t>
            </w:r>
            <w:proofErr w:type="spellStart"/>
            <w:r>
              <w:t>dbo.fn_FunctionName</w:t>
            </w:r>
            <w:proofErr w:type="spellEnd"/>
            <w:r>
              <w:t xml:space="preserve"> </w:t>
            </w:r>
          </w:p>
          <w:p w14:paraId="24FD5987" w14:textId="77777777" w:rsidR="00E552C9" w:rsidRDefault="00E552C9" w:rsidP="00EB5BC7">
            <w:r>
              <w:t xml:space="preserve">( </w:t>
            </w:r>
          </w:p>
          <w:p w14:paraId="2660495D" w14:textId="77777777" w:rsidR="00E552C9" w:rsidRDefault="00E552C9" w:rsidP="00EB5BC7">
            <w:r>
              <w:t>@</w:t>
            </w:r>
            <w:proofErr w:type="spellStart"/>
            <w:r>
              <w:t>pClientId</w:t>
            </w:r>
            <w:proofErr w:type="spellEnd"/>
            <w:r>
              <w:t xml:space="preserve"> int=null, </w:t>
            </w:r>
          </w:p>
          <w:p w14:paraId="56EB4CE6" w14:textId="77777777" w:rsidR="00E552C9" w:rsidRDefault="00E552C9" w:rsidP="00EB5BC7">
            <w:r>
              <w:t>@</w:t>
            </w:r>
            <w:proofErr w:type="spellStart"/>
            <w:r>
              <w:t>pOrderId</w:t>
            </w:r>
            <w:proofErr w:type="spellEnd"/>
            <w:r>
              <w:t xml:space="preserve"> int=null </w:t>
            </w:r>
          </w:p>
          <w:p w14:paraId="1BF204C6" w14:textId="77777777" w:rsidR="00E552C9" w:rsidRDefault="00E552C9" w:rsidP="00EB5BC7">
            <w:r>
              <w:t xml:space="preserve">) </w:t>
            </w:r>
          </w:p>
          <w:p w14:paraId="2EADE504" w14:textId="77777777" w:rsidR="00E552C9" w:rsidRDefault="00E552C9" w:rsidP="00EB5BC7">
            <w:r>
              <w:t xml:space="preserve">RETURNS TABLE </w:t>
            </w:r>
          </w:p>
          <w:p w14:paraId="6037900F" w14:textId="77777777" w:rsidR="00E552C9" w:rsidRDefault="00E552C9" w:rsidP="00EB5BC7">
            <w:r>
              <w:t xml:space="preserve">AS </w:t>
            </w:r>
          </w:p>
          <w:p w14:paraId="4E9E85D6" w14:textId="77777777" w:rsidR="00E552C9" w:rsidRDefault="00E552C9" w:rsidP="00EB5BC7">
            <w:r>
              <w:t xml:space="preserve">/* </w:t>
            </w:r>
          </w:p>
          <w:p w14:paraId="32813C48" w14:textId="77777777" w:rsidR="00E552C9" w:rsidRDefault="00E552C9" w:rsidP="00EB5BC7">
            <w:r>
              <w:t xml:space="preserve">////////////////////////////////////////////////////////////////////// </w:t>
            </w:r>
          </w:p>
          <w:p w14:paraId="22F27252" w14:textId="77777777" w:rsidR="00E552C9" w:rsidRDefault="00E552C9" w:rsidP="00EB5BC7">
            <w:r>
              <w:t xml:space="preserve">//   Description: </w:t>
            </w:r>
          </w:p>
          <w:p w14:paraId="4A18774D" w14:textId="77777777" w:rsidR="00E552C9" w:rsidRDefault="00E552C9" w:rsidP="00EB5BC7">
            <w:r>
              <w:t xml:space="preserve">//         Input: </w:t>
            </w:r>
          </w:p>
          <w:p w14:paraId="27A591B3" w14:textId="77777777" w:rsidR="00E552C9" w:rsidRDefault="00E552C9" w:rsidP="00EB5BC7">
            <w:r>
              <w:t xml:space="preserve">//        Output: </w:t>
            </w:r>
          </w:p>
          <w:p w14:paraId="15D359DF" w14:textId="77777777" w:rsidR="00E552C9" w:rsidRDefault="00E552C9" w:rsidP="00EB5BC7">
            <w:r>
              <w:t xml:space="preserve">//   Return code: </w:t>
            </w:r>
          </w:p>
          <w:p w14:paraId="682B6B51" w14:textId="77777777" w:rsidR="00E552C9" w:rsidRDefault="00E552C9" w:rsidP="00EB5BC7">
            <w:r>
              <w:t xml:space="preserve">//          Note: </w:t>
            </w:r>
          </w:p>
          <w:p w14:paraId="64C1022D" w14:textId="77777777" w:rsidR="00E552C9" w:rsidRDefault="00E552C9" w:rsidP="00EB5BC7">
            <w:r>
              <w:t xml:space="preserve">////////////////////////////////////////////////////////////////////// </w:t>
            </w:r>
          </w:p>
          <w:p w14:paraId="5B7D6CEF" w14:textId="77777777" w:rsidR="00E552C9" w:rsidRDefault="00E552C9" w:rsidP="00EB5BC7">
            <w:r>
              <w:t xml:space="preserve">//          History: Date   Author          Comment </w:t>
            </w:r>
          </w:p>
          <w:p w14:paraId="75C8FEF0" w14:textId="77777777" w:rsidR="00E552C9" w:rsidRDefault="00E552C9" w:rsidP="00EB5BC7">
            <w:r>
              <w:t xml:space="preserve">//          -----------     --------        ---------------------- </w:t>
            </w:r>
          </w:p>
          <w:p w14:paraId="3AE92F87" w14:textId="77777777" w:rsidR="00E552C9" w:rsidRDefault="00E552C9" w:rsidP="00EB5BC7">
            <w:r>
              <w:t xml:space="preserve">//          dd/MMM/YYYY     ABC             Free comment </w:t>
            </w:r>
          </w:p>
          <w:p w14:paraId="1ED12F14" w14:textId="77777777" w:rsidR="00E552C9" w:rsidRDefault="00E552C9" w:rsidP="00EB5BC7">
            <w:r>
              <w:t xml:space="preserve">*/ </w:t>
            </w:r>
          </w:p>
          <w:p w14:paraId="5A07CE5B" w14:textId="77777777" w:rsidR="00E552C9" w:rsidRDefault="00E552C9" w:rsidP="00EB5BC7">
            <w:proofErr w:type="gramStart"/>
            <w:r>
              <w:t>RETURN(</w:t>
            </w:r>
            <w:proofErr w:type="gramEnd"/>
            <w:r>
              <w:t xml:space="preserve">SELECT .. </w:t>
            </w:r>
          </w:p>
          <w:p w14:paraId="78846CD2" w14:textId="77777777" w:rsidR="00E552C9" w:rsidRDefault="00E552C9" w:rsidP="00EB5BC7">
            <w:r>
              <w:t xml:space="preserve">) </w:t>
            </w:r>
          </w:p>
        </w:tc>
      </w:tr>
    </w:tbl>
    <w:p w14:paraId="09B28FA2" w14:textId="77777777" w:rsidR="00E552C9" w:rsidRDefault="00E552C9" w:rsidP="00E552C9"/>
    <w:p w14:paraId="223CF040" w14:textId="77777777" w:rsidR="00E552C9" w:rsidRDefault="00E552C9" w:rsidP="00E552C9">
      <w:pPr>
        <w:pStyle w:val="Heading2"/>
      </w:pPr>
      <w:bookmarkStart w:id="31" w:name="_Toc6229557"/>
      <w:r>
        <w:lastRenderedPageBreak/>
        <w:t xml:space="preserve">Template </w:t>
      </w:r>
      <w:r>
        <w:rPr>
          <w:lang w:val="pt-PT"/>
        </w:rPr>
        <w:t>Procedures</w:t>
      </w:r>
      <w:bookmarkEnd w:id="3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330"/>
        <w:gridCol w:w="4640"/>
      </w:tblGrid>
      <w:tr w:rsidR="00E552C9" w14:paraId="56621DC2" w14:textId="77777777" w:rsidTr="00EB5BC7">
        <w:trPr>
          <w:trHeight w:val="6460"/>
        </w:trPr>
        <w:tc>
          <w:tcPr>
            <w:tcW w:w="5330" w:type="dxa"/>
            <w:shd w:val="clear" w:color="auto" w:fill="auto"/>
          </w:tcPr>
          <w:p w14:paraId="16D99C26" w14:textId="77777777" w:rsidR="00E552C9" w:rsidRDefault="00E552C9" w:rsidP="00EB5BC7">
            <w:pPr>
              <w:pStyle w:val="TableContents"/>
              <w:snapToGrid w:val="0"/>
            </w:pPr>
            <w:r>
              <w:rPr>
                <w:noProof/>
                <w:lang w:eastAsia="en-US"/>
              </w:rPr>
              <w:drawing>
                <wp:anchor distT="0" distB="0" distL="114935" distR="114935" simplePos="0" relativeHeight="251713536" behindDoc="0" locked="0" layoutInCell="1" allowOverlap="1" wp14:anchorId="152B13B8" wp14:editId="30A04287">
                  <wp:simplePos x="0" y="0"/>
                  <wp:positionH relativeFrom="column">
                    <wp:posOffset>635</wp:posOffset>
                  </wp:positionH>
                  <wp:positionV relativeFrom="paragraph">
                    <wp:posOffset>635</wp:posOffset>
                  </wp:positionV>
                  <wp:extent cx="3266440" cy="402526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l="-12" t="-9" r="-12" b="-9"/>
                          <a:stretch>
                            <a:fillRect/>
                          </a:stretch>
                        </pic:blipFill>
                        <pic:spPr bwMode="auto">
                          <a:xfrm>
                            <a:off x="0" y="0"/>
                            <a:ext cx="3266440" cy="40252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640" w:type="dxa"/>
            <w:shd w:val="clear" w:color="auto" w:fill="auto"/>
          </w:tcPr>
          <w:p w14:paraId="35480990" w14:textId="77777777" w:rsidR="00E552C9" w:rsidRDefault="00E552C9" w:rsidP="00EB5BC7">
            <w:r>
              <w:t xml:space="preserve">if </w:t>
            </w:r>
            <w:proofErr w:type="spellStart"/>
            <w:r>
              <w:t>object_id</w:t>
            </w:r>
            <w:proofErr w:type="spellEnd"/>
            <w:r>
              <w:t>('</w:t>
            </w:r>
            <w:proofErr w:type="spellStart"/>
            <w:r>
              <w:t>dbo.usp_ProcedureName</w:t>
            </w:r>
            <w:proofErr w:type="spellEnd"/>
            <w:r>
              <w:t xml:space="preserve">') is not null begin </w:t>
            </w:r>
          </w:p>
          <w:p w14:paraId="27A3B627" w14:textId="77777777" w:rsidR="00E552C9" w:rsidRDefault="00E552C9" w:rsidP="00EB5BC7">
            <w:r>
              <w:t xml:space="preserve">print 'dropping procedure </w:t>
            </w:r>
            <w:proofErr w:type="spellStart"/>
            <w:r>
              <w:t>dbo.usp_ProcedureName</w:t>
            </w:r>
            <w:proofErr w:type="spellEnd"/>
            <w:r>
              <w:t xml:space="preserve">'; </w:t>
            </w:r>
          </w:p>
          <w:p w14:paraId="4E8FABAB" w14:textId="77777777" w:rsidR="00E552C9" w:rsidRDefault="00E552C9" w:rsidP="00EB5BC7">
            <w:r>
              <w:t xml:space="preserve">drop procedure </w:t>
            </w:r>
            <w:proofErr w:type="spellStart"/>
            <w:r>
              <w:t>dbo.usp_ProcedureName</w:t>
            </w:r>
            <w:proofErr w:type="spellEnd"/>
            <w:r>
              <w:t xml:space="preserve">; </w:t>
            </w:r>
          </w:p>
          <w:p w14:paraId="78B98D1E" w14:textId="77777777" w:rsidR="00E552C9" w:rsidRDefault="00E552C9" w:rsidP="00EB5BC7">
            <w:r>
              <w:t xml:space="preserve">end </w:t>
            </w:r>
          </w:p>
          <w:p w14:paraId="0167BB7A" w14:textId="77777777" w:rsidR="00E552C9" w:rsidRDefault="00E552C9" w:rsidP="00EB5BC7">
            <w:r>
              <w:t xml:space="preserve">go </w:t>
            </w:r>
          </w:p>
          <w:p w14:paraId="038FE94D" w14:textId="77777777" w:rsidR="00E552C9" w:rsidRDefault="00E552C9" w:rsidP="00EB5BC7">
            <w:r>
              <w:t xml:space="preserve">create procedure </w:t>
            </w:r>
            <w:proofErr w:type="spellStart"/>
            <w:r>
              <w:t>dbo.usp_ProcedureName</w:t>
            </w:r>
            <w:proofErr w:type="spellEnd"/>
            <w:r>
              <w:t xml:space="preserve"> </w:t>
            </w:r>
          </w:p>
          <w:p w14:paraId="42F5E85E" w14:textId="77777777" w:rsidR="00E552C9" w:rsidRDefault="00E552C9" w:rsidP="00EB5BC7">
            <w:r>
              <w:t xml:space="preserve">( </w:t>
            </w:r>
          </w:p>
          <w:p w14:paraId="6EE048BA" w14:textId="77777777" w:rsidR="00E552C9" w:rsidRDefault="00E552C9" w:rsidP="00EB5BC7">
            <w:r>
              <w:t>@</w:t>
            </w:r>
            <w:proofErr w:type="spellStart"/>
            <w:r>
              <w:t>pClientId</w:t>
            </w:r>
            <w:proofErr w:type="spellEnd"/>
            <w:r>
              <w:t xml:space="preserve"> int=null, </w:t>
            </w:r>
          </w:p>
          <w:p w14:paraId="2D52FBB6" w14:textId="77777777" w:rsidR="00E552C9" w:rsidRDefault="00E552C9" w:rsidP="00EB5BC7">
            <w:r>
              <w:t>@</w:t>
            </w:r>
            <w:proofErr w:type="spellStart"/>
            <w:r>
              <w:t>pOrderId</w:t>
            </w:r>
            <w:proofErr w:type="spellEnd"/>
            <w:r>
              <w:t xml:space="preserve"> int=null </w:t>
            </w:r>
          </w:p>
          <w:p w14:paraId="638F3D92" w14:textId="77777777" w:rsidR="00E552C9" w:rsidRDefault="00E552C9" w:rsidP="00EB5BC7">
            <w:r>
              <w:t xml:space="preserve">) </w:t>
            </w:r>
          </w:p>
          <w:p w14:paraId="0939FCAF" w14:textId="77777777" w:rsidR="00E552C9" w:rsidRDefault="00E552C9" w:rsidP="00EB5BC7">
            <w:r>
              <w:t xml:space="preserve">as </w:t>
            </w:r>
          </w:p>
          <w:p w14:paraId="109F759B" w14:textId="77777777" w:rsidR="00E552C9" w:rsidRDefault="00E552C9" w:rsidP="00EB5BC7">
            <w:r>
              <w:t xml:space="preserve">begin </w:t>
            </w:r>
          </w:p>
          <w:p w14:paraId="506F7F58" w14:textId="77777777" w:rsidR="00E552C9" w:rsidRDefault="00E552C9" w:rsidP="00EB5BC7">
            <w:r>
              <w:t xml:space="preserve">/* </w:t>
            </w:r>
          </w:p>
          <w:p w14:paraId="60752A1C" w14:textId="77777777" w:rsidR="00E552C9" w:rsidRDefault="00E552C9" w:rsidP="00EB5BC7">
            <w:r>
              <w:t xml:space="preserve">////////////////////////////////////////////////////////////////////// </w:t>
            </w:r>
          </w:p>
          <w:p w14:paraId="09DD5788" w14:textId="77777777" w:rsidR="00E552C9" w:rsidRDefault="00E552C9" w:rsidP="00EB5BC7">
            <w:r>
              <w:t xml:space="preserve">//   Description: </w:t>
            </w:r>
          </w:p>
          <w:p w14:paraId="0B73AA57" w14:textId="77777777" w:rsidR="00E552C9" w:rsidRDefault="00E552C9" w:rsidP="00EB5BC7">
            <w:r>
              <w:t xml:space="preserve">//         Input: </w:t>
            </w:r>
          </w:p>
          <w:p w14:paraId="6F5A8C57" w14:textId="77777777" w:rsidR="00E552C9" w:rsidRDefault="00E552C9" w:rsidP="00EB5BC7">
            <w:r>
              <w:t xml:space="preserve">//        Output: </w:t>
            </w:r>
          </w:p>
          <w:p w14:paraId="7FC6E368" w14:textId="77777777" w:rsidR="00E552C9" w:rsidRDefault="00E552C9" w:rsidP="00EB5BC7">
            <w:r>
              <w:t xml:space="preserve">//   Return code: </w:t>
            </w:r>
          </w:p>
          <w:p w14:paraId="0C0F0C17" w14:textId="77777777" w:rsidR="00E552C9" w:rsidRDefault="00E552C9" w:rsidP="00EB5BC7">
            <w:r>
              <w:t xml:space="preserve">//          Note: </w:t>
            </w:r>
          </w:p>
          <w:p w14:paraId="384F72D9" w14:textId="77777777" w:rsidR="00E552C9" w:rsidRDefault="00E552C9" w:rsidP="00EB5BC7">
            <w:r>
              <w:t xml:space="preserve">////////////////////////////////////////////////////////////////////// </w:t>
            </w:r>
          </w:p>
          <w:p w14:paraId="5AF5B3EA" w14:textId="77777777" w:rsidR="00E552C9" w:rsidRDefault="00E552C9" w:rsidP="00EB5BC7">
            <w:r>
              <w:t xml:space="preserve">//          History: Date   Author          Comment </w:t>
            </w:r>
          </w:p>
          <w:p w14:paraId="1F0403FB" w14:textId="77777777" w:rsidR="00E552C9" w:rsidRDefault="00E552C9" w:rsidP="00EB5BC7">
            <w:r>
              <w:t xml:space="preserve">//          -----------     --------        ---------------------- </w:t>
            </w:r>
          </w:p>
          <w:p w14:paraId="78198434" w14:textId="77777777" w:rsidR="00E552C9" w:rsidRDefault="00E552C9" w:rsidP="00EB5BC7">
            <w:r>
              <w:t xml:space="preserve">//          dd/MMM/YYYY     ABC             Free comment </w:t>
            </w:r>
          </w:p>
          <w:p w14:paraId="05F1BECC" w14:textId="77777777" w:rsidR="00E552C9" w:rsidRDefault="00E552C9" w:rsidP="00EB5BC7">
            <w:r>
              <w:t xml:space="preserve">*/ </w:t>
            </w:r>
          </w:p>
          <w:p w14:paraId="26314DFC" w14:textId="77777777" w:rsidR="00E552C9" w:rsidRDefault="00E552C9" w:rsidP="00EB5BC7">
            <w:r>
              <w:t> </w:t>
            </w:r>
            <w:r>
              <w:rPr>
                <w:rFonts w:eastAsia="Arial"/>
              </w:rPr>
              <w:t xml:space="preserve"> </w:t>
            </w:r>
          </w:p>
          <w:p w14:paraId="4C898706" w14:textId="77777777" w:rsidR="00E552C9" w:rsidRDefault="00E552C9" w:rsidP="00EB5BC7">
            <w:r>
              <w:t xml:space="preserve">print ''; </w:t>
            </w:r>
          </w:p>
          <w:p w14:paraId="530DE026" w14:textId="77777777" w:rsidR="00E552C9" w:rsidRDefault="00E552C9" w:rsidP="00EB5BC7">
            <w:r>
              <w:t xml:space="preserve">end; </w:t>
            </w:r>
          </w:p>
          <w:p w14:paraId="565CEC04" w14:textId="77777777" w:rsidR="00E552C9" w:rsidRDefault="00E552C9" w:rsidP="00EB5BC7">
            <w:r>
              <w:t xml:space="preserve">go </w:t>
            </w:r>
          </w:p>
          <w:p w14:paraId="45D749F7" w14:textId="77777777" w:rsidR="00E552C9" w:rsidRDefault="00E552C9" w:rsidP="00EB5BC7">
            <w:r>
              <w:t> </w:t>
            </w:r>
            <w:r>
              <w:rPr>
                <w:rFonts w:eastAsia="Arial"/>
              </w:rPr>
              <w:t xml:space="preserve"> </w:t>
            </w:r>
          </w:p>
          <w:p w14:paraId="6F3D73E0" w14:textId="77777777" w:rsidR="00E552C9" w:rsidRDefault="00E552C9" w:rsidP="00EB5BC7">
            <w:r>
              <w:t xml:space="preserve">if </w:t>
            </w:r>
            <w:proofErr w:type="spellStart"/>
            <w:r>
              <w:t>object_id</w:t>
            </w:r>
            <w:proofErr w:type="spellEnd"/>
            <w:r>
              <w:t>('</w:t>
            </w:r>
            <w:proofErr w:type="spellStart"/>
            <w:r>
              <w:t>dbo.usp_ProcedureName</w:t>
            </w:r>
            <w:proofErr w:type="spellEnd"/>
            <w:r>
              <w:t xml:space="preserve">') is not null begin </w:t>
            </w:r>
          </w:p>
          <w:p w14:paraId="23934ED7" w14:textId="77777777" w:rsidR="00E552C9" w:rsidRDefault="00E552C9" w:rsidP="00EB5BC7">
            <w:r>
              <w:t xml:space="preserve">print 'granting permissions on </w:t>
            </w:r>
            <w:proofErr w:type="spellStart"/>
            <w:r>
              <w:t>dbo.usp_ProcedureName</w:t>
            </w:r>
            <w:proofErr w:type="spellEnd"/>
            <w:r>
              <w:t xml:space="preserve">'; </w:t>
            </w:r>
          </w:p>
          <w:p w14:paraId="65444853" w14:textId="77777777" w:rsidR="00E552C9" w:rsidRDefault="00E552C9" w:rsidP="00EB5BC7">
            <w:r>
              <w:t xml:space="preserve">GRANT EXECUTE ON </w:t>
            </w:r>
            <w:proofErr w:type="spellStart"/>
            <w:r>
              <w:t>dbo.usp_ProcedureName</w:t>
            </w:r>
            <w:proofErr w:type="spellEnd"/>
            <w:r>
              <w:t xml:space="preserve"> TO </w:t>
            </w:r>
            <w:proofErr w:type="spellStart"/>
            <w:r>
              <w:t>cnxuser</w:t>
            </w:r>
            <w:proofErr w:type="spellEnd"/>
            <w:r>
              <w:t xml:space="preserve">; </w:t>
            </w:r>
          </w:p>
          <w:p w14:paraId="0797772A" w14:textId="77777777" w:rsidR="00E552C9" w:rsidRDefault="00E552C9" w:rsidP="00EB5BC7">
            <w:r>
              <w:t xml:space="preserve">end </w:t>
            </w:r>
          </w:p>
          <w:p w14:paraId="58C34605" w14:textId="77777777" w:rsidR="00E552C9" w:rsidRDefault="00E552C9" w:rsidP="00EB5BC7">
            <w:r>
              <w:t xml:space="preserve">go </w:t>
            </w:r>
          </w:p>
        </w:tc>
      </w:tr>
    </w:tbl>
    <w:p w14:paraId="0D1C838E" w14:textId="77777777" w:rsidR="00E552C9" w:rsidRDefault="00E552C9" w:rsidP="00E552C9"/>
    <w:p w14:paraId="19EF9D87" w14:textId="77777777" w:rsidR="00E552C9" w:rsidRDefault="00E552C9" w:rsidP="00E552C9"/>
    <w:p w14:paraId="187B0DB3" w14:textId="77777777" w:rsidR="00E552C9" w:rsidRDefault="00E552C9" w:rsidP="00E552C9">
      <w:pPr>
        <w:pStyle w:val="Heading1"/>
        <w:ind w:left="360" w:hanging="360"/>
      </w:pPr>
      <w:bookmarkStart w:id="32" w:name="_Toc6229558"/>
      <w:r>
        <w:lastRenderedPageBreak/>
        <w:t>Comments</w:t>
      </w:r>
      <w:bookmarkEnd w:id="32"/>
    </w:p>
    <w:p w14:paraId="43C954B5" w14:textId="77777777" w:rsidR="00E552C9" w:rsidRDefault="00E552C9" w:rsidP="00E552C9">
      <w:pPr>
        <w:rPr>
          <w:b/>
          <w:color w:val="003399"/>
          <w:szCs w:val="16"/>
        </w:rPr>
      </w:pPr>
    </w:p>
    <w:p w14:paraId="1DC384F0" w14:textId="77777777" w:rsidR="00E552C9" w:rsidRDefault="00E552C9" w:rsidP="00A00AAC">
      <w:pPr>
        <w:pStyle w:val="Heading2"/>
      </w:pPr>
      <w:bookmarkStart w:id="33" w:name="_Toc6229559"/>
      <w:r>
        <w:t>Considerations</w:t>
      </w:r>
      <w:bookmarkEnd w:id="33"/>
      <w:r>
        <w:t xml:space="preserve"> </w:t>
      </w:r>
    </w:p>
    <w:p w14:paraId="70CFB537" w14:textId="77777777" w:rsidR="00E552C9" w:rsidRDefault="00E552C9" w:rsidP="00E552C9">
      <w:pPr>
        <w:rPr>
          <w:color w:val="000000"/>
          <w:szCs w:val="16"/>
        </w:rPr>
      </w:pPr>
    </w:p>
    <w:p w14:paraId="6B67EA80" w14:textId="77777777" w:rsidR="00E552C9" w:rsidRDefault="00C67EE4" w:rsidP="00E552C9">
      <w:pPr>
        <w:numPr>
          <w:ilvl w:val="0"/>
          <w:numId w:val="23"/>
        </w:numPr>
        <w:tabs>
          <w:tab w:val="left" w:pos="1080"/>
        </w:tabs>
        <w:ind w:left="1080" w:hanging="720"/>
      </w:pPr>
      <w:r>
        <w:rPr>
          <w:b/>
          <w:noProof/>
          <w:color w:val="999999"/>
          <w:szCs w:val="16"/>
          <w:lang w:eastAsia="en-US"/>
        </w:rPr>
        <mc:AlternateContent>
          <mc:Choice Requires="wps">
            <w:drawing>
              <wp:anchor distT="0" distB="0" distL="114300" distR="114300" simplePos="0" relativeHeight="251667456" behindDoc="0" locked="0" layoutInCell="1" allowOverlap="1" wp14:anchorId="0F24EFDD" wp14:editId="1712BB51">
                <wp:simplePos x="0" y="0"/>
                <wp:positionH relativeFrom="column">
                  <wp:posOffset>4248150</wp:posOffset>
                </wp:positionH>
                <wp:positionV relativeFrom="paragraph">
                  <wp:posOffset>23495</wp:posOffset>
                </wp:positionV>
                <wp:extent cx="114300" cy="114300"/>
                <wp:effectExtent l="5715" t="10795" r="13335" b="825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4BB391" id="Rectangle 30" o:spid="_x0000_s1026" style="position:absolute;margin-left:334.5pt;margin-top:1.85pt;width:9pt;height: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" fillcolor="yellow" strokecolor="#333" strokeweight=".26mm">
                <v:stroke endcap="square"/>
              </v:rect>
            </w:pict>
          </mc:Fallback>
        </mc:AlternateContent>
      </w:r>
      <w:r w:rsidR="00E552C9">
        <w:rPr>
          <w:b/>
          <w:color w:val="999999"/>
          <w:szCs w:val="16"/>
        </w:rPr>
        <w:t xml:space="preserve">[LN-SQL-COMM-043] </w:t>
      </w:r>
      <w:r w:rsidR="00E552C9">
        <w:rPr>
          <w:color w:val="000000"/>
          <w:szCs w:val="16"/>
        </w:rPr>
        <w:t xml:space="preserve">Comments should being with </w:t>
      </w:r>
      <w:proofErr w:type="gramStart"/>
      <w:r w:rsidR="00E552C9">
        <w:rPr>
          <w:color w:val="000000"/>
          <w:szCs w:val="16"/>
        </w:rPr>
        <w:t>the ”</w:t>
      </w:r>
      <w:proofErr w:type="gramEnd"/>
      <w:r w:rsidR="00B90D6E">
        <w:rPr>
          <w:color w:val="000000"/>
          <w:szCs w:val="16"/>
        </w:rPr>
        <w:t>--</w:t>
      </w:r>
      <w:r w:rsidR="00E552C9">
        <w:rPr>
          <w:color w:val="000000"/>
          <w:szCs w:val="16"/>
        </w:rPr>
        <w:t>“ character (</w:t>
      </w:r>
      <w:r w:rsidR="00E552C9">
        <w:rPr>
          <w:szCs w:val="16"/>
        </w:rPr>
        <w:t>dash</w:t>
      </w:r>
      <w:r w:rsidR="00E552C9">
        <w:rPr>
          <w:color w:val="000000"/>
          <w:szCs w:val="16"/>
        </w:rPr>
        <w:t xml:space="preserve"> </w:t>
      </w:r>
      <w:r w:rsidR="00E552C9">
        <w:rPr>
          <w:szCs w:val="16"/>
        </w:rPr>
        <w:t>dash</w:t>
      </w:r>
      <w:r w:rsidR="00E552C9">
        <w:rPr>
          <w:color w:val="000000"/>
          <w:szCs w:val="16"/>
        </w:rPr>
        <w:t xml:space="preserve">). </w:t>
      </w:r>
    </w:p>
    <w:p w14:paraId="0C9C2385" w14:textId="77777777" w:rsidR="00E552C9" w:rsidRDefault="00C67EE4" w:rsidP="00E552C9">
      <w:pPr>
        <w:numPr>
          <w:ilvl w:val="0"/>
          <w:numId w:val="23"/>
        </w:numPr>
        <w:tabs>
          <w:tab w:val="left" w:pos="1080"/>
        </w:tabs>
        <w:ind w:left="1080" w:hanging="720"/>
      </w:pPr>
      <w:r>
        <w:rPr>
          <w:noProof/>
          <w:lang w:eastAsia="en-US"/>
        </w:rPr>
        <mc:AlternateContent>
          <mc:Choice Requires="wps">
            <w:drawing>
              <wp:anchor distT="0" distB="0" distL="114300" distR="114300" simplePos="0" relativeHeight="251668480" behindDoc="0" locked="0" layoutInCell="1" allowOverlap="1" wp14:anchorId="44A8D796" wp14:editId="1C636212">
                <wp:simplePos x="0" y="0"/>
                <wp:positionH relativeFrom="column">
                  <wp:posOffset>1628775</wp:posOffset>
                </wp:positionH>
                <wp:positionV relativeFrom="paragraph">
                  <wp:posOffset>118745</wp:posOffset>
                </wp:positionV>
                <wp:extent cx="114300" cy="114300"/>
                <wp:effectExtent l="5715" t="10795" r="13335" b="825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AAF22" id="Rectangle 29" o:spid="_x0000_s1026" style="position:absolute;margin-left:128.25pt;margin-top:9.35pt;width:9pt;height:9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" fillcolor="yellow" strokecolor="#333" strokeweight=".26mm">
                <v:stroke endcap="square"/>
              </v:rect>
            </w:pict>
          </mc:Fallback>
        </mc:AlternateContent>
      </w:r>
      <w:r w:rsidR="00E552C9">
        <w:rPr>
          <w:b/>
          <w:color w:val="999999"/>
          <w:szCs w:val="16"/>
        </w:rPr>
        <w:t xml:space="preserve">[LN-SQL-COMM-044] </w:t>
      </w:r>
      <w:r w:rsidR="00E552C9">
        <w:rPr>
          <w:color w:val="000000"/>
          <w:szCs w:val="16"/>
        </w:rPr>
        <w:t>With large comment blocks, /* should be us</w:t>
      </w:r>
      <w:r w:rsidR="00B90D6E">
        <w:rPr>
          <w:color w:val="000000"/>
          <w:szCs w:val="16"/>
        </w:rPr>
        <w:t xml:space="preserve">ed to begin the comment and */ </w:t>
      </w:r>
      <w:r w:rsidR="00E552C9">
        <w:rPr>
          <w:color w:val="000000"/>
          <w:szCs w:val="16"/>
        </w:rPr>
        <w:t>should be used to finish the comment.</w:t>
      </w:r>
    </w:p>
    <w:p w14:paraId="5D0B51E6" w14:textId="77777777" w:rsidR="00E552C9" w:rsidRDefault="00C67EE4" w:rsidP="00E552C9">
      <w:pPr>
        <w:numPr>
          <w:ilvl w:val="0"/>
          <w:numId w:val="23"/>
        </w:numPr>
        <w:tabs>
          <w:tab w:val="left" w:pos="1080"/>
        </w:tabs>
        <w:ind w:left="1080" w:hanging="720"/>
      </w:pPr>
      <w:r>
        <w:rPr>
          <w:b/>
          <w:noProof/>
          <w:color w:val="999999"/>
          <w:szCs w:val="16"/>
          <w:lang w:eastAsia="en-US"/>
        </w:rPr>
        <mc:AlternateContent>
          <mc:Choice Requires="wps">
            <w:drawing>
              <wp:anchor distT="0" distB="0" distL="114300" distR="114300" simplePos="0" relativeHeight="251669504" behindDoc="0" locked="0" layoutInCell="1" allowOverlap="1" wp14:anchorId="2BB61871" wp14:editId="03D480F8">
                <wp:simplePos x="0" y="0"/>
                <wp:positionH relativeFrom="column">
                  <wp:posOffset>5467350</wp:posOffset>
                </wp:positionH>
                <wp:positionV relativeFrom="paragraph">
                  <wp:posOffset>21590</wp:posOffset>
                </wp:positionV>
                <wp:extent cx="114300" cy="114300"/>
                <wp:effectExtent l="5715" t="10795" r="13335"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CE0875" id="Rectangle 28" o:spid="_x0000_s1026" style="position:absolute;margin-left:430.5pt;margin-top:1.7pt;width:9pt;height:9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" fillcolor="yellow" strokecolor="#333" strokeweight=".26mm">
                <v:stroke endcap="square"/>
              </v:rect>
            </w:pict>
          </mc:Fallback>
        </mc:AlternateContent>
      </w:r>
      <w:r w:rsidR="00E552C9">
        <w:rPr>
          <w:color w:val="000000"/>
          <w:szCs w:val="16"/>
        </w:rPr>
        <w:t xml:space="preserve">If a comment occupies more than one line the subsequent lines must begin in the same column as the first line. </w:t>
      </w:r>
    </w:p>
    <w:p w14:paraId="1651C152" w14:textId="77777777" w:rsidR="00E552C9" w:rsidRDefault="00E552C9" w:rsidP="00E552C9">
      <w:pPr>
        <w:numPr>
          <w:ilvl w:val="0"/>
          <w:numId w:val="23"/>
        </w:numPr>
        <w:tabs>
          <w:tab w:val="left" w:pos="1080"/>
        </w:tabs>
        <w:ind w:left="1080" w:hanging="720"/>
      </w:pPr>
      <w:r>
        <w:rPr>
          <w:color w:val="000000"/>
          <w:szCs w:val="16"/>
        </w:rPr>
        <w:t xml:space="preserve">All scripts of code must be documented. </w:t>
      </w:r>
    </w:p>
    <w:p w14:paraId="59721551" w14:textId="77777777" w:rsidR="00E552C9" w:rsidRDefault="00C67EE4" w:rsidP="00E552C9">
      <w:pPr>
        <w:numPr>
          <w:ilvl w:val="0"/>
          <w:numId w:val="23"/>
        </w:numPr>
        <w:tabs>
          <w:tab w:val="left" w:pos="1080"/>
        </w:tabs>
        <w:ind w:left="1080" w:hanging="720"/>
      </w:pPr>
      <w:r>
        <w:rPr>
          <w:b/>
          <w:noProof/>
          <w:color w:val="999999"/>
          <w:szCs w:val="16"/>
          <w:lang w:eastAsia="en-US"/>
        </w:rPr>
        <mc:AlternateContent>
          <mc:Choice Requires="wps">
            <w:drawing>
              <wp:anchor distT="0" distB="0" distL="114300" distR="114300" simplePos="0" relativeHeight="251673600" behindDoc="0" locked="0" layoutInCell="1" allowOverlap="1" wp14:anchorId="0A645C60" wp14:editId="47387DC8">
                <wp:simplePos x="0" y="0"/>
                <wp:positionH relativeFrom="column">
                  <wp:posOffset>3638550</wp:posOffset>
                </wp:positionH>
                <wp:positionV relativeFrom="paragraph">
                  <wp:posOffset>29210</wp:posOffset>
                </wp:positionV>
                <wp:extent cx="114300" cy="109220"/>
                <wp:effectExtent l="5715" t="13335" r="13335" b="1079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922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1E1846" id="Rectangle 26" o:spid="_x0000_s1026" style="position:absolute;margin-left:286.5pt;margin-top:2.3pt;width:9pt;height:8.6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" fillcolor="yellow" strokecolor="#333" strokeweight=".26mm">
                <v:stroke endcap="square"/>
              </v:rect>
            </w:pict>
          </mc:Fallback>
        </mc:AlternateContent>
      </w:r>
      <w:r w:rsidR="00E552C9">
        <w:rPr>
          <w:b/>
          <w:color w:val="999999"/>
          <w:szCs w:val="16"/>
        </w:rPr>
        <w:t xml:space="preserve">[LN-SQL-COMM-045] </w:t>
      </w:r>
      <w:r w:rsidR="00E552C9">
        <w:rPr>
          <w:color w:val="000000"/>
          <w:szCs w:val="16"/>
        </w:rPr>
        <w:t xml:space="preserve">All the control structures must be commented. </w:t>
      </w:r>
    </w:p>
    <w:p w14:paraId="08A8BCEA" w14:textId="77777777" w:rsidR="00E552C9" w:rsidRDefault="00C67EE4" w:rsidP="00E552C9">
      <w:pPr>
        <w:numPr>
          <w:ilvl w:val="0"/>
          <w:numId w:val="23"/>
        </w:numPr>
        <w:tabs>
          <w:tab w:val="left" w:pos="1080"/>
        </w:tabs>
        <w:ind w:left="1080" w:hanging="720"/>
      </w:pPr>
      <w:r>
        <w:rPr>
          <w:b/>
          <w:noProof/>
          <w:color w:val="999999"/>
          <w:szCs w:val="16"/>
          <w:lang w:eastAsia="en-US"/>
        </w:rPr>
        <mc:AlternateContent>
          <mc:Choice Requires="wps">
            <w:drawing>
              <wp:anchor distT="0" distB="0" distL="114300" distR="114300" simplePos="0" relativeHeight="251674624" behindDoc="0" locked="0" layoutInCell="1" allowOverlap="1" wp14:anchorId="5D3E3041" wp14:editId="35CE1C35">
                <wp:simplePos x="0" y="0"/>
                <wp:positionH relativeFrom="column">
                  <wp:posOffset>3638550</wp:posOffset>
                </wp:positionH>
                <wp:positionV relativeFrom="paragraph">
                  <wp:posOffset>13970</wp:posOffset>
                </wp:positionV>
                <wp:extent cx="114300" cy="114300"/>
                <wp:effectExtent l="5715" t="8255" r="13335"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AB6737" id="Rectangle 25" o:spid="_x0000_s1026" style="position:absolute;margin-left:286.5pt;margin-top:1.1pt;width:9pt;height:9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" fillcolor="yellow" strokecolor="#333" strokeweight=".26mm">
                <v:stroke endcap="square"/>
              </v:rect>
            </w:pict>
          </mc:Fallback>
        </mc:AlternateContent>
      </w:r>
      <w:r w:rsidR="00E552C9">
        <w:rPr>
          <w:b/>
          <w:color w:val="999999"/>
          <w:szCs w:val="16"/>
        </w:rPr>
        <w:t xml:space="preserve">[LN-SQL-COMM-046] </w:t>
      </w:r>
      <w:r w:rsidR="00E552C9">
        <w:rPr>
          <w:color w:val="000000"/>
          <w:szCs w:val="16"/>
        </w:rPr>
        <w:t xml:space="preserve">All the data manipulation must be commented. </w:t>
      </w:r>
    </w:p>
    <w:p w14:paraId="4C64137B" w14:textId="77777777" w:rsidR="00E552C9" w:rsidRDefault="00E552C9" w:rsidP="00E552C9">
      <w:pPr>
        <w:numPr>
          <w:ilvl w:val="0"/>
          <w:numId w:val="23"/>
        </w:numPr>
        <w:tabs>
          <w:tab w:val="left" w:pos="1080"/>
        </w:tabs>
        <w:ind w:left="1080" w:hanging="720"/>
      </w:pPr>
      <w:r>
        <w:rPr>
          <w:b/>
          <w:noProof/>
          <w:color w:val="999999"/>
          <w:szCs w:val="16"/>
          <w:lang w:eastAsia="en-US"/>
        </w:rPr>
        <mc:AlternateContent>
          <mc:Choice Requires="wps">
            <w:drawing>
              <wp:anchor distT="0" distB="0" distL="114300" distR="114300" simplePos="0" relativeHeight="251671552" behindDoc="0" locked="0" layoutInCell="1" allowOverlap="1" wp14:anchorId="3F1CFAFD" wp14:editId="55D59EAA">
                <wp:simplePos x="0" y="0"/>
                <wp:positionH relativeFrom="column">
                  <wp:posOffset>5448300</wp:posOffset>
                </wp:positionH>
                <wp:positionV relativeFrom="paragraph">
                  <wp:posOffset>19050</wp:posOffset>
                </wp:positionV>
                <wp:extent cx="114300" cy="114300"/>
                <wp:effectExtent l="5715" t="7620" r="13335" b="1143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95BD20" id="Rectangle 24" o:spid="_x0000_s1026" style="position:absolute;margin-left:429pt;margin-top:1.5pt;width:9pt;height:9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" fillcolor="#f90" strokecolor="#333" strokeweight=".26mm">
                <v:stroke endcap="square"/>
              </v:rect>
            </w:pict>
          </mc:Fallback>
        </mc:AlternateContent>
      </w:r>
      <w:r>
        <w:rPr>
          <w:b/>
          <w:color w:val="999999"/>
          <w:szCs w:val="16"/>
        </w:rPr>
        <w:t xml:space="preserve">[LN-SQL-COMM-047] </w:t>
      </w:r>
      <w:r>
        <w:rPr>
          <w:color w:val="000000"/>
          <w:szCs w:val="16"/>
        </w:rPr>
        <w:t xml:space="preserve">Any code section than can be confusing or difficult to understand must be commented. </w:t>
      </w:r>
    </w:p>
    <w:p w14:paraId="364C318C" w14:textId="77777777" w:rsidR="00E552C9" w:rsidRDefault="00E552C9" w:rsidP="00E552C9">
      <w:pPr>
        <w:rPr>
          <w:b/>
          <w:color w:val="000000"/>
          <w:szCs w:val="16"/>
        </w:rPr>
      </w:pPr>
    </w:p>
    <w:p w14:paraId="241595DD" w14:textId="77777777" w:rsidR="00E552C9" w:rsidRDefault="00E552C9" w:rsidP="00A00AAC">
      <w:pPr>
        <w:pStyle w:val="Heading2"/>
      </w:pPr>
      <w:bookmarkStart w:id="34" w:name="_Toc6229560"/>
      <w:r>
        <w:t>Classification</w:t>
      </w:r>
      <w:bookmarkEnd w:id="34"/>
    </w:p>
    <w:p w14:paraId="6B22F621" w14:textId="77777777" w:rsidR="00E552C9" w:rsidRDefault="00E552C9" w:rsidP="00E552C9">
      <w:pPr>
        <w:rPr>
          <w:b/>
          <w:color w:val="000000"/>
          <w:szCs w:val="16"/>
        </w:rPr>
      </w:pPr>
    </w:p>
    <w:p w14:paraId="37494EB1" w14:textId="77777777" w:rsidR="00E552C9" w:rsidRDefault="00E552C9" w:rsidP="00E552C9">
      <w:pPr>
        <w:ind w:left="360"/>
      </w:pPr>
      <w:r>
        <w:rPr>
          <w:color w:val="000000"/>
          <w:szCs w:val="16"/>
        </w:rPr>
        <w:t>Object Documentation</w:t>
      </w:r>
    </w:p>
    <w:p w14:paraId="125CBC23" w14:textId="77777777" w:rsidR="00E552C9" w:rsidRDefault="00E552C9" w:rsidP="00E552C9">
      <w:pPr>
        <w:ind w:left="360"/>
      </w:pPr>
      <w:r>
        <w:rPr>
          <w:color w:val="000000"/>
          <w:szCs w:val="16"/>
        </w:rPr>
        <w:t>Section Comment</w:t>
      </w:r>
    </w:p>
    <w:p w14:paraId="0AAA4A68" w14:textId="77777777" w:rsidR="00E552C9" w:rsidRDefault="00E552C9" w:rsidP="00E552C9">
      <w:pPr>
        <w:ind w:left="360"/>
      </w:pPr>
      <w:r>
        <w:rPr>
          <w:color w:val="000000"/>
          <w:szCs w:val="16"/>
        </w:rPr>
        <w:t>Block Comment</w:t>
      </w:r>
    </w:p>
    <w:p w14:paraId="41F53A65" w14:textId="77777777" w:rsidR="00E552C9" w:rsidRDefault="00E552C9" w:rsidP="00E552C9">
      <w:pPr>
        <w:ind w:left="360"/>
      </w:pPr>
      <w:r>
        <w:rPr>
          <w:color w:val="000000"/>
          <w:szCs w:val="16"/>
        </w:rPr>
        <w:t xml:space="preserve">Line Comment </w:t>
      </w:r>
    </w:p>
    <w:p w14:paraId="77CDFA86" w14:textId="77777777" w:rsidR="00E552C9" w:rsidRDefault="00E552C9" w:rsidP="00E552C9">
      <w:pPr>
        <w:rPr>
          <w:color w:val="000000"/>
          <w:szCs w:val="16"/>
        </w:rPr>
      </w:pPr>
    </w:p>
    <w:p w14:paraId="3410CB9C" w14:textId="77777777" w:rsidR="00E552C9" w:rsidRDefault="00E552C9" w:rsidP="00A00AAC">
      <w:pPr>
        <w:pStyle w:val="Heading3"/>
      </w:pPr>
      <w:bookmarkStart w:id="35" w:name="_Toc6229561"/>
      <w:r>
        <w:t>Object Documentation</w:t>
      </w:r>
      <w:bookmarkEnd w:id="35"/>
      <w:r>
        <w:t xml:space="preserve"> </w:t>
      </w:r>
    </w:p>
    <w:p w14:paraId="035FECED" w14:textId="77777777" w:rsidR="00E552C9" w:rsidRDefault="00E552C9" w:rsidP="00E552C9">
      <w:pPr>
        <w:rPr>
          <w:color w:val="000000"/>
          <w:sz w:val="18"/>
          <w:szCs w:val="16"/>
        </w:rPr>
      </w:pPr>
    </w:p>
    <w:p w14:paraId="1210FDFE" w14:textId="77777777" w:rsidR="00E552C9" w:rsidRDefault="00E552C9" w:rsidP="00E552C9">
      <w:r>
        <w:rPr>
          <w:color w:val="000000"/>
          <w:szCs w:val="16"/>
        </w:rPr>
        <w:t xml:space="preserve">It contains all the necessary information to identify the object created by the user </w:t>
      </w:r>
    </w:p>
    <w:p w14:paraId="30ECAE19" w14:textId="77777777" w:rsidR="00E552C9" w:rsidRDefault="00E552C9" w:rsidP="00E552C9">
      <w:pPr>
        <w:rPr>
          <w:color w:val="000000"/>
          <w:szCs w:val="16"/>
        </w:rPr>
      </w:pPr>
    </w:p>
    <w:p w14:paraId="02DFD119" w14:textId="77777777" w:rsidR="00E552C9" w:rsidRDefault="00E552C9" w:rsidP="00E552C9">
      <w:pPr>
        <w:numPr>
          <w:ilvl w:val="0"/>
          <w:numId w:val="19"/>
        </w:numPr>
        <w:tabs>
          <w:tab w:val="left" w:pos="1080"/>
        </w:tabs>
        <w:ind w:left="1080" w:hanging="720"/>
      </w:pPr>
      <w:r>
        <w:rPr>
          <w:color w:val="000000"/>
          <w:szCs w:val="16"/>
        </w:rPr>
        <w:t>It is located at the beginning of the text file</w:t>
      </w:r>
    </w:p>
    <w:p w14:paraId="5F6561A7" w14:textId="77777777" w:rsidR="00E552C9" w:rsidRDefault="00C67EE4" w:rsidP="00E552C9">
      <w:pPr>
        <w:numPr>
          <w:ilvl w:val="0"/>
          <w:numId w:val="19"/>
        </w:numPr>
        <w:tabs>
          <w:tab w:val="left" w:pos="1080"/>
        </w:tabs>
        <w:ind w:left="1080" w:hanging="720"/>
      </w:pPr>
      <w:r>
        <w:rPr>
          <w:b/>
          <w:noProof/>
          <w:color w:val="999999"/>
          <w:szCs w:val="16"/>
          <w:lang w:eastAsia="en-US"/>
        </w:rPr>
        <mc:AlternateContent>
          <mc:Choice Requires="wps">
            <w:drawing>
              <wp:anchor distT="0" distB="0" distL="114300" distR="114300" simplePos="0" relativeHeight="251675648" behindDoc="0" locked="0" layoutInCell="1" allowOverlap="1" wp14:anchorId="7F34C907" wp14:editId="2711199D">
                <wp:simplePos x="0" y="0"/>
                <wp:positionH relativeFrom="column">
                  <wp:posOffset>4800600</wp:posOffset>
                </wp:positionH>
                <wp:positionV relativeFrom="paragraph">
                  <wp:posOffset>21590</wp:posOffset>
                </wp:positionV>
                <wp:extent cx="114300" cy="114300"/>
                <wp:effectExtent l="5715" t="12700" r="13335"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558D8F" id="Rectangle 23" o:spid="_x0000_s1026" style="position:absolute;margin-left:378pt;margin-top:1.7pt;width:9pt;height:9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" fillcolor="yellow" strokecolor="#333" strokeweight=".26mm">
                <v:stroke endcap="square"/>
              </v:rect>
            </w:pict>
          </mc:Fallback>
        </mc:AlternateContent>
      </w:r>
      <w:r w:rsidR="00E552C9">
        <w:rPr>
          <w:b/>
          <w:color w:val="999999"/>
          <w:szCs w:val="16"/>
        </w:rPr>
        <w:t xml:space="preserve">[LN-SQL-DOC-048] </w:t>
      </w:r>
      <w:r w:rsidR="00E552C9">
        <w:rPr>
          <w:color w:val="000000"/>
          <w:szCs w:val="16"/>
        </w:rPr>
        <w:t xml:space="preserve">It must be delimited by the characters (--*-) to begin and finish the section </w:t>
      </w:r>
    </w:p>
    <w:p w14:paraId="4F603F00" w14:textId="77777777" w:rsidR="00E552C9" w:rsidRDefault="00C67EE4" w:rsidP="00E552C9">
      <w:pPr>
        <w:numPr>
          <w:ilvl w:val="0"/>
          <w:numId w:val="19"/>
        </w:numPr>
        <w:tabs>
          <w:tab w:val="left" w:pos="1080"/>
        </w:tabs>
        <w:ind w:left="1080" w:hanging="720"/>
      </w:pPr>
      <w:r>
        <w:rPr>
          <w:noProof/>
          <w:color w:val="000000"/>
          <w:szCs w:val="16"/>
          <w:lang w:eastAsia="en-US"/>
        </w:rPr>
        <mc:AlternateContent>
          <mc:Choice Requires="wps">
            <w:drawing>
              <wp:anchor distT="0" distB="0" distL="114300" distR="114300" simplePos="0" relativeHeight="251672576" behindDoc="0" locked="0" layoutInCell="1" allowOverlap="1" wp14:anchorId="5610707A" wp14:editId="4FB7ED5C">
                <wp:simplePos x="0" y="0"/>
                <wp:positionH relativeFrom="column">
                  <wp:posOffset>1704975</wp:posOffset>
                </wp:positionH>
                <wp:positionV relativeFrom="paragraph">
                  <wp:posOffset>14605</wp:posOffset>
                </wp:positionV>
                <wp:extent cx="114300" cy="114300"/>
                <wp:effectExtent l="5715" t="5715" r="13335" b="133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99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90E55D" id="Rectangle 22" o:spid="_x0000_s1026" style="position:absolute;margin-left:134.25pt;margin-top:1.15pt;width:9pt;height:9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" fillcolor="#f90" strokecolor="#333" strokeweight=".26mm">
                <v:stroke endcap="square"/>
              </v:rect>
            </w:pict>
          </mc:Fallback>
        </mc:AlternateContent>
      </w:r>
      <w:r w:rsidR="00E552C9">
        <w:rPr>
          <w:color w:val="000000"/>
          <w:szCs w:val="16"/>
        </w:rPr>
        <w:t>Begins on the first column</w:t>
      </w:r>
    </w:p>
    <w:p w14:paraId="3A5DD318" w14:textId="77777777" w:rsidR="00E552C9" w:rsidRDefault="00E552C9" w:rsidP="00E552C9">
      <w:pPr>
        <w:numPr>
          <w:ilvl w:val="0"/>
          <w:numId w:val="19"/>
        </w:numPr>
        <w:tabs>
          <w:tab w:val="left" w:pos="1080"/>
        </w:tabs>
        <w:ind w:left="1080" w:hanging="720"/>
      </w:pPr>
      <w:r>
        <w:rPr>
          <w:b/>
          <w:color w:val="999999"/>
          <w:szCs w:val="16"/>
        </w:rPr>
        <w:t xml:space="preserve">[LN-SQL-DOC-049] </w:t>
      </w:r>
      <w:r>
        <w:rPr>
          <w:color w:val="000000"/>
          <w:szCs w:val="16"/>
        </w:rPr>
        <w:t xml:space="preserve">The documentation must include the following information: </w:t>
      </w:r>
    </w:p>
    <w:p w14:paraId="3C780F5E" w14:textId="77777777" w:rsidR="00E552C9" w:rsidRDefault="00E552C9" w:rsidP="00E552C9">
      <w:pPr>
        <w:numPr>
          <w:ilvl w:val="1"/>
          <w:numId w:val="19"/>
        </w:numPr>
      </w:pPr>
      <w:r>
        <w:rPr>
          <w:color w:val="000000"/>
          <w:szCs w:val="16"/>
        </w:rPr>
        <w:t>Object:</w:t>
      </w:r>
      <w:r>
        <w:rPr>
          <w:color w:val="000000"/>
          <w:szCs w:val="16"/>
        </w:rPr>
        <w:tab/>
      </w:r>
      <w:r>
        <w:rPr>
          <w:color w:val="000000"/>
          <w:szCs w:val="16"/>
        </w:rPr>
        <w:tab/>
        <w:t>Object Key- Object Name</w:t>
      </w:r>
    </w:p>
    <w:p w14:paraId="64F26635" w14:textId="77777777" w:rsidR="00E552C9" w:rsidRDefault="00E552C9" w:rsidP="00E552C9">
      <w:pPr>
        <w:numPr>
          <w:ilvl w:val="1"/>
          <w:numId w:val="19"/>
        </w:numPr>
      </w:pPr>
      <w:r>
        <w:rPr>
          <w:color w:val="000000"/>
          <w:szCs w:val="16"/>
        </w:rPr>
        <w:t xml:space="preserve">Author: </w:t>
      </w:r>
    </w:p>
    <w:p w14:paraId="4247F005" w14:textId="77777777" w:rsidR="00E552C9" w:rsidRDefault="00E552C9" w:rsidP="00E552C9">
      <w:pPr>
        <w:numPr>
          <w:ilvl w:val="1"/>
          <w:numId w:val="19"/>
        </w:numPr>
      </w:pPr>
      <w:r>
        <w:rPr>
          <w:color w:val="000000"/>
          <w:szCs w:val="16"/>
        </w:rPr>
        <w:t xml:space="preserve">Date: </w:t>
      </w:r>
    </w:p>
    <w:p w14:paraId="5CCFD7D1" w14:textId="77777777" w:rsidR="00E552C9" w:rsidRDefault="00E552C9" w:rsidP="00E552C9">
      <w:pPr>
        <w:numPr>
          <w:ilvl w:val="1"/>
          <w:numId w:val="19"/>
        </w:numPr>
      </w:pPr>
      <w:r>
        <w:rPr>
          <w:color w:val="000000"/>
          <w:szCs w:val="16"/>
        </w:rPr>
        <w:t xml:space="preserve">Objective: </w:t>
      </w:r>
      <w:r>
        <w:rPr>
          <w:color w:val="000000"/>
          <w:szCs w:val="16"/>
        </w:rPr>
        <w:tab/>
        <w:t xml:space="preserve">Description of the </w:t>
      </w:r>
      <w:r>
        <w:rPr>
          <w:szCs w:val="16"/>
        </w:rPr>
        <w:t>purpose</w:t>
      </w:r>
      <w:r>
        <w:rPr>
          <w:color w:val="000000"/>
          <w:szCs w:val="16"/>
        </w:rPr>
        <w:t xml:space="preserve"> of the object </w:t>
      </w:r>
    </w:p>
    <w:p w14:paraId="2C974B43" w14:textId="77777777" w:rsidR="00E552C9" w:rsidRDefault="00E552C9" w:rsidP="00E552C9">
      <w:pPr>
        <w:numPr>
          <w:ilvl w:val="1"/>
          <w:numId w:val="19"/>
        </w:numPr>
      </w:pPr>
      <w:r>
        <w:rPr>
          <w:color w:val="000000"/>
          <w:szCs w:val="16"/>
        </w:rPr>
        <w:t xml:space="preserve">Entrance: </w:t>
      </w:r>
      <w:r>
        <w:rPr>
          <w:color w:val="000000"/>
          <w:szCs w:val="16"/>
        </w:rPr>
        <w:tab/>
        <w:t xml:space="preserve">List of input parameters </w:t>
      </w:r>
    </w:p>
    <w:p w14:paraId="432F171E" w14:textId="77777777" w:rsidR="00E552C9" w:rsidRDefault="00E552C9" w:rsidP="00E552C9">
      <w:pPr>
        <w:numPr>
          <w:ilvl w:val="1"/>
          <w:numId w:val="19"/>
        </w:numPr>
      </w:pPr>
      <w:r>
        <w:rPr>
          <w:color w:val="000000"/>
          <w:szCs w:val="16"/>
        </w:rPr>
        <w:t xml:space="preserve">Exit: </w:t>
      </w:r>
      <w:r>
        <w:rPr>
          <w:color w:val="000000"/>
          <w:szCs w:val="16"/>
        </w:rPr>
        <w:tab/>
      </w:r>
      <w:r>
        <w:rPr>
          <w:color w:val="000000"/>
          <w:szCs w:val="16"/>
        </w:rPr>
        <w:tab/>
        <w:t xml:space="preserve">List of output parameters </w:t>
      </w:r>
    </w:p>
    <w:p w14:paraId="0096A235" w14:textId="77777777" w:rsidR="00E552C9" w:rsidRDefault="00E552C9" w:rsidP="00E552C9">
      <w:pPr>
        <w:numPr>
          <w:ilvl w:val="1"/>
          <w:numId w:val="19"/>
        </w:numPr>
      </w:pPr>
      <w:r>
        <w:rPr>
          <w:color w:val="000000"/>
          <w:szCs w:val="16"/>
        </w:rPr>
        <w:t xml:space="preserve">Preconditions: </w:t>
      </w:r>
      <w:r>
        <w:rPr>
          <w:color w:val="000000"/>
          <w:szCs w:val="16"/>
        </w:rPr>
        <w:tab/>
        <w:t xml:space="preserve">List of necessary preconditions for the operation of the object </w:t>
      </w:r>
    </w:p>
    <w:p w14:paraId="2DD98998" w14:textId="77777777" w:rsidR="00E552C9" w:rsidRDefault="00E552C9" w:rsidP="00E552C9">
      <w:pPr>
        <w:numPr>
          <w:ilvl w:val="1"/>
          <w:numId w:val="19"/>
        </w:numPr>
      </w:pPr>
      <w:r>
        <w:rPr>
          <w:color w:val="000000"/>
          <w:szCs w:val="16"/>
        </w:rPr>
        <w:t xml:space="preserve">Return: </w:t>
      </w:r>
      <w:r>
        <w:rPr>
          <w:color w:val="000000"/>
          <w:szCs w:val="16"/>
        </w:rPr>
        <w:tab/>
      </w:r>
      <w:r>
        <w:rPr>
          <w:color w:val="000000"/>
          <w:szCs w:val="16"/>
        </w:rPr>
        <w:tab/>
        <w:t>Value of return expected by the execution of the object</w:t>
      </w:r>
    </w:p>
    <w:p w14:paraId="0D806ADC" w14:textId="77777777" w:rsidR="00E552C9" w:rsidRDefault="00E552C9" w:rsidP="00E552C9">
      <w:pPr>
        <w:numPr>
          <w:ilvl w:val="1"/>
          <w:numId w:val="19"/>
        </w:numPr>
      </w:pPr>
      <w:r>
        <w:rPr>
          <w:color w:val="000000"/>
          <w:szCs w:val="16"/>
        </w:rPr>
        <w:t xml:space="preserve">Log: </w:t>
      </w:r>
      <w:r>
        <w:rPr>
          <w:color w:val="000000"/>
          <w:szCs w:val="16"/>
        </w:rPr>
        <w:tab/>
      </w:r>
      <w:r>
        <w:rPr>
          <w:color w:val="000000"/>
          <w:szCs w:val="16"/>
        </w:rPr>
        <w:tab/>
        <w:t xml:space="preserve">Movement Done - /XXX - Date Movement </w:t>
      </w:r>
    </w:p>
    <w:p w14:paraId="12902259" w14:textId="77777777" w:rsidR="00E552C9" w:rsidRDefault="00E552C9" w:rsidP="00E552C9">
      <w:pPr>
        <w:rPr>
          <w:color w:val="000000"/>
          <w:szCs w:val="16"/>
        </w:rPr>
      </w:pPr>
    </w:p>
    <w:p w14:paraId="3E8276CD" w14:textId="77777777" w:rsidR="00E552C9" w:rsidRDefault="00E552C9" w:rsidP="00A00AAC">
      <w:pPr>
        <w:pStyle w:val="Heading1"/>
        <w:ind w:left="360" w:hanging="360"/>
      </w:pPr>
      <w:bookmarkStart w:id="36" w:name="_Toc6229562"/>
      <w:r>
        <w:rPr>
          <w:szCs w:val="16"/>
          <w:lang w:eastAsia="pt-PT"/>
        </w:rPr>
        <w:lastRenderedPageBreak/>
        <w:t>Data Structures</w:t>
      </w:r>
      <w:bookmarkEnd w:id="36"/>
    </w:p>
    <w:p w14:paraId="2E147D17" w14:textId="77777777" w:rsidR="00E552C9" w:rsidRDefault="00E552C9" w:rsidP="00E552C9">
      <w:pPr>
        <w:rPr>
          <w:b/>
          <w:color w:val="000000"/>
          <w:szCs w:val="16"/>
        </w:rPr>
      </w:pPr>
    </w:p>
    <w:p w14:paraId="630F98A5" w14:textId="77777777" w:rsidR="00E552C9" w:rsidRDefault="00E552C9" w:rsidP="00E552C9">
      <w:r>
        <w:rPr>
          <w:color w:val="000000"/>
          <w:szCs w:val="16"/>
        </w:rPr>
        <w:t xml:space="preserve">It contains the declaration of all the data structures required by the stored procedure, a data structure is any variable, object or constant that stores some value. </w:t>
      </w:r>
    </w:p>
    <w:p w14:paraId="685FE21B" w14:textId="77777777" w:rsidR="00E552C9" w:rsidRDefault="00E552C9" w:rsidP="00E552C9">
      <w:pPr>
        <w:rPr>
          <w:b/>
          <w:color w:val="000000"/>
          <w:szCs w:val="16"/>
        </w:rPr>
      </w:pPr>
    </w:p>
    <w:p w14:paraId="417222CA" w14:textId="77777777" w:rsidR="00E552C9" w:rsidRDefault="00E552C9" w:rsidP="00A00AAC">
      <w:pPr>
        <w:pStyle w:val="Heading2"/>
      </w:pPr>
      <w:bookmarkStart w:id="37" w:name="_Toc6229563"/>
      <w:r>
        <w:rPr>
          <w:sz w:val="16"/>
          <w:szCs w:val="16"/>
        </w:rPr>
        <w:t>Considerations</w:t>
      </w:r>
      <w:bookmarkEnd w:id="37"/>
      <w:r>
        <w:rPr>
          <w:sz w:val="16"/>
          <w:szCs w:val="16"/>
        </w:rPr>
        <w:t xml:space="preserve"> </w:t>
      </w:r>
    </w:p>
    <w:p w14:paraId="52AD7852" w14:textId="77777777" w:rsidR="00E552C9" w:rsidRDefault="00E552C9" w:rsidP="00E552C9">
      <w:pPr>
        <w:rPr>
          <w:color w:val="000000"/>
          <w:szCs w:val="16"/>
        </w:rPr>
      </w:pPr>
    </w:p>
    <w:p w14:paraId="63EDD2EE" w14:textId="77777777" w:rsidR="00E552C9" w:rsidRDefault="00E552C9" w:rsidP="00E552C9">
      <w:pPr>
        <w:numPr>
          <w:ilvl w:val="0"/>
          <w:numId w:val="7"/>
        </w:numPr>
      </w:pPr>
      <w:r>
        <w:rPr>
          <w:color w:val="000000"/>
          <w:szCs w:val="16"/>
        </w:rPr>
        <w:t>Any declared data structure must comply with the Naming Standards (located later on this document)</w:t>
      </w:r>
      <w:r>
        <w:rPr>
          <w:szCs w:val="16"/>
        </w:rPr>
        <w:t>.</w:t>
      </w:r>
    </w:p>
    <w:p w14:paraId="35C1D8F1" w14:textId="77777777" w:rsidR="00E552C9" w:rsidRDefault="00E552C9" w:rsidP="00E552C9">
      <w:pPr>
        <w:rPr>
          <w:b/>
          <w:color w:val="000000"/>
          <w:szCs w:val="16"/>
        </w:rPr>
      </w:pPr>
    </w:p>
    <w:p w14:paraId="68AC5F47" w14:textId="77777777" w:rsidR="00E552C9" w:rsidRDefault="00E552C9" w:rsidP="00A00AAC">
      <w:pPr>
        <w:pStyle w:val="Heading2"/>
      </w:pPr>
      <w:bookmarkStart w:id="38" w:name="_Toc6229564"/>
      <w:r>
        <w:rPr>
          <w:sz w:val="16"/>
          <w:szCs w:val="16"/>
        </w:rPr>
        <w:t>Classification</w:t>
      </w:r>
      <w:bookmarkEnd w:id="38"/>
      <w:r>
        <w:rPr>
          <w:sz w:val="16"/>
          <w:szCs w:val="16"/>
        </w:rPr>
        <w:t xml:space="preserve"> </w:t>
      </w:r>
    </w:p>
    <w:p w14:paraId="37D01CCE" w14:textId="77777777" w:rsidR="00E552C9" w:rsidRDefault="00E552C9" w:rsidP="00E552C9">
      <w:pPr>
        <w:rPr>
          <w:color w:val="000000"/>
          <w:szCs w:val="16"/>
        </w:rPr>
      </w:pPr>
    </w:p>
    <w:p w14:paraId="45EDE7E6" w14:textId="77777777" w:rsidR="00E552C9" w:rsidRDefault="00E552C9" w:rsidP="00E552C9">
      <w:pPr>
        <w:ind w:left="360"/>
      </w:pPr>
      <w:r>
        <w:rPr>
          <w:color w:val="000000"/>
          <w:szCs w:val="16"/>
        </w:rPr>
        <w:t>Variables</w:t>
      </w:r>
    </w:p>
    <w:p w14:paraId="52E62CF5" w14:textId="77777777" w:rsidR="00E552C9" w:rsidRDefault="00E552C9" w:rsidP="00A00AAC">
      <w:pPr>
        <w:ind w:left="360"/>
        <w:rPr>
          <w:color w:val="000000"/>
          <w:szCs w:val="16"/>
        </w:rPr>
      </w:pPr>
      <w:r>
        <w:rPr>
          <w:color w:val="000000"/>
          <w:szCs w:val="16"/>
        </w:rPr>
        <w:t>Control Structures</w:t>
      </w:r>
    </w:p>
    <w:p w14:paraId="63579B01" w14:textId="77777777" w:rsidR="00A00AAC" w:rsidRPr="00A00AAC" w:rsidRDefault="00A00AAC" w:rsidP="00A00AAC">
      <w:pPr>
        <w:ind w:left="360"/>
      </w:pPr>
    </w:p>
    <w:p w14:paraId="32E253B3" w14:textId="77777777" w:rsidR="00E552C9" w:rsidRDefault="00E552C9" w:rsidP="00B90D6E">
      <w:pPr>
        <w:pStyle w:val="Heading2"/>
      </w:pPr>
      <w:bookmarkStart w:id="39" w:name="_Toc6229565"/>
      <w:r>
        <w:t>Variables</w:t>
      </w:r>
      <w:bookmarkEnd w:id="39"/>
      <w:r>
        <w:t xml:space="preserve"> </w:t>
      </w:r>
    </w:p>
    <w:p w14:paraId="2FB1C7CE" w14:textId="77777777" w:rsidR="00E552C9" w:rsidRDefault="00E552C9" w:rsidP="00E552C9">
      <w:pPr>
        <w:rPr>
          <w:color w:val="000000"/>
          <w:sz w:val="18"/>
          <w:szCs w:val="16"/>
        </w:rPr>
      </w:pPr>
    </w:p>
    <w:bookmarkStart w:id="40" w:name="_Toc6229566"/>
    <w:p w14:paraId="524AF224" w14:textId="77777777" w:rsidR="00B90D6E" w:rsidRPr="00B90D6E" w:rsidRDefault="00B90D6E" w:rsidP="00B90D6E">
      <w:pPr>
        <w:pStyle w:val="Heading3"/>
      </w:pPr>
      <w:r>
        <w:rPr>
          <w:noProof/>
          <w:color w:val="999999"/>
          <w:lang w:eastAsia="en-US"/>
        </w:rPr>
        <mc:AlternateContent>
          <mc:Choice Requires="wps">
            <w:drawing>
              <wp:anchor distT="0" distB="0" distL="114300" distR="114300" simplePos="0" relativeHeight="251676672" behindDoc="0" locked="0" layoutInCell="1" allowOverlap="1" wp14:anchorId="5E19B19F" wp14:editId="1ABFFA61">
                <wp:simplePos x="0" y="0"/>
                <wp:positionH relativeFrom="column">
                  <wp:posOffset>1994535</wp:posOffset>
                </wp:positionH>
                <wp:positionV relativeFrom="paragraph">
                  <wp:posOffset>17145</wp:posOffset>
                </wp:positionV>
                <wp:extent cx="114300" cy="114300"/>
                <wp:effectExtent l="5715" t="12065" r="1333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8784B" id="Rectangle 21" o:spid="_x0000_s1026" style="position:absolute;margin-left:157.05pt;margin-top:1.35pt;width:9pt;height: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" fillcolor="yellow" strokecolor="#333" strokeweight=".26mm">
                <v:stroke endcap="square"/>
              </v:rect>
            </w:pict>
          </mc:Fallback>
        </mc:AlternateContent>
      </w:r>
      <w:r w:rsidR="00E552C9">
        <w:rPr>
          <w:color w:val="999999"/>
        </w:rPr>
        <w:t xml:space="preserve">[LN-SQL-VAR-055] </w:t>
      </w:r>
      <w:r w:rsidRPr="00B90D6E">
        <w:rPr>
          <w:color w:val="1F3864" w:themeColor="accent5" w:themeShade="80"/>
        </w:rPr>
        <w:t>Declaration</w:t>
      </w:r>
      <w:bookmarkEnd w:id="40"/>
    </w:p>
    <w:p w14:paraId="203833C9" w14:textId="77777777" w:rsidR="00E552C9" w:rsidRDefault="00E552C9" w:rsidP="00B90D6E">
      <w:pPr>
        <w:pStyle w:val="ListParagraph"/>
        <w:numPr>
          <w:ilvl w:val="0"/>
          <w:numId w:val="3"/>
        </w:numPr>
      </w:pPr>
      <w:r>
        <w:t xml:space="preserve">Declare the variables using DECLARE in each line or separating variables with commas, variables must be aligned in the same column, variable data types in different lines should be aligned in the same column. </w:t>
      </w:r>
    </w:p>
    <w:p w14:paraId="27275E4B" w14:textId="77777777" w:rsidR="00E552C9" w:rsidRDefault="00E552C9" w:rsidP="00E552C9">
      <w:pPr>
        <w:rPr>
          <w:b/>
          <w:color w:val="000000"/>
          <w:szCs w:val="16"/>
        </w:rPr>
      </w:pPr>
    </w:p>
    <w:p w14:paraId="2C592689" w14:textId="77777777" w:rsidR="00E552C9" w:rsidRDefault="00E552C9" w:rsidP="00E552C9">
      <w:pPr>
        <w:pStyle w:val="Heading3"/>
      </w:pPr>
      <w:bookmarkStart w:id="41" w:name="_Toc6229567"/>
      <w:r>
        <w:t>Representation</w:t>
      </w:r>
      <w:bookmarkEnd w:id="41"/>
    </w:p>
    <w:p w14:paraId="73280D97" w14:textId="77777777" w:rsidR="00E552C9" w:rsidRDefault="00E552C9" w:rsidP="00E552C9">
      <w:pPr>
        <w:rPr>
          <w:color w:val="008000"/>
          <w:szCs w:val="16"/>
        </w:rPr>
      </w:pPr>
    </w:p>
    <w:p w14:paraId="629E400E" w14:textId="77777777" w:rsidR="00E552C9" w:rsidRDefault="00E552C9" w:rsidP="00E552C9">
      <w:r>
        <w:rPr>
          <w:color w:val="008000"/>
          <w:szCs w:val="16"/>
        </w:rPr>
        <w:t>--*Local Variables</w:t>
      </w:r>
    </w:p>
    <w:p w14:paraId="6C0C4FFF" w14:textId="77777777" w:rsidR="00E552C9" w:rsidRDefault="00E552C9" w:rsidP="00E552C9">
      <w:r>
        <w:rPr>
          <w:color w:val="000080"/>
          <w:szCs w:val="16"/>
        </w:rPr>
        <w:t>DECLARE @</w:t>
      </w:r>
      <w:proofErr w:type="spellStart"/>
      <w:r>
        <w:rPr>
          <w:color w:val="000080"/>
          <w:szCs w:val="16"/>
        </w:rPr>
        <w:t>variableName</w:t>
      </w:r>
      <w:proofErr w:type="spellEnd"/>
      <w:r>
        <w:rPr>
          <w:color w:val="000080"/>
          <w:szCs w:val="16"/>
        </w:rPr>
        <w:t xml:space="preserve"> </w:t>
      </w:r>
      <w:proofErr w:type="spellStart"/>
      <w:r>
        <w:rPr>
          <w:color w:val="000080"/>
          <w:szCs w:val="16"/>
        </w:rPr>
        <w:t>DataType</w:t>
      </w:r>
      <w:proofErr w:type="spellEnd"/>
    </w:p>
    <w:p w14:paraId="2F65CD98" w14:textId="77777777" w:rsidR="00E552C9" w:rsidRDefault="00E552C9" w:rsidP="00E552C9">
      <w:pPr>
        <w:rPr>
          <w:color w:val="000080"/>
          <w:szCs w:val="16"/>
        </w:rPr>
      </w:pPr>
    </w:p>
    <w:p w14:paraId="6F8CFFAE" w14:textId="77777777" w:rsidR="00E552C9" w:rsidRDefault="00E552C9" w:rsidP="00E552C9">
      <w:r>
        <w:rPr>
          <w:i/>
          <w:szCs w:val="16"/>
        </w:rPr>
        <w:t>Examples:</w:t>
      </w:r>
    </w:p>
    <w:p w14:paraId="0F39B0A6" w14:textId="77777777" w:rsidR="00E552C9" w:rsidRDefault="00E552C9" w:rsidP="00E552C9">
      <w:pPr>
        <w:rPr>
          <w:i/>
          <w:szCs w:val="16"/>
        </w:rPr>
      </w:pPr>
    </w:p>
    <w:p w14:paraId="333A7C4A" w14:textId="77777777" w:rsidR="00E552C9" w:rsidRDefault="00E552C9" w:rsidP="00E552C9">
      <w:proofErr w:type="gramStart"/>
      <w:r>
        <w:rPr>
          <w:i/>
          <w:szCs w:val="16"/>
        </w:rPr>
        <w:t>DECLARE  @</w:t>
      </w:r>
      <w:proofErr w:type="gramEnd"/>
      <w:r>
        <w:rPr>
          <w:i/>
          <w:szCs w:val="16"/>
        </w:rPr>
        <w:t xml:space="preserve">counter    </w:t>
      </w:r>
      <w:r>
        <w:rPr>
          <w:i/>
          <w:szCs w:val="16"/>
        </w:rPr>
        <w:tab/>
      </w:r>
      <w:proofErr w:type="spellStart"/>
      <w:r>
        <w:rPr>
          <w:i/>
          <w:szCs w:val="16"/>
        </w:rPr>
        <w:t>smallint</w:t>
      </w:r>
      <w:proofErr w:type="spellEnd"/>
    </w:p>
    <w:p w14:paraId="65BEEE42" w14:textId="77777777" w:rsidR="00E552C9" w:rsidRDefault="00E552C9" w:rsidP="00E552C9">
      <w:proofErr w:type="gramStart"/>
      <w:r>
        <w:rPr>
          <w:i/>
          <w:szCs w:val="16"/>
        </w:rPr>
        <w:t>DECLARE  @</w:t>
      </w:r>
      <w:proofErr w:type="gramEnd"/>
      <w:r>
        <w:rPr>
          <w:i/>
          <w:szCs w:val="16"/>
        </w:rPr>
        <w:t>error</w:t>
      </w:r>
      <w:r>
        <w:rPr>
          <w:i/>
          <w:szCs w:val="16"/>
        </w:rPr>
        <w:tab/>
        <w:t xml:space="preserve">                bit,</w:t>
      </w:r>
    </w:p>
    <w:p w14:paraId="68C74FD6" w14:textId="77777777" w:rsidR="00E552C9" w:rsidRDefault="00E552C9" w:rsidP="00E552C9">
      <w:r>
        <w:rPr>
          <w:rFonts w:eastAsia="Arial"/>
          <w:i/>
          <w:szCs w:val="16"/>
        </w:rPr>
        <w:t xml:space="preserve">    </w:t>
      </w:r>
      <w:r>
        <w:rPr>
          <w:i/>
          <w:szCs w:val="16"/>
        </w:rPr>
        <w:tab/>
        <w:t xml:space="preserve">   @Quantity</w:t>
      </w:r>
      <w:r>
        <w:rPr>
          <w:i/>
          <w:szCs w:val="16"/>
        </w:rPr>
        <w:tab/>
        <w:t>int</w:t>
      </w:r>
    </w:p>
    <w:p w14:paraId="414EBA3B" w14:textId="77777777" w:rsidR="00E552C9" w:rsidRDefault="00E552C9" w:rsidP="00E552C9">
      <w:pPr>
        <w:rPr>
          <w:i/>
          <w:szCs w:val="16"/>
        </w:rPr>
      </w:pPr>
    </w:p>
    <w:p w14:paraId="044B3C15" w14:textId="77777777" w:rsidR="00E552C9" w:rsidRDefault="00E552C9" w:rsidP="00E552C9">
      <w:pPr>
        <w:pStyle w:val="Heading1"/>
        <w:ind w:left="360" w:hanging="360"/>
      </w:pPr>
      <w:bookmarkStart w:id="42" w:name="_Toc6229568"/>
      <w:r>
        <w:lastRenderedPageBreak/>
        <w:t>Using Cursors</w:t>
      </w:r>
      <w:bookmarkEnd w:id="42"/>
    </w:p>
    <w:p w14:paraId="554CB284" w14:textId="77777777" w:rsidR="00E552C9" w:rsidRDefault="00E552C9" w:rsidP="00E552C9"/>
    <w:p w14:paraId="7A695754" w14:textId="77777777" w:rsidR="00E552C9" w:rsidRDefault="00E552C9" w:rsidP="00A00AAC">
      <w:pPr>
        <w:pStyle w:val="Heading2"/>
      </w:pPr>
      <w:bookmarkStart w:id="43" w:name="_Toc6229569"/>
      <w:r>
        <w:t>Considerations</w:t>
      </w:r>
      <w:bookmarkEnd w:id="43"/>
    </w:p>
    <w:p w14:paraId="36482881" w14:textId="77777777" w:rsidR="00E552C9" w:rsidRDefault="00E552C9" w:rsidP="00E552C9">
      <w:pPr>
        <w:rPr>
          <w:color w:val="000000"/>
          <w:szCs w:val="16"/>
        </w:rPr>
      </w:pPr>
    </w:p>
    <w:p w14:paraId="0946A16D" w14:textId="77777777" w:rsidR="00E552C9" w:rsidRDefault="00E552C9" w:rsidP="00E552C9">
      <w:pPr>
        <w:numPr>
          <w:ilvl w:val="0"/>
          <w:numId w:val="5"/>
        </w:numPr>
        <w:tabs>
          <w:tab w:val="left" w:pos="1080"/>
        </w:tabs>
        <w:ind w:left="1080" w:hanging="720"/>
      </w:pPr>
      <w:r>
        <w:rPr>
          <w:b/>
          <w:noProof/>
          <w:color w:val="999999"/>
          <w:szCs w:val="16"/>
          <w:lang w:eastAsia="en-US"/>
        </w:rPr>
        <mc:AlternateContent>
          <mc:Choice Requires="wps">
            <w:drawing>
              <wp:anchor distT="0" distB="0" distL="114300" distR="114300" simplePos="0" relativeHeight="251677696" behindDoc="0" locked="0" layoutInCell="1" allowOverlap="1" wp14:anchorId="51F51801" wp14:editId="42A6C41E">
                <wp:simplePos x="0" y="0"/>
                <wp:positionH relativeFrom="column">
                  <wp:posOffset>3038475</wp:posOffset>
                </wp:positionH>
                <wp:positionV relativeFrom="paragraph">
                  <wp:posOffset>22860</wp:posOffset>
                </wp:positionV>
                <wp:extent cx="114300" cy="114300"/>
                <wp:effectExtent l="5715" t="13335" r="13335" b="57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DB7964" id="Rectangle 20" o:spid="_x0000_s1026" style="position:absolute;margin-left:239.25pt;margin-top:1.8pt;width:9pt;height:9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" fillcolor="red" strokecolor="#333" strokeweight=".26mm">
                <v:stroke endcap="square"/>
              </v:rect>
            </w:pict>
          </mc:Fallback>
        </mc:AlternateContent>
      </w:r>
      <w:r>
        <w:rPr>
          <w:b/>
          <w:color w:val="999999"/>
          <w:szCs w:val="16"/>
        </w:rPr>
        <w:t xml:space="preserve">[LN-SQL-CUR-085] </w:t>
      </w:r>
      <w:r>
        <w:rPr>
          <w:color w:val="000000"/>
          <w:szCs w:val="16"/>
        </w:rPr>
        <w:t xml:space="preserve">The use of cursors </w:t>
      </w:r>
      <w:r>
        <w:rPr>
          <w:b/>
          <w:color w:val="000000"/>
          <w:szCs w:val="16"/>
        </w:rPr>
        <w:t>is not allowed.</w:t>
      </w:r>
    </w:p>
    <w:p w14:paraId="75AB8DCA" w14:textId="77777777" w:rsidR="00E552C9" w:rsidRDefault="00E552C9" w:rsidP="00E552C9">
      <w:pPr>
        <w:numPr>
          <w:ilvl w:val="0"/>
          <w:numId w:val="5"/>
        </w:numPr>
        <w:tabs>
          <w:tab w:val="left" w:pos="1080"/>
        </w:tabs>
        <w:ind w:left="1080" w:hanging="720"/>
      </w:pPr>
      <w:r>
        <w:rPr>
          <w:color w:val="000000"/>
          <w:szCs w:val="16"/>
        </w:rPr>
        <w:t>In case of requiring this kind of operations, this should be validated with the project’s technical leader, architect or Database Manager.</w:t>
      </w:r>
    </w:p>
    <w:p w14:paraId="516B6B41" w14:textId="77777777" w:rsidR="00E552C9" w:rsidRDefault="00E552C9" w:rsidP="00E552C9">
      <w:pPr>
        <w:numPr>
          <w:ilvl w:val="0"/>
          <w:numId w:val="5"/>
        </w:numPr>
        <w:tabs>
          <w:tab w:val="left" w:pos="1080"/>
        </w:tabs>
        <w:ind w:left="1080" w:hanging="720"/>
      </w:pPr>
      <w:r>
        <w:rPr>
          <w:color w:val="000000"/>
          <w:szCs w:val="16"/>
        </w:rPr>
        <w:t>Cursors consume large amounts of resources on the server, the use of nested cursors may even block the data base.</w:t>
      </w:r>
    </w:p>
    <w:p w14:paraId="20FE739B" w14:textId="77777777" w:rsidR="00E552C9" w:rsidRDefault="00E552C9" w:rsidP="00E552C9">
      <w:pPr>
        <w:numPr>
          <w:ilvl w:val="0"/>
          <w:numId w:val="5"/>
        </w:numPr>
        <w:tabs>
          <w:tab w:val="left" w:pos="1080"/>
        </w:tabs>
        <w:ind w:left="1080" w:hanging="720"/>
      </w:pPr>
      <w:r>
        <w:t xml:space="preserve">An alternate way to avoid cursors is to use a temporary table with a sequential column (identity). </w:t>
      </w:r>
    </w:p>
    <w:p w14:paraId="5CA5D6BA" w14:textId="77777777" w:rsidR="00E552C9" w:rsidRDefault="00E552C9" w:rsidP="00E552C9">
      <w:pPr>
        <w:ind w:left="360"/>
        <w:rPr>
          <w:color w:val="000000"/>
          <w:szCs w:val="16"/>
        </w:rPr>
      </w:pPr>
    </w:p>
    <w:p w14:paraId="612B7A1B" w14:textId="77777777" w:rsidR="00E552C9" w:rsidRDefault="00E552C9" w:rsidP="00E552C9">
      <w:pPr>
        <w:pStyle w:val="Title2"/>
        <w:rPr>
          <w:color w:val="000000"/>
          <w:szCs w:val="16"/>
        </w:rPr>
      </w:pPr>
    </w:p>
    <w:p w14:paraId="5BF84429" w14:textId="77777777" w:rsidR="00E552C9" w:rsidRDefault="00E552C9" w:rsidP="00E552C9">
      <w:pPr>
        <w:pStyle w:val="Heading1"/>
        <w:ind w:left="360" w:hanging="360"/>
      </w:pPr>
      <w:bookmarkStart w:id="44" w:name="_Toc6229570"/>
      <w:r>
        <w:lastRenderedPageBreak/>
        <w:t>Data Paging</w:t>
      </w:r>
      <w:bookmarkEnd w:id="44"/>
    </w:p>
    <w:p w14:paraId="5E5BB761" w14:textId="77777777" w:rsidR="00E552C9" w:rsidRDefault="00E552C9" w:rsidP="00E552C9">
      <w:pPr>
        <w:rPr>
          <w:szCs w:val="16"/>
        </w:rPr>
      </w:pPr>
    </w:p>
    <w:p w14:paraId="7F96DFF2" w14:textId="77777777" w:rsidR="00E552C9" w:rsidRDefault="00E552C9" w:rsidP="00A00AAC">
      <w:pPr>
        <w:pStyle w:val="Heading2"/>
      </w:pPr>
      <w:bookmarkStart w:id="45" w:name="_Toc6229571"/>
      <w:r>
        <w:t>Considerations</w:t>
      </w:r>
      <w:bookmarkEnd w:id="45"/>
    </w:p>
    <w:p w14:paraId="5A1A53B4" w14:textId="77777777" w:rsidR="00E552C9" w:rsidRDefault="00C67EE4" w:rsidP="00E552C9">
      <w:pPr>
        <w:numPr>
          <w:ilvl w:val="0"/>
          <w:numId w:val="6"/>
        </w:numPr>
        <w:tabs>
          <w:tab w:val="left" w:pos="1080"/>
        </w:tabs>
        <w:ind w:left="1080" w:hanging="720"/>
      </w:pPr>
      <w:r>
        <w:rPr>
          <w:b/>
          <w:noProof/>
          <w:color w:val="999999"/>
          <w:szCs w:val="16"/>
          <w:lang w:eastAsia="en-US"/>
        </w:rPr>
        <mc:AlternateContent>
          <mc:Choice Requires="wps">
            <w:drawing>
              <wp:anchor distT="0" distB="0" distL="114300" distR="114300" simplePos="0" relativeHeight="251722752" behindDoc="0" locked="0" layoutInCell="1" allowOverlap="1" wp14:anchorId="12BE8001" wp14:editId="31415652">
                <wp:simplePos x="0" y="0"/>
                <wp:positionH relativeFrom="column">
                  <wp:posOffset>3933825</wp:posOffset>
                </wp:positionH>
                <wp:positionV relativeFrom="paragraph">
                  <wp:posOffset>24765</wp:posOffset>
                </wp:positionV>
                <wp:extent cx="114300" cy="114300"/>
                <wp:effectExtent l="5715" t="10795" r="13335"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0000"/>
                        </a:solidFill>
                        <a:ln w="9360" cap="sq">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3D73FB" id="Rectangle 19" o:spid="_x0000_s1026" style="position:absolute;margin-left:309.75pt;margin-top:1.95pt;width:9pt;height:9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" fillcolor="red" strokecolor="#333" strokeweight=".26mm">
                <v:stroke endcap="square"/>
              </v:rect>
            </w:pict>
          </mc:Fallback>
        </mc:AlternateContent>
      </w:r>
      <w:r w:rsidR="00E552C9">
        <w:rPr>
          <w:b/>
          <w:color w:val="999999"/>
          <w:szCs w:val="16"/>
        </w:rPr>
        <w:t xml:space="preserve">[LN-SQL-PAG-089] </w:t>
      </w:r>
      <w:r w:rsidR="00E552C9">
        <w:rPr>
          <w:szCs w:val="16"/>
        </w:rPr>
        <w:t>The following parameters should have default values:</w:t>
      </w:r>
    </w:p>
    <w:p w14:paraId="3F0A05EB" w14:textId="77777777" w:rsidR="00E552C9" w:rsidRDefault="00E552C9" w:rsidP="00E552C9">
      <w:pPr>
        <w:numPr>
          <w:ilvl w:val="1"/>
          <w:numId w:val="6"/>
        </w:numPr>
        <w:tabs>
          <w:tab w:val="left" w:pos="1080"/>
        </w:tabs>
      </w:pPr>
      <w:r>
        <w:rPr>
          <w:szCs w:val="16"/>
        </w:rPr>
        <w:t>@</w:t>
      </w:r>
      <w:r w:rsidR="00D86C08">
        <w:rPr>
          <w:szCs w:val="16"/>
        </w:rPr>
        <w:t>Page</w:t>
      </w:r>
      <w:r>
        <w:rPr>
          <w:szCs w:val="16"/>
        </w:rPr>
        <w:t xml:space="preserve"> : Number of requested page     </w:t>
      </w:r>
    </w:p>
    <w:p w14:paraId="7E91E6ED" w14:textId="77777777" w:rsidR="00E552C9" w:rsidRPr="00D86C08" w:rsidRDefault="00E552C9" w:rsidP="00E552C9">
      <w:pPr>
        <w:numPr>
          <w:ilvl w:val="1"/>
          <w:numId w:val="6"/>
        </w:numPr>
        <w:tabs>
          <w:tab w:val="left" w:pos="1080"/>
        </w:tabs>
      </w:pPr>
      <w:r>
        <w:rPr>
          <w:szCs w:val="16"/>
        </w:rPr>
        <w:t>@</w:t>
      </w:r>
      <w:r w:rsidR="00D86C08">
        <w:rPr>
          <w:szCs w:val="16"/>
        </w:rPr>
        <w:t xml:space="preserve">Fetch </w:t>
      </w:r>
      <w:r>
        <w:rPr>
          <w:szCs w:val="16"/>
        </w:rPr>
        <w:t xml:space="preserve">: Size </w:t>
      </w:r>
      <w:r w:rsidR="00D86C08">
        <w:rPr>
          <w:szCs w:val="16"/>
        </w:rPr>
        <w:t xml:space="preserve">of the </w:t>
      </w:r>
      <w:r>
        <w:rPr>
          <w:szCs w:val="16"/>
        </w:rPr>
        <w:t xml:space="preserve">page </w:t>
      </w:r>
      <w:r w:rsidR="00D86C08">
        <w:rPr>
          <w:szCs w:val="16"/>
        </w:rPr>
        <w:t>in rows</w:t>
      </w:r>
    </w:p>
    <w:p w14:paraId="3E551B24" w14:textId="77777777" w:rsidR="00D86C08" w:rsidRDefault="00D86C08" w:rsidP="00D86C08">
      <w:pPr>
        <w:tabs>
          <w:tab w:val="left" w:pos="1080"/>
        </w:tabs>
        <w:ind w:left="1440"/>
      </w:pPr>
    </w:p>
    <w:p w14:paraId="61FF1675" w14:textId="77777777" w:rsidR="00E552C9" w:rsidRDefault="00E552C9" w:rsidP="00E552C9">
      <w:pPr>
        <w:pStyle w:val="Heading3"/>
      </w:pPr>
      <w:bookmarkStart w:id="46" w:name="_Toc6229572"/>
      <w:proofErr w:type="spellStart"/>
      <w:r>
        <w:rPr>
          <w:rStyle w:val="Heading3Char"/>
        </w:rPr>
        <w:t>Example</w:t>
      </w:r>
      <w:proofErr w:type="spellEnd"/>
      <w:r>
        <w:rPr>
          <w:rStyle w:val="Heading3Char"/>
        </w:rPr>
        <w:t>:</w:t>
      </w:r>
      <w:bookmarkEnd w:id="46"/>
      <w:r>
        <w:rPr>
          <w:rStyle w:val="Heading3Char"/>
        </w:rPr>
        <w:t xml:space="preserve"> </w:t>
      </w:r>
    </w:p>
    <w:p w14:paraId="120D734E" w14:textId="77777777" w:rsidR="00E552C9" w:rsidRDefault="00B50354" w:rsidP="00E552C9">
      <w:pPr>
        <w:rPr>
          <w:szCs w:val="16"/>
        </w:rPr>
      </w:pPr>
      <w:r>
        <w:rPr>
          <w:noProof/>
          <w:lang w:eastAsia="en-US"/>
        </w:rPr>
        <mc:AlternateContent>
          <mc:Choice Requires="wps">
            <w:drawing>
              <wp:anchor distT="0" distB="0" distL="114935" distR="114935" simplePos="0" relativeHeight="251659264" behindDoc="0" locked="0" layoutInCell="1" allowOverlap="1" wp14:anchorId="329944DB" wp14:editId="3CF360D2">
                <wp:simplePos x="0" y="0"/>
                <wp:positionH relativeFrom="column">
                  <wp:posOffset>114300</wp:posOffset>
                </wp:positionH>
                <wp:positionV relativeFrom="paragraph">
                  <wp:posOffset>113666</wp:posOffset>
                </wp:positionV>
                <wp:extent cx="5763895" cy="3185160"/>
                <wp:effectExtent l="0" t="0" r="27305" b="152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3185160"/>
                        </a:xfrm>
                        <a:prstGeom prst="rect">
                          <a:avLst/>
                        </a:prstGeom>
                        <a:solidFill>
                          <a:srgbClr val="FFFFFF"/>
                        </a:solidFill>
                        <a:ln w="9525" cmpd="sng">
                          <a:solidFill>
                            <a:srgbClr val="000000"/>
                          </a:solidFill>
                          <a:prstDash val="solid"/>
                          <a:miter lim="800000"/>
                          <a:headEnd/>
                          <a:tailEnd/>
                        </a:ln>
                      </wps:spPr>
                      <wps:txbx>
                        <w:txbxContent>
                          <w:p w14:paraId="6B8DB19D" w14:textId="77777777" w:rsidR="00282C35" w:rsidRDefault="00282C35" w:rsidP="00E552C9">
                            <w:r>
                              <w:t>create procedure [</w:t>
                            </w:r>
                            <w:proofErr w:type="spellStart"/>
                            <w:r>
                              <w:t>dbo</w:t>
                            </w:r>
                            <w:proofErr w:type="spellEnd"/>
                            <w:proofErr w:type="gramStart"/>
                            <w:r>
                              <w:t>].[</w:t>
                            </w:r>
                            <w:proofErr w:type="spellStart"/>
                            <w:proofErr w:type="gramEnd"/>
                            <w:r>
                              <w:t>spVENSELGetstoresPaging</w:t>
                            </w:r>
                            <w:proofErr w:type="spellEnd"/>
                            <w:r>
                              <w:t>]</w:t>
                            </w:r>
                          </w:p>
                          <w:p w14:paraId="35E3D13E" w14:textId="77777777" w:rsidR="00282C35" w:rsidRDefault="00282C35" w:rsidP="00E552C9">
                            <w:r>
                              <w:rPr>
                                <w:rFonts w:eastAsia="Arial"/>
                              </w:rPr>
                              <w:t xml:space="preserve">        </w:t>
                            </w:r>
                            <w:r>
                              <w:t>@</w:t>
                            </w:r>
                            <w:r>
                              <w:rPr>
                                <w:b/>
                              </w:rPr>
                              <w:t>Page</w:t>
                            </w:r>
                            <w:r>
                              <w:t xml:space="preserve">              int = 1,</w:t>
                            </w:r>
                          </w:p>
                          <w:p w14:paraId="7FDEFF14" w14:textId="77777777" w:rsidR="00282C35" w:rsidRDefault="00282C35" w:rsidP="00E552C9">
                            <w:r>
                              <w:rPr>
                                <w:rFonts w:eastAsia="Arial"/>
                              </w:rPr>
                              <w:t xml:space="preserve">        </w:t>
                            </w:r>
                            <w:r>
                              <w:t>@</w:t>
                            </w:r>
                            <w:r>
                              <w:rPr>
                                <w:b/>
                              </w:rPr>
                              <w:t>Fetch</w:t>
                            </w:r>
                            <w:r>
                              <w:t xml:space="preserve">             int = 30</w:t>
                            </w:r>
                          </w:p>
                          <w:p w14:paraId="28EC8E04" w14:textId="77777777" w:rsidR="00282C35" w:rsidRDefault="00282C35" w:rsidP="00E552C9">
                            <w:r>
                              <w:t>as</w:t>
                            </w:r>
                          </w:p>
                          <w:p w14:paraId="1610EAB9" w14:textId="77777777" w:rsidR="00282C35" w:rsidRDefault="00282C35" w:rsidP="00E552C9"/>
                          <w:p w14:paraId="220988AF" w14:textId="77777777" w:rsidR="00282C35" w:rsidRPr="00DC5B7C" w:rsidRDefault="00282C35" w:rsidP="00E552C9">
                            <w:pPr>
                              <w:rPr>
                                <w:lang w:val="pt-PT"/>
                              </w:rPr>
                            </w:pPr>
                          </w:p>
                          <w:p w14:paraId="62CD745E" w14:textId="77777777" w:rsidR="00282C35" w:rsidRDefault="00282C35" w:rsidP="00E552C9">
                            <w:r>
                              <w:t xml:space="preserve">SET NOCOUNT ON;          </w:t>
                            </w:r>
                          </w:p>
                          <w:p w14:paraId="7EF62F55" w14:textId="77777777" w:rsidR="00282C35" w:rsidRDefault="00282C35" w:rsidP="00E552C9">
                            <w:r>
                              <w:rPr>
                                <w:rFonts w:eastAsia="Arial"/>
                              </w:rPr>
                              <w:t xml:space="preserve">        </w:t>
                            </w:r>
                            <w:r>
                              <w:t>-- Calculating the offset of rows</w:t>
                            </w:r>
                          </w:p>
                          <w:p w14:paraId="4582D361" w14:textId="77777777" w:rsidR="00282C35" w:rsidRPr="00DC5B7C" w:rsidRDefault="00282C35" w:rsidP="00DC5B7C">
                            <w:pPr>
                              <w:suppressAutoHyphens w:val="0"/>
                              <w:autoSpaceDE w:val="0"/>
                              <w:autoSpaceDN w:val="0"/>
                              <w:adjustRightInd w:val="0"/>
                              <w:rPr>
                                <w:rFonts w:eastAsiaTheme="minorHAnsi"/>
                                <w:color w:val="000000"/>
                                <w:szCs w:val="16"/>
                                <w:highlight w:val="white"/>
                                <w:lang w:val="pt-PT" w:eastAsia="en-US"/>
                              </w:rPr>
                            </w:pPr>
                            <w:r w:rsidRPr="00DC5B7C">
                              <w:rPr>
                                <w:rFonts w:eastAsiaTheme="minorHAnsi"/>
                                <w:color w:val="0000FF"/>
                                <w:szCs w:val="16"/>
                                <w:highlight w:val="white"/>
                                <w:lang w:val="pt-PT" w:eastAsia="en-US"/>
                              </w:rPr>
                              <w:t>DECLARE</w:t>
                            </w:r>
                            <w:r w:rsidRPr="00DC5B7C">
                              <w:rPr>
                                <w:rFonts w:eastAsiaTheme="minorHAnsi"/>
                                <w:color w:val="000000"/>
                                <w:szCs w:val="16"/>
                                <w:highlight w:val="white"/>
                                <w:lang w:val="pt-PT" w:eastAsia="en-US"/>
                              </w:rPr>
                              <w:t xml:space="preserve"> @Offset </w:t>
                            </w:r>
                            <w:r w:rsidRPr="00DC5B7C">
                              <w:rPr>
                                <w:rFonts w:eastAsiaTheme="minorHAnsi"/>
                                <w:color w:val="0000FF"/>
                                <w:szCs w:val="16"/>
                                <w:highlight w:val="white"/>
                                <w:lang w:val="pt-PT" w:eastAsia="en-US"/>
                              </w:rPr>
                              <w:t>AS</w:t>
                            </w:r>
                            <w:r w:rsidRPr="00DC5B7C">
                              <w:rPr>
                                <w:rFonts w:eastAsiaTheme="minorHAnsi"/>
                                <w:color w:val="000000"/>
                                <w:szCs w:val="16"/>
                                <w:highlight w:val="white"/>
                                <w:lang w:val="pt-PT" w:eastAsia="en-US"/>
                              </w:rPr>
                              <w:t xml:space="preserve"> </w:t>
                            </w:r>
                            <w:r w:rsidRPr="00DC5B7C">
                              <w:rPr>
                                <w:rFonts w:eastAsiaTheme="minorHAnsi"/>
                                <w:color w:val="0000FF"/>
                                <w:szCs w:val="16"/>
                                <w:highlight w:val="white"/>
                                <w:lang w:val="pt-PT" w:eastAsia="en-US"/>
                              </w:rPr>
                              <w:t>INTEGER</w:t>
                            </w:r>
                            <w:r w:rsidRPr="00DC5B7C">
                              <w:rPr>
                                <w:rFonts w:eastAsiaTheme="minorHAnsi"/>
                                <w:color w:val="000000"/>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FF"/>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@Page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1</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@Fetch</w:t>
                            </w:r>
                            <w:r w:rsidRPr="00DC5B7C">
                              <w:rPr>
                                <w:rFonts w:eastAsiaTheme="minorHAnsi"/>
                                <w:color w:val="808080"/>
                                <w:szCs w:val="16"/>
                                <w:highlight w:val="white"/>
                                <w:lang w:val="pt-PT" w:eastAsia="en-US"/>
                              </w:rPr>
                              <w:t>;</w:t>
                            </w:r>
                          </w:p>
                          <w:p w14:paraId="46F401AF" w14:textId="77777777" w:rsidR="00282C35" w:rsidRPr="00DC5B7C" w:rsidRDefault="00282C35" w:rsidP="00E552C9">
                            <w:pPr>
                              <w:rPr>
                                <w:lang w:val="pt-PT"/>
                              </w:rPr>
                            </w:pPr>
                          </w:p>
                          <w:p w14:paraId="19F1816D" w14:textId="77777777" w:rsidR="00282C35" w:rsidRDefault="00282C35" w:rsidP="00E552C9"/>
                          <w:p w14:paraId="60FEE6D2" w14:textId="77777777" w:rsidR="00282C35" w:rsidRDefault="00282C35" w:rsidP="00E552C9">
                            <w:r>
                              <w:t>-- Query that returns the requested page</w:t>
                            </w:r>
                          </w:p>
                          <w:p w14:paraId="2DE9F748" w14:textId="77777777" w:rsidR="00282C35" w:rsidRDefault="00282C35" w:rsidP="00E552C9">
                            <w:r>
                              <w:t>SELECT</w:t>
                            </w:r>
                          </w:p>
                          <w:p w14:paraId="03C05BB4" w14:textId="77777777" w:rsidR="00282C35" w:rsidRDefault="00282C35" w:rsidP="00D86C08">
                            <w:proofErr w:type="spellStart"/>
                            <w:r>
                              <w:t>stor_</w:t>
                            </w:r>
                            <w:proofErr w:type="gramStart"/>
                            <w:r>
                              <w:t>id</w:t>
                            </w:r>
                            <w:proofErr w:type="spellEnd"/>
                            <w:r>
                              <w:t xml:space="preserve"> ,</w:t>
                            </w:r>
                            <w:proofErr w:type="gramEnd"/>
                          </w:p>
                          <w:p w14:paraId="058AB401" w14:textId="77777777" w:rsidR="00282C35" w:rsidRDefault="00282C35" w:rsidP="00E552C9">
                            <w:proofErr w:type="spellStart"/>
                            <w:r>
                              <w:t>stor_name</w:t>
                            </w:r>
                            <w:proofErr w:type="spellEnd"/>
                            <w:r>
                              <w:t>,</w:t>
                            </w:r>
                          </w:p>
                          <w:p w14:paraId="352832E7" w14:textId="77777777" w:rsidR="00282C35" w:rsidRDefault="00282C35" w:rsidP="00E552C9">
                            <w:proofErr w:type="spellStart"/>
                            <w:r>
                              <w:t>stor_address</w:t>
                            </w:r>
                            <w:proofErr w:type="spellEnd"/>
                            <w:r>
                              <w:t xml:space="preserve">, </w:t>
                            </w:r>
                          </w:p>
                          <w:p w14:paraId="623585A8" w14:textId="77777777" w:rsidR="00282C35" w:rsidRDefault="00282C35" w:rsidP="00E552C9">
                            <w:pPr>
                              <w:rPr>
                                <w:rFonts w:eastAsia="Arial"/>
                              </w:rPr>
                            </w:pPr>
                            <w:r>
                              <w:t xml:space="preserve">city,                      </w:t>
                            </w:r>
                          </w:p>
                          <w:p w14:paraId="3A5571A5" w14:textId="77777777" w:rsidR="00282C35" w:rsidRDefault="00282C35" w:rsidP="00E552C9">
                            <w:r>
                              <w:t>state,</w:t>
                            </w:r>
                          </w:p>
                          <w:p w14:paraId="7AF5AB31" w14:textId="77777777" w:rsidR="00282C35" w:rsidRDefault="00282C35" w:rsidP="00E552C9">
                            <w:r>
                              <w:t>zip</w:t>
                            </w:r>
                          </w:p>
                          <w:p w14:paraId="3DB5785A" w14:textId="77777777" w:rsidR="00282C35" w:rsidRDefault="00282C35" w:rsidP="00E552C9">
                            <w:r>
                              <w:t>FROM Table</w:t>
                            </w:r>
                          </w:p>
                          <w:p w14:paraId="75D6F0C7"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ORDER BY Zip</w:t>
                            </w:r>
                          </w:p>
                          <w:p w14:paraId="51E00B90"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OFFSET @Offset ROWS</w:t>
                            </w:r>
                          </w:p>
                          <w:p w14:paraId="1B28642A"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FETCH NEXT @Fetch ROWS ONLY;</w:t>
                            </w:r>
                          </w:p>
                          <w:p w14:paraId="7797525B" w14:textId="77777777" w:rsidR="00282C35" w:rsidRPr="00D86C08" w:rsidRDefault="00282C35" w:rsidP="00E552C9">
                            <w:pPr>
                              <w:rPr>
                                <w:color w:val="1F3864" w:themeColor="accent5" w:themeShade="80"/>
                              </w:rPr>
                            </w:pPr>
                          </w:p>
                          <w:p w14:paraId="033F689F" w14:textId="77777777" w:rsidR="00282C35" w:rsidRDefault="00282C35" w:rsidP="00E552C9">
                            <w:r>
                              <w:t>SET NOCOUNT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944DB" id="Text Box 17" o:spid="_x0000_s1048" type="#_x0000_t202" style="position:absolute;margin-left:9pt;margin-top:8.95pt;width:453.85pt;height:250.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">
                <v:textbox>
                  <w:txbxContent>
                    <w:p w14:paraId="6B8DB19D" w14:textId="77777777" w:rsidR="00282C35" w:rsidRDefault="00282C35" w:rsidP="00E552C9">
                      <w:r>
                        <w:t>create procedure [</w:t>
                      </w:r>
                      <w:proofErr w:type="spellStart"/>
                      <w:r>
                        <w:t>dbo</w:t>
                      </w:r>
                      <w:proofErr w:type="spellEnd"/>
                      <w:proofErr w:type="gramStart"/>
                      <w:r>
                        <w:t>].[</w:t>
                      </w:r>
                      <w:proofErr w:type="spellStart"/>
                      <w:proofErr w:type="gramEnd"/>
                      <w:r>
                        <w:t>spVENSELGetstoresPaging</w:t>
                      </w:r>
                      <w:proofErr w:type="spellEnd"/>
                      <w:r>
                        <w:t>]</w:t>
                      </w:r>
                    </w:p>
                    <w:p w14:paraId="35E3D13E" w14:textId="77777777" w:rsidR="00282C35" w:rsidRDefault="00282C35" w:rsidP="00E552C9">
                      <w:r>
                        <w:rPr>
                          <w:rFonts w:eastAsia="Arial"/>
                        </w:rPr>
                        <w:t xml:space="preserve">        </w:t>
                      </w:r>
                      <w:r>
                        <w:t>@</w:t>
                      </w:r>
                      <w:r>
                        <w:rPr>
                          <w:b/>
                        </w:rPr>
                        <w:t>Page</w:t>
                      </w:r>
                      <w:r>
                        <w:t xml:space="preserve">              int = 1,</w:t>
                      </w:r>
                    </w:p>
                    <w:p w14:paraId="7FDEFF14" w14:textId="77777777" w:rsidR="00282C35" w:rsidRDefault="00282C35" w:rsidP="00E552C9">
                      <w:r>
                        <w:rPr>
                          <w:rFonts w:eastAsia="Arial"/>
                        </w:rPr>
                        <w:t xml:space="preserve">        </w:t>
                      </w:r>
                      <w:r>
                        <w:t>@</w:t>
                      </w:r>
                      <w:r>
                        <w:rPr>
                          <w:b/>
                        </w:rPr>
                        <w:t>Fetch</w:t>
                      </w:r>
                      <w:r>
                        <w:t xml:space="preserve">             int = 30</w:t>
                      </w:r>
                    </w:p>
                    <w:p w14:paraId="28EC8E04" w14:textId="77777777" w:rsidR="00282C35" w:rsidRDefault="00282C35" w:rsidP="00E552C9">
                      <w:r>
                        <w:t>as</w:t>
                      </w:r>
                    </w:p>
                    <w:p w14:paraId="1610EAB9" w14:textId="77777777" w:rsidR="00282C35" w:rsidRDefault="00282C35" w:rsidP="00E552C9"/>
                    <w:p w14:paraId="220988AF" w14:textId="77777777" w:rsidR="00282C35" w:rsidRPr="00DC5B7C" w:rsidRDefault="00282C35" w:rsidP="00E552C9">
                      <w:pPr>
                        <w:rPr>
                          <w:lang w:val="pt-PT"/>
                        </w:rPr>
                      </w:pPr>
                    </w:p>
                    <w:p w14:paraId="62CD745E" w14:textId="77777777" w:rsidR="00282C35" w:rsidRDefault="00282C35" w:rsidP="00E552C9">
                      <w:r>
                        <w:t xml:space="preserve">SET NOCOUNT ON;          </w:t>
                      </w:r>
                    </w:p>
                    <w:p w14:paraId="7EF62F55" w14:textId="77777777" w:rsidR="00282C35" w:rsidRDefault="00282C35" w:rsidP="00E552C9">
                      <w:r>
                        <w:rPr>
                          <w:rFonts w:eastAsia="Arial"/>
                        </w:rPr>
                        <w:t xml:space="preserve">        </w:t>
                      </w:r>
                      <w:r>
                        <w:t>-- Calculating the offset of rows</w:t>
                      </w:r>
                    </w:p>
                    <w:p w14:paraId="4582D361" w14:textId="77777777" w:rsidR="00282C35" w:rsidRPr="00DC5B7C" w:rsidRDefault="00282C35" w:rsidP="00DC5B7C">
                      <w:pPr>
                        <w:suppressAutoHyphens w:val="0"/>
                        <w:autoSpaceDE w:val="0"/>
                        <w:autoSpaceDN w:val="0"/>
                        <w:adjustRightInd w:val="0"/>
                        <w:rPr>
                          <w:rFonts w:eastAsiaTheme="minorHAnsi"/>
                          <w:color w:val="000000"/>
                          <w:szCs w:val="16"/>
                          <w:highlight w:val="white"/>
                          <w:lang w:val="pt-PT" w:eastAsia="en-US"/>
                        </w:rPr>
                      </w:pPr>
                      <w:r w:rsidRPr="00DC5B7C">
                        <w:rPr>
                          <w:rFonts w:eastAsiaTheme="minorHAnsi"/>
                          <w:color w:val="0000FF"/>
                          <w:szCs w:val="16"/>
                          <w:highlight w:val="white"/>
                          <w:lang w:val="pt-PT" w:eastAsia="en-US"/>
                        </w:rPr>
                        <w:t>DECLARE</w:t>
                      </w:r>
                      <w:r w:rsidRPr="00DC5B7C">
                        <w:rPr>
                          <w:rFonts w:eastAsiaTheme="minorHAnsi"/>
                          <w:color w:val="000000"/>
                          <w:szCs w:val="16"/>
                          <w:highlight w:val="white"/>
                          <w:lang w:val="pt-PT" w:eastAsia="en-US"/>
                        </w:rPr>
                        <w:t xml:space="preserve"> @Offset </w:t>
                      </w:r>
                      <w:r w:rsidRPr="00DC5B7C">
                        <w:rPr>
                          <w:rFonts w:eastAsiaTheme="minorHAnsi"/>
                          <w:color w:val="0000FF"/>
                          <w:szCs w:val="16"/>
                          <w:highlight w:val="white"/>
                          <w:lang w:val="pt-PT" w:eastAsia="en-US"/>
                        </w:rPr>
                        <w:t>AS</w:t>
                      </w:r>
                      <w:r w:rsidRPr="00DC5B7C">
                        <w:rPr>
                          <w:rFonts w:eastAsiaTheme="minorHAnsi"/>
                          <w:color w:val="000000"/>
                          <w:szCs w:val="16"/>
                          <w:highlight w:val="white"/>
                          <w:lang w:val="pt-PT" w:eastAsia="en-US"/>
                        </w:rPr>
                        <w:t xml:space="preserve"> </w:t>
                      </w:r>
                      <w:r w:rsidRPr="00DC5B7C">
                        <w:rPr>
                          <w:rFonts w:eastAsiaTheme="minorHAnsi"/>
                          <w:color w:val="0000FF"/>
                          <w:szCs w:val="16"/>
                          <w:highlight w:val="white"/>
                          <w:lang w:val="pt-PT" w:eastAsia="en-US"/>
                        </w:rPr>
                        <w:t>INTEGER</w:t>
                      </w:r>
                      <w:r w:rsidRPr="00DC5B7C">
                        <w:rPr>
                          <w:rFonts w:eastAsiaTheme="minorHAnsi"/>
                          <w:color w:val="000000"/>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FF"/>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@Page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1</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w:t>
                      </w:r>
                      <w:r w:rsidRPr="00DC5B7C">
                        <w:rPr>
                          <w:rFonts w:eastAsiaTheme="minorHAnsi"/>
                          <w:color w:val="808080"/>
                          <w:szCs w:val="16"/>
                          <w:highlight w:val="white"/>
                          <w:lang w:val="pt-PT" w:eastAsia="en-US"/>
                        </w:rPr>
                        <w:t>*</w:t>
                      </w:r>
                      <w:r w:rsidRPr="00DC5B7C">
                        <w:rPr>
                          <w:rFonts w:eastAsiaTheme="minorHAnsi"/>
                          <w:color w:val="000000"/>
                          <w:szCs w:val="16"/>
                          <w:highlight w:val="white"/>
                          <w:lang w:val="pt-PT" w:eastAsia="en-US"/>
                        </w:rPr>
                        <w:t xml:space="preserve"> @Fetch</w:t>
                      </w:r>
                      <w:r w:rsidRPr="00DC5B7C">
                        <w:rPr>
                          <w:rFonts w:eastAsiaTheme="minorHAnsi"/>
                          <w:color w:val="808080"/>
                          <w:szCs w:val="16"/>
                          <w:highlight w:val="white"/>
                          <w:lang w:val="pt-PT" w:eastAsia="en-US"/>
                        </w:rPr>
                        <w:t>;</w:t>
                      </w:r>
                    </w:p>
                    <w:p w14:paraId="46F401AF" w14:textId="77777777" w:rsidR="00282C35" w:rsidRPr="00DC5B7C" w:rsidRDefault="00282C35" w:rsidP="00E552C9">
                      <w:pPr>
                        <w:rPr>
                          <w:lang w:val="pt-PT"/>
                        </w:rPr>
                      </w:pPr>
                    </w:p>
                    <w:p w14:paraId="19F1816D" w14:textId="77777777" w:rsidR="00282C35" w:rsidRDefault="00282C35" w:rsidP="00E552C9"/>
                    <w:p w14:paraId="60FEE6D2" w14:textId="77777777" w:rsidR="00282C35" w:rsidRDefault="00282C35" w:rsidP="00E552C9">
                      <w:r>
                        <w:t>-- Query that returns the requested page</w:t>
                      </w:r>
                    </w:p>
                    <w:p w14:paraId="2DE9F748" w14:textId="77777777" w:rsidR="00282C35" w:rsidRDefault="00282C35" w:rsidP="00E552C9">
                      <w:r>
                        <w:t>SELECT</w:t>
                      </w:r>
                    </w:p>
                    <w:p w14:paraId="03C05BB4" w14:textId="77777777" w:rsidR="00282C35" w:rsidRDefault="00282C35" w:rsidP="00D86C08">
                      <w:proofErr w:type="spellStart"/>
                      <w:r>
                        <w:t>stor_</w:t>
                      </w:r>
                      <w:proofErr w:type="gramStart"/>
                      <w:r>
                        <w:t>id</w:t>
                      </w:r>
                      <w:proofErr w:type="spellEnd"/>
                      <w:r>
                        <w:t xml:space="preserve"> ,</w:t>
                      </w:r>
                      <w:proofErr w:type="gramEnd"/>
                    </w:p>
                    <w:p w14:paraId="058AB401" w14:textId="77777777" w:rsidR="00282C35" w:rsidRDefault="00282C35" w:rsidP="00E552C9">
                      <w:proofErr w:type="spellStart"/>
                      <w:r>
                        <w:t>stor_name</w:t>
                      </w:r>
                      <w:proofErr w:type="spellEnd"/>
                      <w:r>
                        <w:t>,</w:t>
                      </w:r>
                    </w:p>
                    <w:p w14:paraId="352832E7" w14:textId="77777777" w:rsidR="00282C35" w:rsidRDefault="00282C35" w:rsidP="00E552C9">
                      <w:proofErr w:type="spellStart"/>
                      <w:r>
                        <w:t>stor_address</w:t>
                      </w:r>
                      <w:proofErr w:type="spellEnd"/>
                      <w:r>
                        <w:t xml:space="preserve">, </w:t>
                      </w:r>
                    </w:p>
                    <w:p w14:paraId="623585A8" w14:textId="77777777" w:rsidR="00282C35" w:rsidRDefault="00282C35" w:rsidP="00E552C9">
                      <w:pPr>
                        <w:rPr>
                          <w:rFonts w:eastAsia="Arial"/>
                        </w:rPr>
                      </w:pPr>
                      <w:r>
                        <w:t xml:space="preserve">city,                      </w:t>
                      </w:r>
                    </w:p>
                    <w:p w14:paraId="3A5571A5" w14:textId="77777777" w:rsidR="00282C35" w:rsidRDefault="00282C35" w:rsidP="00E552C9">
                      <w:r>
                        <w:t>state,</w:t>
                      </w:r>
                    </w:p>
                    <w:p w14:paraId="7AF5AB31" w14:textId="77777777" w:rsidR="00282C35" w:rsidRDefault="00282C35" w:rsidP="00E552C9">
                      <w:r>
                        <w:t>zip</w:t>
                      </w:r>
                    </w:p>
                    <w:p w14:paraId="3DB5785A" w14:textId="77777777" w:rsidR="00282C35" w:rsidRDefault="00282C35" w:rsidP="00E552C9">
                      <w:r>
                        <w:t>FROM Table</w:t>
                      </w:r>
                    </w:p>
                    <w:p w14:paraId="75D6F0C7"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ORDER BY Zip</w:t>
                      </w:r>
                    </w:p>
                    <w:p w14:paraId="51E00B90"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OFFSET @Offset ROWS</w:t>
                      </w:r>
                    </w:p>
                    <w:p w14:paraId="1B28642A" w14:textId="77777777" w:rsidR="00282C35" w:rsidRPr="00D86C08" w:rsidRDefault="00282C35" w:rsidP="00DC5B7C">
                      <w:pPr>
                        <w:suppressAutoHyphens w:val="0"/>
                        <w:autoSpaceDE w:val="0"/>
                        <w:autoSpaceDN w:val="0"/>
                        <w:adjustRightInd w:val="0"/>
                        <w:rPr>
                          <w:rFonts w:eastAsiaTheme="minorHAnsi"/>
                          <w:color w:val="1F3864" w:themeColor="accent5" w:themeShade="80"/>
                          <w:szCs w:val="16"/>
                          <w:highlight w:val="white"/>
                          <w:lang w:eastAsia="en-US"/>
                        </w:rPr>
                      </w:pPr>
                      <w:r w:rsidRPr="00D86C08">
                        <w:rPr>
                          <w:rFonts w:eastAsiaTheme="minorHAnsi"/>
                          <w:color w:val="1F3864" w:themeColor="accent5" w:themeShade="80"/>
                          <w:szCs w:val="16"/>
                          <w:highlight w:val="white"/>
                          <w:lang w:eastAsia="en-US"/>
                        </w:rPr>
                        <w:t>FETCH NEXT @Fetch ROWS ONLY;</w:t>
                      </w:r>
                    </w:p>
                    <w:p w14:paraId="7797525B" w14:textId="77777777" w:rsidR="00282C35" w:rsidRPr="00D86C08" w:rsidRDefault="00282C35" w:rsidP="00E552C9">
                      <w:pPr>
                        <w:rPr>
                          <w:color w:val="1F3864" w:themeColor="accent5" w:themeShade="80"/>
                        </w:rPr>
                      </w:pPr>
                    </w:p>
                    <w:p w14:paraId="033F689F" w14:textId="77777777" w:rsidR="00282C35" w:rsidRDefault="00282C35" w:rsidP="00E552C9">
                      <w:r>
                        <w:t>SET NOCOUNT OFF;</w:t>
                      </w:r>
                    </w:p>
                  </w:txbxContent>
                </v:textbox>
              </v:shape>
            </w:pict>
          </mc:Fallback>
        </mc:AlternateContent>
      </w:r>
    </w:p>
    <w:p w14:paraId="290D20EC" w14:textId="77777777" w:rsidR="00E552C9" w:rsidRDefault="00E552C9" w:rsidP="00E552C9">
      <w:pPr>
        <w:rPr>
          <w:szCs w:val="16"/>
          <w:lang w:eastAsia="pt-PT"/>
        </w:rPr>
      </w:pPr>
    </w:p>
    <w:p w14:paraId="77B4D04D" w14:textId="77777777" w:rsidR="00E552C9" w:rsidRDefault="00E552C9" w:rsidP="00E552C9">
      <w:pPr>
        <w:rPr>
          <w:szCs w:val="16"/>
          <w:lang w:eastAsia="pt-PT"/>
        </w:rPr>
      </w:pPr>
      <w:r>
        <w:rPr>
          <w:noProof/>
          <w:lang w:eastAsia="en-US"/>
        </w:rPr>
        <mc:AlternateContent>
          <mc:Choice Requires="wpg">
            <w:drawing>
              <wp:anchor distT="0" distB="0" distL="0" distR="0" simplePos="0" relativeHeight="251714560" behindDoc="0" locked="0" layoutInCell="1" allowOverlap="1" wp14:anchorId="5FD63B45" wp14:editId="38AC9DE2">
                <wp:simplePos x="0" y="0"/>
                <wp:positionH relativeFrom="column">
                  <wp:posOffset>2110740</wp:posOffset>
                </wp:positionH>
                <wp:positionV relativeFrom="paragraph">
                  <wp:posOffset>36195</wp:posOffset>
                </wp:positionV>
                <wp:extent cx="3655060" cy="731520"/>
                <wp:effectExtent l="38100" t="0" r="21590"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5060" cy="731520"/>
                          <a:chOff x="3321" y="54"/>
                          <a:chExt cx="5756" cy="1152"/>
                        </a:xfrm>
                      </wpg:grpSpPr>
                      <wps:wsp>
                        <wps:cNvPr id="13" name="Line 69"/>
                        <wps:cNvCnPr>
                          <a:cxnSpLocks noChangeShapeType="1"/>
                        </wps:cNvCnPr>
                        <wps:spPr bwMode="auto">
                          <a:xfrm flipH="1">
                            <a:off x="3321" y="378"/>
                            <a:ext cx="3596"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70"/>
                        <wps:cNvSpPr txBox="1">
                          <a:spLocks noChangeArrowheads="1"/>
                        </wps:cNvSpPr>
                        <wps:spPr bwMode="auto">
                          <a:xfrm>
                            <a:off x="6921" y="54"/>
                            <a:ext cx="2156" cy="1152"/>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3E0821" w14:textId="77777777" w:rsidR="00282C35" w:rsidRDefault="00282C35" w:rsidP="00DC5B7C">
                              <w:pPr>
                                <w:rPr>
                                  <w:kern w:val="1"/>
                                </w:rPr>
                              </w:pPr>
                              <w:r>
                                <w:rPr>
                                  <w:kern w:val="1"/>
                                </w:rPr>
                                <w:t>Basic paging parameters:</w:t>
                              </w:r>
                            </w:p>
                            <w:p w14:paraId="47CACA3B" w14:textId="77777777" w:rsidR="00282C35" w:rsidRDefault="00282C35" w:rsidP="00E552C9">
                              <w:pPr>
                                <w:rPr>
                                  <w:kern w:val="1"/>
                                </w:rPr>
                              </w:pPr>
                              <w:r w:rsidRPr="00DC5B7C">
                                <w:rPr>
                                  <w:kern w:val="1"/>
                                </w:rPr>
                                <w:t>@Page, what is the required page</w:t>
                              </w:r>
                            </w:p>
                            <w:p w14:paraId="49BD1705" w14:textId="77777777" w:rsidR="00282C35" w:rsidRPr="00DC5B7C" w:rsidRDefault="00282C35" w:rsidP="00E552C9">
                              <w:pPr>
                                <w:rPr>
                                  <w:kern w:val="1"/>
                                </w:rPr>
                              </w:pPr>
                              <w:r>
                                <w:rPr>
                                  <w:kern w:val="1"/>
                                </w:rPr>
                                <w:t>@Fetch, what is the size in rows of the page</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FD63B45" id="Group 12" o:spid="_x0000_s1049" style="position:absolute;margin-left:166.2pt;margin-top:2.85pt;width:287.8pt;height:57.6pt;z-index:251714560;mso-wrap-distance-left:0;mso-wrap-distance-right:0" coordorigin="3321,54" coordsize="5756,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">
                <v:line id="Line 69" o:spid="_x0000_s1050" style="position:absolute;flip:x;visibility:visible;mso-wrap-style:square" from="3321,378" to="69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" strokeweight=".26mm">
                  <v:stroke endarrow="block" joinstyle="miter" endcap="square"/>
                </v:line>
                <v:shape id="Text Box 70" o:spid="_x0000_s1051" type="#_x0000_t202" style="position:absolute;left:6921;top:54;width:215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" fillcolor="#ffc" strokeweight=".26mm">
                  <v:stroke endcap="square"/>
                  <v:textbox>
                    <w:txbxContent>
                      <w:p w14:paraId="553E0821" w14:textId="77777777" w:rsidR="00282C35" w:rsidRDefault="00282C35" w:rsidP="00DC5B7C">
                        <w:pPr>
                          <w:rPr>
                            <w:kern w:val="1"/>
                          </w:rPr>
                        </w:pPr>
                        <w:r>
                          <w:rPr>
                            <w:kern w:val="1"/>
                          </w:rPr>
                          <w:t>Basic paging parameters:</w:t>
                        </w:r>
                      </w:p>
                      <w:p w14:paraId="47CACA3B" w14:textId="77777777" w:rsidR="00282C35" w:rsidRDefault="00282C35" w:rsidP="00E552C9">
                        <w:pPr>
                          <w:rPr>
                            <w:kern w:val="1"/>
                          </w:rPr>
                        </w:pPr>
                        <w:r w:rsidRPr="00DC5B7C">
                          <w:rPr>
                            <w:kern w:val="1"/>
                          </w:rPr>
                          <w:t>@Page, what is the required page</w:t>
                        </w:r>
                      </w:p>
                      <w:p w14:paraId="49BD1705" w14:textId="77777777" w:rsidR="00282C35" w:rsidRPr="00DC5B7C" w:rsidRDefault="00282C35" w:rsidP="00E552C9">
                        <w:pPr>
                          <w:rPr>
                            <w:kern w:val="1"/>
                          </w:rPr>
                        </w:pPr>
                        <w:r>
                          <w:rPr>
                            <w:kern w:val="1"/>
                          </w:rPr>
                          <w:t>@Fetch, what is the size in rows of the page</w:t>
                        </w:r>
                      </w:p>
                    </w:txbxContent>
                  </v:textbox>
                </v:shape>
              </v:group>
            </w:pict>
          </mc:Fallback>
        </mc:AlternateContent>
      </w:r>
    </w:p>
    <w:p w14:paraId="6EA8209E" w14:textId="77777777" w:rsidR="00E552C9" w:rsidRDefault="00E552C9" w:rsidP="00E552C9">
      <w:pPr>
        <w:rPr>
          <w:szCs w:val="16"/>
          <w:lang w:eastAsia="pt-PT"/>
        </w:rPr>
      </w:pPr>
    </w:p>
    <w:p w14:paraId="42F836F9" w14:textId="77777777" w:rsidR="00E552C9" w:rsidRDefault="00E552C9" w:rsidP="00E552C9">
      <w:pPr>
        <w:rPr>
          <w:szCs w:val="16"/>
          <w:lang w:eastAsia="pt-PT"/>
        </w:rPr>
      </w:pPr>
    </w:p>
    <w:p w14:paraId="4761C5C0" w14:textId="77777777" w:rsidR="00E552C9" w:rsidRDefault="00E552C9" w:rsidP="00E552C9">
      <w:pPr>
        <w:rPr>
          <w:szCs w:val="16"/>
          <w:lang w:eastAsia="pt-PT"/>
        </w:rPr>
      </w:pPr>
    </w:p>
    <w:p w14:paraId="0CEC21AF" w14:textId="77777777" w:rsidR="00E552C9" w:rsidRDefault="00E552C9" w:rsidP="00E552C9">
      <w:pPr>
        <w:rPr>
          <w:szCs w:val="16"/>
        </w:rPr>
      </w:pPr>
    </w:p>
    <w:p w14:paraId="59D4DC43" w14:textId="77777777" w:rsidR="00E552C9" w:rsidRDefault="00E552C9" w:rsidP="00E552C9">
      <w:pPr>
        <w:rPr>
          <w:szCs w:val="16"/>
        </w:rPr>
      </w:pPr>
    </w:p>
    <w:p w14:paraId="5612DE30" w14:textId="77777777" w:rsidR="00E552C9" w:rsidRDefault="00E552C9" w:rsidP="00E552C9">
      <w:pPr>
        <w:rPr>
          <w:szCs w:val="16"/>
        </w:rPr>
      </w:pPr>
    </w:p>
    <w:p w14:paraId="2CE2CE33" w14:textId="77777777" w:rsidR="00E552C9" w:rsidRDefault="00E552C9" w:rsidP="00E552C9">
      <w:pPr>
        <w:rPr>
          <w:szCs w:val="16"/>
        </w:rPr>
      </w:pPr>
    </w:p>
    <w:p w14:paraId="140D508C" w14:textId="77777777" w:rsidR="00E552C9" w:rsidRDefault="00E552C9" w:rsidP="00E552C9">
      <w:pPr>
        <w:rPr>
          <w:szCs w:val="16"/>
          <w:lang w:eastAsia="pt-PT"/>
        </w:rPr>
      </w:pPr>
    </w:p>
    <w:p w14:paraId="5DD7D26A" w14:textId="77777777" w:rsidR="00E552C9" w:rsidRDefault="00E552C9" w:rsidP="00E552C9">
      <w:pPr>
        <w:rPr>
          <w:szCs w:val="16"/>
          <w:lang w:eastAsia="pt-PT"/>
        </w:rPr>
      </w:pPr>
    </w:p>
    <w:p w14:paraId="3BB01841" w14:textId="77777777" w:rsidR="00E552C9" w:rsidRDefault="00E552C9" w:rsidP="00E552C9">
      <w:pPr>
        <w:rPr>
          <w:szCs w:val="16"/>
          <w:lang w:eastAsia="pt-PT"/>
        </w:rPr>
      </w:pPr>
    </w:p>
    <w:p w14:paraId="6D9F5718" w14:textId="77777777" w:rsidR="00E552C9" w:rsidRDefault="00E552C9" w:rsidP="00E552C9">
      <w:pPr>
        <w:rPr>
          <w:szCs w:val="16"/>
          <w:lang w:eastAsia="pt-PT"/>
        </w:rPr>
      </w:pPr>
    </w:p>
    <w:p w14:paraId="14DD19A0" w14:textId="77777777" w:rsidR="00E552C9" w:rsidRDefault="00E552C9" w:rsidP="00E552C9">
      <w:pPr>
        <w:rPr>
          <w:szCs w:val="16"/>
        </w:rPr>
      </w:pPr>
    </w:p>
    <w:p w14:paraId="012CC3CE" w14:textId="77777777" w:rsidR="00E552C9" w:rsidRDefault="00E552C9" w:rsidP="00E552C9">
      <w:pPr>
        <w:rPr>
          <w:szCs w:val="16"/>
        </w:rPr>
      </w:pPr>
    </w:p>
    <w:p w14:paraId="2D605D8D" w14:textId="77777777" w:rsidR="00E552C9" w:rsidRDefault="00E552C9" w:rsidP="00E552C9">
      <w:pPr>
        <w:rPr>
          <w:szCs w:val="16"/>
        </w:rPr>
      </w:pPr>
    </w:p>
    <w:p w14:paraId="64F1A80A" w14:textId="77777777" w:rsidR="00E552C9" w:rsidRDefault="00E552C9" w:rsidP="00E552C9">
      <w:pPr>
        <w:rPr>
          <w:szCs w:val="16"/>
        </w:rPr>
      </w:pPr>
    </w:p>
    <w:p w14:paraId="25C8675B" w14:textId="77777777" w:rsidR="00E552C9" w:rsidRDefault="00E552C9" w:rsidP="00E552C9">
      <w:pPr>
        <w:rPr>
          <w:szCs w:val="16"/>
        </w:rPr>
      </w:pPr>
    </w:p>
    <w:p w14:paraId="1431D671" w14:textId="77777777" w:rsidR="00E552C9" w:rsidRDefault="00E552C9" w:rsidP="00E552C9">
      <w:pPr>
        <w:rPr>
          <w:szCs w:val="16"/>
        </w:rPr>
      </w:pPr>
    </w:p>
    <w:p w14:paraId="56FC725C" w14:textId="77777777" w:rsidR="00E552C9" w:rsidRDefault="00E552C9" w:rsidP="00E552C9">
      <w:pPr>
        <w:rPr>
          <w:szCs w:val="16"/>
          <w:lang w:eastAsia="pt-PT"/>
        </w:rPr>
      </w:pPr>
    </w:p>
    <w:p w14:paraId="2DBC0DF0" w14:textId="77777777" w:rsidR="00E552C9" w:rsidRDefault="00D86C08" w:rsidP="00E552C9">
      <w:pPr>
        <w:rPr>
          <w:szCs w:val="16"/>
          <w:lang w:eastAsia="pt-PT"/>
        </w:rPr>
      </w:pPr>
      <w:r>
        <w:rPr>
          <w:noProof/>
          <w:lang w:eastAsia="en-US"/>
        </w:rPr>
        <mc:AlternateContent>
          <mc:Choice Requires="wpg">
            <w:drawing>
              <wp:anchor distT="0" distB="0" distL="0" distR="0" simplePos="0" relativeHeight="251715584" behindDoc="0" locked="0" layoutInCell="1" allowOverlap="1" wp14:anchorId="5131BC72" wp14:editId="7C1736FB">
                <wp:simplePos x="0" y="0"/>
                <wp:positionH relativeFrom="column">
                  <wp:posOffset>1744980</wp:posOffset>
                </wp:positionH>
                <wp:positionV relativeFrom="paragraph">
                  <wp:posOffset>10795</wp:posOffset>
                </wp:positionV>
                <wp:extent cx="3540228" cy="422910"/>
                <wp:effectExtent l="38100" t="0" r="22225" b="1524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0228" cy="422910"/>
                          <a:chOff x="1881" y="39"/>
                          <a:chExt cx="5576" cy="666"/>
                        </a:xfrm>
                      </wpg:grpSpPr>
                      <wps:wsp>
                        <wps:cNvPr id="10" name="Line 72"/>
                        <wps:cNvCnPr>
                          <a:cxnSpLocks noChangeShapeType="1"/>
                        </wps:cNvCnPr>
                        <wps:spPr bwMode="auto">
                          <a:xfrm flipH="1">
                            <a:off x="1881" y="348"/>
                            <a:ext cx="4136"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73"/>
                        <wps:cNvSpPr txBox="1">
                          <a:spLocks noChangeArrowheads="1"/>
                        </wps:cNvSpPr>
                        <wps:spPr bwMode="auto">
                          <a:xfrm>
                            <a:off x="4941" y="39"/>
                            <a:ext cx="2516" cy="666"/>
                          </a:xfrm>
                          <a:prstGeom prst="rect">
                            <a:avLst/>
                          </a:prstGeom>
                          <a:solidFill>
                            <a:srgbClr val="FFFF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7E0B5F" w14:textId="77777777" w:rsidR="00282C35" w:rsidRDefault="00282C35" w:rsidP="00E552C9">
                              <w:pPr>
                                <w:rPr>
                                  <w:kern w:val="1"/>
                                </w:rPr>
                              </w:pPr>
                              <w:r>
                                <w:rPr>
                                  <w:kern w:val="1"/>
                                </w:rPr>
                                <w:t>The query will just return the required page</w:t>
                              </w:r>
                            </w:p>
                            <w:p w14:paraId="4D86F62E" w14:textId="77777777" w:rsidR="00282C35" w:rsidRPr="00E552C9" w:rsidRDefault="00282C35" w:rsidP="00E552C9">
                              <w:pPr>
                                <w:rPr>
                                  <w:rFonts w:ascii="Liberation Serif" w:eastAsia="SimSun" w:hAnsi="Liberation Serif"/>
                                  <w:kern w:val="1"/>
                                  <w:sz w:val="24"/>
                                  <w:szCs w:val="24"/>
                                  <w:lang w:bidi="hi-IN"/>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131BC72" id="Group 9" o:spid="_x0000_s1052" style="position:absolute;margin-left:137.4pt;margin-top:.85pt;width:278.75pt;height:33.3pt;z-index:251715584;mso-wrap-distance-left:0;mso-wrap-distance-right:0" coordorigin="1881,39" coordsize="557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">
                <v:line id="Line 72" o:spid="_x0000_s1053" style="position:absolute;flip:x;visibility:visible;mso-wrap-style:square" from="1881,348" to="601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" strokeweight=".26mm">
                  <v:stroke endarrow="block" joinstyle="miter" endcap="square"/>
                </v:line>
                <v:shape id="Text Box 73" o:spid="_x0000_s1054" type="#_x0000_t202" style="position:absolute;left:4941;top:39;width:2516;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" fillcolor="#ffc" strokeweight=".26mm">
                  <v:stroke endcap="square"/>
                  <v:textbox>
                    <w:txbxContent>
                      <w:p w14:paraId="1B7E0B5F" w14:textId="77777777" w:rsidR="00282C35" w:rsidRDefault="00282C35" w:rsidP="00E552C9">
                        <w:pPr>
                          <w:rPr>
                            <w:kern w:val="1"/>
                          </w:rPr>
                        </w:pPr>
                        <w:r>
                          <w:rPr>
                            <w:kern w:val="1"/>
                          </w:rPr>
                          <w:t>The query will just return the required page</w:t>
                        </w:r>
                      </w:p>
                      <w:p w14:paraId="4D86F62E" w14:textId="77777777" w:rsidR="00282C35" w:rsidRPr="00E552C9" w:rsidRDefault="00282C35" w:rsidP="00E552C9">
                        <w:pPr>
                          <w:rPr>
                            <w:rFonts w:ascii="Liberation Serif" w:eastAsia="SimSun" w:hAnsi="Liberation Serif"/>
                            <w:kern w:val="1"/>
                            <w:sz w:val="24"/>
                            <w:szCs w:val="24"/>
                            <w:lang w:bidi="hi-IN"/>
                          </w:rPr>
                        </w:pPr>
                      </w:p>
                    </w:txbxContent>
                  </v:textbox>
                </v:shape>
              </v:group>
            </w:pict>
          </mc:Fallback>
        </mc:AlternateContent>
      </w:r>
    </w:p>
    <w:p w14:paraId="226F73DA" w14:textId="77777777" w:rsidR="00E552C9" w:rsidRDefault="00E552C9" w:rsidP="00E552C9">
      <w:pPr>
        <w:rPr>
          <w:szCs w:val="16"/>
          <w:lang w:eastAsia="pt-PT"/>
        </w:rPr>
      </w:pPr>
    </w:p>
    <w:p w14:paraId="28BC267F" w14:textId="77777777" w:rsidR="00E552C9" w:rsidRDefault="00E552C9" w:rsidP="00E552C9">
      <w:pPr>
        <w:rPr>
          <w:szCs w:val="16"/>
          <w:lang w:eastAsia="pt-PT"/>
        </w:rPr>
      </w:pPr>
    </w:p>
    <w:p w14:paraId="551DA7BC" w14:textId="77777777" w:rsidR="00E552C9" w:rsidRDefault="00E552C9" w:rsidP="00E552C9">
      <w:pPr>
        <w:rPr>
          <w:szCs w:val="16"/>
        </w:rPr>
      </w:pPr>
    </w:p>
    <w:p w14:paraId="6DB8A9B7" w14:textId="77777777" w:rsidR="00E552C9" w:rsidRDefault="00E552C9" w:rsidP="00E552C9">
      <w:pPr>
        <w:rPr>
          <w:szCs w:val="16"/>
        </w:rPr>
      </w:pPr>
    </w:p>
    <w:p w14:paraId="6053CA30" w14:textId="77777777" w:rsidR="00E552C9" w:rsidRDefault="00E552C9" w:rsidP="00E552C9">
      <w:pPr>
        <w:rPr>
          <w:szCs w:val="16"/>
        </w:rPr>
      </w:pPr>
    </w:p>
    <w:p w14:paraId="09808542" w14:textId="77777777" w:rsidR="00E552C9" w:rsidRDefault="00E552C9" w:rsidP="00E552C9">
      <w:pPr>
        <w:rPr>
          <w:szCs w:val="16"/>
        </w:rPr>
      </w:pPr>
    </w:p>
    <w:p w14:paraId="2284E515" w14:textId="77777777" w:rsidR="00E552C9" w:rsidRDefault="00E552C9" w:rsidP="00E552C9">
      <w:pPr>
        <w:rPr>
          <w:szCs w:val="16"/>
        </w:rPr>
      </w:pPr>
    </w:p>
    <w:p w14:paraId="5F5521A1" w14:textId="77777777" w:rsidR="00E552C9" w:rsidRDefault="00E552C9" w:rsidP="00E552C9">
      <w:pPr>
        <w:rPr>
          <w:szCs w:val="16"/>
        </w:rPr>
      </w:pPr>
      <w:bookmarkStart w:id="47" w:name="_GoBack"/>
      <w:bookmarkEnd w:id="47"/>
    </w:p>
    <w:sectPr w:rsidR="00E55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TUnivers 330 BasicLight">
    <w:altName w:val="Times New Roman"/>
    <w:charset w:val="00"/>
    <w:family w:val="auto"/>
    <w:pitch w:val="default"/>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8149E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2"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3" w15:restartNumberingAfterBreak="0">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5"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cs="Symbol"/>
        <w:color w:val="000080"/>
        <w:szCs w:val="16"/>
        <w:lang w:val="en-U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7" w15:restartNumberingAfterBreak="0">
    <w:nsid w:val="0000000A"/>
    <w:multiLevelType w:val="singleLevel"/>
    <w:tmpl w:val="0000000A"/>
    <w:name w:val="WW8Num9"/>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B"/>
    <w:multiLevelType w:val="singleLevel"/>
    <w:tmpl w:val="0000000B"/>
    <w:name w:val="WW8Num10"/>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9" w15:restartNumberingAfterBreak="0">
    <w:nsid w:val="0000000C"/>
    <w:multiLevelType w:val="singleLevel"/>
    <w:tmpl w:val="0000000C"/>
    <w:name w:val="WW8Num11"/>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10"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cs="Symbol"/>
        <w:lang w:val="en-US"/>
      </w:rPr>
    </w:lvl>
    <w:lvl w:ilvl="1">
      <w:start w:val="1"/>
      <w:numFmt w:val="bullet"/>
      <w:lvlText w:val="o"/>
      <w:lvlJc w:val="left"/>
      <w:pPr>
        <w:tabs>
          <w:tab w:val="num" w:pos="1440"/>
        </w:tabs>
        <w:ind w:left="1440" w:hanging="360"/>
      </w:pPr>
      <w:rPr>
        <w:rFonts w:ascii="Courier New" w:hAnsi="Courier New" w:cs="Courier New"/>
        <w:lang w:val="en-U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lang w:val="en-US"/>
      </w:rPr>
    </w:lvl>
    <w:lvl w:ilvl="4">
      <w:start w:val="1"/>
      <w:numFmt w:val="bullet"/>
      <w:lvlText w:val="o"/>
      <w:lvlJc w:val="left"/>
      <w:pPr>
        <w:tabs>
          <w:tab w:val="num" w:pos="3600"/>
        </w:tabs>
        <w:ind w:left="3600" w:hanging="360"/>
      </w:pPr>
      <w:rPr>
        <w:rFonts w:ascii="Courier New" w:hAnsi="Courier New" w:cs="Courier New"/>
        <w:lang w:val="en-U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lang w:val="en-US"/>
      </w:rPr>
    </w:lvl>
    <w:lvl w:ilvl="7">
      <w:start w:val="1"/>
      <w:numFmt w:val="bullet"/>
      <w:lvlText w:val="o"/>
      <w:lvlJc w:val="left"/>
      <w:pPr>
        <w:tabs>
          <w:tab w:val="num" w:pos="5760"/>
        </w:tabs>
        <w:ind w:left="5760" w:hanging="360"/>
      </w:pPr>
      <w:rPr>
        <w:rFonts w:ascii="Courier New" w:hAnsi="Courier New" w:cs="Courier New"/>
        <w:lang w:val="en-US"/>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000000F"/>
    <w:multiLevelType w:val="singleLevel"/>
    <w:tmpl w:val="0000000F"/>
    <w:name w:val="WW8Num14"/>
    <w:lvl w:ilvl="0">
      <w:start w:val="1"/>
      <w:numFmt w:val="bullet"/>
      <w:lvlText w:val=""/>
      <w:lvlJc w:val="left"/>
      <w:pPr>
        <w:tabs>
          <w:tab w:val="num" w:pos="720"/>
        </w:tabs>
        <w:ind w:left="720" w:hanging="360"/>
      </w:pPr>
      <w:rPr>
        <w:rFonts w:ascii="Symbol" w:hAnsi="Symbol" w:cs="Symbol"/>
      </w:rPr>
    </w:lvl>
  </w:abstractNum>
  <w:abstractNum w:abstractNumId="12" w15:restartNumberingAfterBreak="0">
    <w:nsid w:val="00000010"/>
    <w:multiLevelType w:val="multilevel"/>
    <w:tmpl w:val="00000010"/>
    <w:name w:val="WW8Num15"/>
    <w:lvl w:ilvl="0">
      <w:start w:val="1"/>
      <w:numFmt w:val="bullet"/>
      <w:lvlText w:val=""/>
      <w:lvlJc w:val="left"/>
      <w:pPr>
        <w:tabs>
          <w:tab w:val="num" w:pos="720"/>
        </w:tabs>
        <w:ind w:left="720" w:hanging="360"/>
      </w:pPr>
      <w:rPr>
        <w:rFonts w:ascii="Symbol" w:hAnsi="Symbol" w:cs="Symbol"/>
        <w:lang w:val="en-U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lang w:val="en-U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lang w:val="en-US"/>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3" w15:restartNumberingAfterBreak="0">
    <w:nsid w:val="00000011"/>
    <w:multiLevelType w:val="multilevel"/>
    <w:tmpl w:val="00000011"/>
    <w:name w:val="WW8Num1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4" w15:restartNumberingAfterBreak="0">
    <w:nsid w:val="00000012"/>
    <w:multiLevelType w:val="singleLevel"/>
    <w:tmpl w:val="00000012"/>
    <w:name w:val="WW8Num17"/>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15" w15:restartNumberingAfterBreak="0">
    <w:nsid w:val="00000013"/>
    <w:multiLevelType w:val="singleLevel"/>
    <w:tmpl w:val="00000013"/>
    <w:name w:val="WW8Num18"/>
    <w:lvl w:ilvl="0">
      <w:start w:val="1"/>
      <w:numFmt w:val="bullet"/>
      <w:lvlText w:val=""/>
      <w:lvlJc w:val="left"/>
      <w:pPr>
        <w:tabs>
          <w:tab w:val="num" w:pos="720"/>
        </w:tabs>
        <w:ind w:left="720" w:hanging="360"/>
      </w:pPr>
      <w:rPr>
        <w:rFonts w:ascii="Symbol" w:hAnsi="Symbol" w:cs="Symbol"/>
        <w:lang w:val="en-US"/>
      </w:rPr>
    </w:lvl>
  </w:abstractNum>
  <w:abstractNum w:abstractNumId="16" w15:restartNumberingAfterBreak="0">
    <w:nsid w:val="00000015"/>
    <w:multiLevelType w:val="singleLevel"/>
    <w:tmpl w:val="00000015"/>
    <w:name w:val="WW8Num20"/>
    <w:lvl w:ilvl="0">
      <w:start w:val="1"/>
      <w:numFmt w:val="bullet"/>
      <w:lvlText w:val=""/>
      <w:lvlJc w:val="left"/>
      <w:pPr>
        <w:tabs>
          <w:tab w:val="num" w:pos="720"/>
        </w:tabs>
        <w:ind w:left="720" w:hanging="360"/>
      </w:pPr>
      <w:rPr>
        <w:rFonts w:ascii="Symbol" w:hAnsi="Symbol" w:cs="Symbol"/>
        <w:lang w:val="en-US"/>
      </w:rPr>
    </w:lvl>
  </w:abstractNum>
  <w:abstractNum w:abstractNumId="17" w15:restartNumberingAfterBreak="0">
    <w:nsid w:val="00000018"/>
    <w:multiLevelType w:val="singleLevel"/>
    <w:tmpl w:val="00000018"/>
    <w:name w:val="WW8Num23"/>
    <w:lvl w:ilvl="0">
      <w:start w:val="1"/>
      <w:numFmt w:val="bullet"/>
      <w:lvlText w:val=""/>
      <w:lvlJc w:val="left"/>
      <w:pPr>
        <w:tabs>
          <w:tab w:val="num" w:pos="720"/>
        </w:tabs>
        <w:ind w:left="720" w:hanging="360"/>
      </w:pPr>
      <w:rPr>
        <w:rFonts w:ascii="Symbol" w:hAnsi="Symbol" w:cs="Symbol"/>
        <w:lang w:val="en-US"/>
      </w:rPr>
    </w:lvl>
  </w:abstractNum>
  <w:abstractNum w:abstractNumId="18" w15:restartNumberingAfterBreak="0">
    <w:nsid w:val="00000019"/>
    <w:multiLevelType w:val="singleLevel"/>
    <w:tmpl w:val="00000019"/>
    <w:name w:val="WW8Num24"/>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19" w15:restartNumberingAfterBreak="0">
    <w:nsid w:val="0000001A"/>
    <w:multiLevelType w:val="multilevel"/>
    <w:tmpl w:val="0000001A"/>
    <w:name w:val="WW8Num25"/>
    <w:lvl w:ilvl="0">
      <w:start w:val="1"/>
      <w:numFmt w:val="bullet"/>
      <w:lvlText w:val=""/>
      <w:lvlJc w:val="left"/>
      <w:pPr>
        <w:tabs>
          <w:tab w:val="num" w:pos="720"/>
        </w:tabs>
        <w:ind w:left="720" w:hanging="360"/>
      </w:pPr>
      <w:rPr>
        <w:rFonts w:ascii="Symbol" w:hAnsi="Symbol" w:cs="Symbol"/>
        <w:color w:val="000000"/>
        <w:szCs w:val="16"/>
        <w:lang w:val="en-US"/>
      </w:rPr>
    </w:lvl>
    <w:lvl w:ilvl="1">
      <w:start w:val="1"/>
      <w:numFmt w:val="bullet"/>
      <w:lvlText w:val="o"/>
      <w:lvlJc w:val="left"/>
      <w:pPr>
        <w:tabs>
          <w:tab w:val="num" w:pos="1440"/>
        </w:tabs>
        <w:ind w:left="1440" w:hanging="360"/>
      </w:pPr>
      <w:rPr>
        <w:rFonts w:ascii="Courier New" w:hAnsi="Courier New" w:cs="Courier New"/>
        <w:color w:val="000000"/>
        <w:szCs w:val="16"/>
        <w:lang w:val="en-U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0"/>
        <w:szCs w:val="16"/>
        <w:lang w:val="en-US"/>
      </w:rPr>
    </w:lvl>
    <w:lvl w:ilvl="4">
      <w:start w:val="1"/>
      <w:numFmt w:val="bullet"/>
      <w:lvlText w:val="o"/>
      <w:lvlJc w:val="left"/>
      <w:pPr>
        <w:tabs>
          <w:tab w:val="num" w:pos="3600"/>
        </w:tabs>
        <w:ind w:left="3600" w:hanging="360"/>
      </w:pPr>
      <w:rPr>
        <w:rFonts w:ascii="Courier New" w:hAnsi="Courier New" w:cs="Courier New"/>
        <w:color w:val="000000"/>
        <w:szCs w:val="16"/>
        <w:lang w:val="en-U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0"/>
        <w:szCs w:val="16"/>
        <w:lang w:val="en-US"/>
      </w:rPr>
    </w:lvl>
    <w:lvl w:ilvl="7">
      <w:start w:val="1"/>
      <w:numFmt w:val="bullet"/>
      <w:lvlText w:val="o"/>
      <w:lvlJc w:val="left"/>
      <w:pPr>
        <w:tabs>
          <w:tab w:val="num" w:pos="5760"/>
        </w:tabs>
        <w:ind w:left="5760" w:hanging="360"/>
      </w:pPr>
      <w:rPr>
        <w:rFonts w:ascii="Courier New" w:hAnsi="Courier New" w:cs="Courier New"/>
        <w:color w:val="000000"/>
        <w:szCs w:val="16"/>
        <w:lang w:val="en-US"/>
      </w:rPr>
    </w:lvl>
    <w:lvl w:ilvl="8">
      <w:start w:val="1"/>
      <w:numFmt w:val="bullet"/>
      <w:lvlText w:val=""/>
      <w:lvlJc w:val="left"/>
      <w:pPr>
        <w:tabs>
          <w:tab w:val="num" w:pos="6480"/>
        </w:tabs>
        <w:ind w:left="6480" w:hanging="360"/>
      </w:pPr>
      <w:rPr>
        <w:rFonts w:ascii="Wingdings" w:hAnsi="Wingdings" w:cs="Wingdings"/>
      </w:rPr>
    </w:lvl>
  </w:abstractNum>
  <w:abstractNum w:abstractNumId="20" w15:restartNumberingAfterBreak="0">
    <w:nsid w:val="0000001B"/>
    <w:multiLevelType w:val="multilevel"/>
    <w:tmpl w:val="0000001B"/>
    <w:name w:val="WW8Num26"/>
    <w:lvl w:ilvl="0">
      <w:start w:val="1"/>
      <w:numFmt w:val="bullet"/>
      <w:lvlText w:val=""/>
      <w:lvlJc w:val="left"/>
      <w:pPr>
        <w:tabs>
          <w:tab w:val="num" w:pos="720"/>
        </w:tabs>
        <w:ind w:left="720" w:hanging="360"/>
      </w:pPr>
      <w:rPr>
        <w:rFonts w:ascii="Symbol" w:hAnsi="Symbol" w:cs="Symbol"/>
        <w:color w:val="000080"/>
        <w:szCs w:val="16"/>
        <w:lang w:val="en-US"/>
      </w:rPr>
    </w:lvl>
    <w:lvl w:ilvl="1">
      <w:start w:val="1"/>
      <w:numFmt w:val="bullet"/>
      <w:lvlText w:val="-"/>
      <w:lvlJc w:val="left"/>
      <w:pPr>
        <w:tabs>
          <w:tab w:val="num" w:pos="1440"/>
        </w:tabs>
        <w:ind w:left="1440" w:hanging="360"/>
      </w:pPr>
      <w:rPr>
        <w:rFonts w:ascii="Courier New" w:hAnsi="Courier New" w:cs="Courier New"/>
        <w:color w:val="000080"/>
      </w:rPr>
    </w:lvl>
    <w:lvl w:ilvl="2">
      <w:start w:val="1"/>
      <w:numFmt w:val="bullet"/>
      <w:lvlText w:val=""/>
      <w:lvlJc w:val="left"/>
      <w:pPr>
        <w:tabs>
          <w:tab w:val="num" w:pos="2160"/>
        </w:tabs>
        <w:ind w:left="2160" w:hanging="360"/>
      </w:pPr>
      <w:rPr>
        <w:rFonts w:ascii="Wingdings" w:hAnsi="Wingdings" w:cs="Wingdings"/>
        <w:color w:val="00008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1" w15:restartNumberingAfterBreak="0">
    <w:nsid w:val="0000001C"/>
    <w:multiLevelType w:val="multilevel"/>
    <w:tmpl w:val="0000001C"/>
    <w:name w:val="WW8Num27"/>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lang w:val="en-U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lang w:val="en-U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lang w:val="en-US"/>
      </w:rPr>
    </w:lvl>
    <w:lvl w:ilvl="8">
      <w:start w:val="1"/>
      <w:numFmt w:val="bullet"/>
      <w:lvlText w:val=""/>
      <w:lvlJc w:val="left"/>
      <w:pPr>
        <w:tabs>
          <w:tab w:val="num" w:pos="6480"/>
        </w:tabs>
        <w:ind w:left="6480" w:hanging="360"/>
      </w:pPr>
      <w:rPr>
        <w:rFonts w:ascii="Wingdings" w:hAnsi="Wingdings" w:cs="Wingdings"/>
      </w:rPr>
    </w:lvl>
  </w:abstractNum>
  <w:abstractNum w:abstractNumId="22" w15:restartNumberingAfterBreak="0">
    <w:nsid w:val="0000001E"/>
    <w:multiLevelType w:val="singleLevel"/>
    <w:tmpl w:val="0000001E"/>
    <w:name w:val="WW8Num29"/>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23" w15:restartNumberingAfterBreak="0">
    <w:nsid w:val="0000001F"/>
    <w:multiLevelType w:val="singleLevel"/>
    <w:tmpl w:val="0000001F"/>
    <w:name w:val="WW8Num30"/>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24" w15:restartNumberingAfterBreak="0">
    <w:nsid w:val="00000020"/>
    <w:multiLevelType w:val="singleLevel"/>
    <w:tmpl w:val="00000020"/>
    <w:name w:val="WW8Num31"/>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25" w15:restartNumberingAfterBreak="0">
    <w:nsid w:val="00000021"/>
    <w:multiLevelType w:val="singleLevel"/>
    <w:tmpl w:val="00000021"/>
    <w:name w:val="WW8Num32"/>
    <w:lvl w:ilvl="0">
      <w:start w:val="1"/>
      <w:numFmt w:val="bullet"/>
      <w:lvlText w:val=""/>
      <w:lvlJc w:val="left"/>
      <w:pPr>
        <w:tabs>
          <w:tab w:val="num" w:pos="720"/>
        </w:tabs>
        <w:ind w:left="720" w:hanging="360"/>
      </w:pPr>
      <w:rPr>
        <w:rFonts w:ascii="Symbol" w:hAnsi="Symbol" w:cs="Symbol"/>
        <w:color w:val="000000"/>
        <w:szCs w:val="16"/>
        <w:lang w:val="en-US"/>
      </w:rPr>
    </w:lvl>
  </w:abstractNum>
  <w:abstractNum w:abstractNumId="26" w15:restartNumberingAfterBreak="0">
    <w:nsid w:val="00000022"/>
    <w:multiLevelType w:val="multilevel"/>
    <w:tmpl w:val="00000022"/>
    <w:name w:val="WW8Num33"/>
    <w:lvl w:ilvl="0">
      <w:start w:val="1"/>
      <w:numFmt w:val="bullet"/>
      <w:lvlText w:val=""/>
      <w:lvlJc w:val="left"/>
      <w:pPr>
        <w:tabs>
          <w:tab w:val="num" w:pos="720"/>
        </w:tabs>
        <w:ind w:left="720" w:hanging="360"/>
      </w:pPr>
      <w:rPr>
        <w:rFonts w:ascii="Symbol" w:hAnsi="Symbol" w:cs="Symbol"/>
        <w:color w:val="000000"/>
        <w:lang w:val="en-US"/>
      </w:rPr>
    </w:lvl>
    <w:lvl w:ilvl="1">
      <w:start w:val="1"/>
      <w:numFmt w:val="bullet"/>
      <w:lvlText w:val="o"/>
      <w:lvlJc w:val="left"/>
      <w:pPr>
        <w:tabs>
          <w:tab w:val="num" w:pos="1440"/>
        </w:tabs>
        <w:ind w:left="1440" w:hanging="360"/>
      </w:pPr>
      <w:rPr>
        <w:rFonts w:ascii="Courier New" w:hAnsi="Courier New" w:cs="Courier New"/>
        <w:color w:val="000000"/>
        <w:lang w:val="en-U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0"/>
        <w:lang w:val="en-US"/>
      </w:rPr>
    </w:lvl>
    <w:lvl w:ilvl="4">
      <w:start w:val="1"/>
      <w:numFmt w:val="bullet"/>
      <w:lvlText w:val="o"/>
      <w:lvlJc w:val="left"/>
      <w:pPr>
        <w:tabs>
          <w:tab w:val="num" w:pos="3600"/>
        </w:tabs>
        <w:ind w:left="3600" w:hanging="360"/>
      </w:pPr>
      <w:rPr>
        <w:rFonts w:ascii="Courier New" w:hAnsi="Courier New" w:cs="Courier New"/>
        <w:color w:val="000000"/>
        <w:lang w:val="en-U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0"/>
        <w:lang w:val="en-US"/>
      </w:rPr>
    </w:lvl>
    <w:lvl w:ilvl="7">
      <w:start w:val="1"/>
      <w:numFmt w:val="bullet"/>
      <w:lvlText w:val="o"/>
      <w:lvlJc w:val="left"/>
      <w:pPr>
        <w:tabs>
          <w:tab w:val="num" w:pos="5760"/>
        </w:tabs>
        <w:ind w:left="5760" w:hanging="360"/>
      </w:pPr>
      <w:rPr>
        <w:rFonts w:ascii="Courier New" w:hAnsi="Courier New" w:cs="Courier New"/>
        <w:color w:val="000000"/>
        <w:lang w:val="en-US"/>
      </w:rPr>
    </w:lvl>
    <w:lvl w:ilvl="8">
      <w:start w:val="1"/>
      <w:numFmt w:val="bullet"/>
      <w:lvlText w:val=""/>
      <w:lvlJc w:val="left"/>
      <w:pPr>
        <w:tabs>
          <w:tab w:val="num" w:pos="6480"/>
        </w:tabs>
        <w:ind w:left="6480" w:hanging="360"/>
      </w:pPr>
      <w:rPr>
        <w:rFonts w:ascii="Wingdings" w:hAnsi="Wingdings" w:cs="Wingdings"/>
      </w:rPr>
    </w:lvl>
  </w:abstractNum>
  <w:abstractNum w:abstractNumId="27" w15:restartNumberingAfterBreak="0">
    <w:nsid w:val="00000023"/>
    <w:multiLevelType w:val="multilevel"/>
    <w:tmpl w:val="00000023"/>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15:restartNumberingAfterBreak="0">
    <w:nsid w:val="00000024"/>
    <w:multiLevelType w:val="multilevel"/>
    <w:tmpl w:val="00000024"/>
    <w:name w:val="WW8Num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2B47AB6"/>
    <w:multiLevelType w:val="multilevel"/>
    <w:tmpl w:val="EC46DDFC"/>
    <w:lvl w:ilvl="0">
      <w:start w:val="1"/>
      <w:numFmt w:val="decimal"/>
      <w:lvlText w:val="%1."/>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0" w15:restartNumberingAfterBreak="0">
    <w:nsid w:val="40872FE6"/>
    <w:multiLevelType w:val="multilevel"/>
    <w:tmpl w:val="A8149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BD4CF7"/>
    <w:multiLevelType w:val="multilevel"/>
    <w:tmpl w:val="EC46DDFC"/>
    <w:lvl w:ilvl="0">
      <w:start w:val="1"/>
      <w:numFmt w:val="decimal"/>
      <w:lvlText w:val="%1."/>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2" w15:restartNumberingAfterBreak="0">
    <w:nsid w:val="54510166"/>
    <w:multiLevelType w:val="multilevel"/>
    <w:tmpl w:val="A8149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9445F46"/>
    <w:multiLevelType w:val="hybridMultilevel"/>
    <w:tmpl w:val="98F09D32"/>
    <w:lvl w:ilvl="0" w:tplc="00000004">
      <w:start w:val="1"/>
      <w:numFmt w:val="bullet"/>
      <w:lvlText w:val=""/>
      <w:lvlJc w:val="left"/>
      <w:pPr>
        <w:tabs>
          <w:tab w:val="num" w:pos="720"/>
        </w:tabs>
        <w:ind w:left="720" w:hanging="360"/>
      </w:pPr>
      <w:rPr>
        <w:rFonts w:ascii="Symbol" w:hAnsi="Symbol" w:cs="Symbol"/>
        <w:color w:val="000000"/>
        <w:szCs w:val="16"/>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E1D8B"/>
    <w:multiLevelType w:val="hybridMultilevel"/>
    <w:tmpl w:val="FD2E8F64"/>
    <w:lvl w:ilvl="0" w:tplc="0394C084">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9614B"/>
    <w:multiLevelType w:val="hybridMultilevel"/>
    <w:tmpl w:val="39B65F98"/>
    <w:lvl w:ilvl="0" w:tplc="5C7C84DA">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8"/>
  </w:num>
  <w:num w:numId="30">
    <w:abstractNumId w:val="29"/>
  </w:num>
  <w:num w:numId="31">
    <w:abstractNumId w:val="31"/>
  </w:num>
  <w:num w:numId="32">
    <w:abstractNumId w:val="30"/>
  </w:num>
  <w:num w:numId="33">
    <w:abstractNumId w:val="32"/>
  </w:num>
  <w:num w:numId="34">
    <w:abstractNumId w:val="33"/>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C9"/>
    <w:rsid w:val="000B53D5"/>
    <w:rsid w:val="00100017"/>
    <w:rsid w:val="00215193"/>
    <w:rsid w:val="00282C35"/>
    <w:rsid w:val="00385157"/>
    <w:rsid w:val="005B00D6"/>
    <w:rsid w:val="00782B45"/>
    <w:rsid w:val="00916A6C"/>
    <w:rsid w:val="00925454"/>
    <w:rsid w:val="00A00AAC"/>
    <w:rsid w:val="00A75605"/>
    <w:rsid w:val="00B50354"/>
    <w:rsid w:val="00B90D6E"/>
    <w:rsid w:val="00C67EE4"/>
    <w:rsid w:val="00C916EF"/>
    <w:rsid w:val="00D029EE"/>
    <w:rsid w:val="00D86C08"/>
    <w:rsid w:val="00DC5B7C"/>
    <w:rsid w:val="00DE0A38"/>
    <w:rsid w:val="00E552C9"/>
    <w:rsid w:val="00EB5BC7"/>
    <w:rsid w:val="00E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F9AC"/>
  <w15:chartTrackingRefBased/>
  <w15:docId w15:val="{2088FD4B-CF1C-4771-83DD-99F7D21A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52C9"/>
    <w:pPr>
      <w:suppressAutoHyphens/>
      <w:spacing w:after="0" w:line="240" w:lineRule="auto"/>
    </w:pPr>
    <w:rPr>
      <w:rFonts w:ascii="Arial" w:eastAsia="Times New Roman" w:hAnsi="Arial" w:cs="Arial"/>
      <w:sz w:val="16"/>
      <w:szCs w:val="20"/>
      <w:lang w:eastAsia="zh-CN"/>
    </w:rPr>
  </w:style>
  <w:style w:type="paragraph" w:styleId="Heading1">
    <w:name w:val="heading 1"/>
    <w:basedOn w:val="Normal"/>
    <w:next w:val="Normal"/>
    <w:link w:val="Heading1Char"/>
    <w:qFormat/>
    <w:rsid w:val="00C67EE4"/>
    <w:pPr>
      <w:keepNext/>
      <w:pageBreakBefore/>
      <w:numPr>
        <w:numId w:val="1"/>
      </w:numPr>
      <w:spacing w:before="120" w:after="60"/>
      <w:ind w:left="357" w:hanging="357"/>
      <w:outlineLvl w:val="0"/>
    </w:pPr>
    <w:rPr>
      <w:b/>
      <w:color w:val="000080"/>
      <w:kern w:val="1"/>
      <w:sz w:val="24"/>
    </w:rPr>
  </w:style>
  <w:style w:type="paragraph" w:styleId="Heading2">
    <w:name w:val="heading 2"/>
    <w:basedOn w:val="Normal"/>
    <w:next w:val="Normal"/>
    <w:link w:val="Heading2Char"/>
    <w:qFormat/>
    <w:rsid w:val="00E552C9"/>
    <w:pPr>
      <w:keepNext/>
      <w:numPr>
        <w:ilvl w:val="1"/>
        <w:numId w:val="1"/>
      </w:numPr>
      <w:spacing w:before="120" w:after="60"/>
      <w:outlineLvl w:val="1"/>
    </w:pPr>
    <w:rPr>
      <w:b/>
      <w:color w:val="000080"/>
      <w:sz w:val="20"/>
    </w:rPr>
  </w:style>
  <w:style w:type="paragraph" w:styleId="Heading3">
    <w:name w:val="heading 3"/>
    <w:basedOn w:val="Normal"/>
    <w:next w:val="Normal"/>
    <w:link w:val="Heading3Char"/>
    <w:autoRedefine/>
    <w:qFormat/>
    <w:rsid w:val="00E552C9"/>
    <w:pPr>
      <w:keepNext/>
      <w:numPr>
        <w:ilvl w:val="2"/>
        <w:numId w:val="1"/>
      </w:numPr>
      <w:outlineLvl w:val="2"/>
    </w:pPr>
    <w:rPr>
      <w:b/>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EE4"/>
    <w:rPr>
      <w:rFonts w:ascii="Arial" w:eastAsia="Times New Roman" w:hAnsi="Arial" w:cs="Arial"/>
      <w:b/>
      <w:color w:val="000080"/>
      <w:kern w:val="1"/>
      <w:sz w:val="24"/>
      <w:szCs w:val="20"/>
      <w:lang w:eastAsia="zh-CN"/>
    </w:rPr>
  </w:style>
  <w:style w:type="character" w:customStyle="1" w:styleId="Heading2Char">
    <w:name w:val="Heading 2 Char"/>
    <w:basedOn w:val="DefaultParagraphFont"/>
    <w:link w:val="Heading2"/>
    <w:rsid w:val="00E552C9"/>
    <w:rPr>
      <w:rFonts w:ascii="Arial" w:eastAsia="Times New Roman" w:hAnsi="Arial" w:cs="Arial"/>
      <w:b/>
      <w:color w:val="000080"/>
      <w:sz w:val="20"/>
      <w:szCs w:val="20"/>
      <w:lang w:val="es-MX" w:eastAsia="zh-CN"/>
    </w:rPr>
  </w:style>
  <w:style w:type="character" w:customStyle="1" w:styleId="Heading3Char">
    <w:name w:val="Heading 3 Char"/>
    <w:basedOn w:val="DefaultParagraphFont"/>
    <w:link w:val="Heading3"/>
    <w:rsid w:val="00E552C9"/>
    <w:rPr>
      <w:rFonts w:ascii="Arial" w:eastAsia="Times New Roman" w:hAnsi="Arial" w:cs="Arial"/>
      <w:b/>
      <w:color w:val="000080"/>
      <w:sz w:val="16"/>
      <w:szCs w:val="20"/>
      <w:lang w:val="es-MX" w:eastAsia="zh-CN"/>
    </w:rPr>
  </w:style>
  <w:style w:type="character" w:styleId="HTMLCode">
    <w:name w:val="HTML Code"/>
    <w:rsid w:val="00E552C9"/>
    <w:rPr>
      <w:rFonts w:ascii="Courier New" w:eastAsia="Times New Roman" w:hAnsi="Courier New" w:cs="Courier New"/>
      <w:sz w:val="20"/>
      <w:szCs w:val="20"/>
    </w:rPr>
  </w:style>
  <w:style w:type="character" w:styleId="Strong">
    <w:name w:val="Strong"/>
    <w:qFormat/>
    <w:rsid w:val="00E552C9"/>
    <w:rPr>
      <w:rFonts w:cs="Times New Roman"/>
      <w:b/>
      <w:bCs/>
    </w:rPr>
  </w:style>
  <w:style w:type="character" w:styleId="Emphasis">
    <w:name w:val="Emphasis"/>
    <w:qFormat/>
    <w:rsid w:val="00E552C9"/>
    <w:rPr>
      <w:rFonts w:cs="Times New Roman"/>
      <w:i/>
      <w:iCs/>
    </w:rPr>
  </w:style>
  <w:style w:type="paragraph" w:styleId="Header">
    <w:name w:val="header"/>
    <w:basedOn w:val="Normal"/>
    <w:link w:val="HeaderChar"/>
    <w:rsid w:val="00E552C9"/>
    <w:pPr>
      <w:tabs>
        <w:tab w:val="center" w:pos="4419"/>
        <w:tab w:val="right" w:pos="8838"/>
      </w:tabs>
    </w:pPr>
  </w:style>
  <w:style w:type="character" w:customStyle="1" w:styleId="HeaderChar">
    <w:name w:val="Header Char"/>
    <w:basedOn w:val="DefaultParagraphFont"/>
    <w:link w:val="Header"/>
    <w:rsid w:val="00E552C9"/>
    <w:rPr>
      <w:rFonts w:ascii="Arial" w:eastAsia="Times New Roman" w:hAnsi="Arial" w:cs="Arial"/>
      <w:sz w:val="16"/>
      <w:szCs w:val="20"/>
      <w:lang w:val="es-MX" w:eastAsia="zh-CN"/>
    </w:rPr>
  </w:style>
  <w:style w:type="paragraph" w:customStyle="1" w:styleId="Title2">
    <w:name w:val="Title 2"/>
    <w:basedOn w:val="Heading2"/>
    <w:next w:val="Normal"/>
    <w:rsid w:val="00E552C9"/>
    <w:pPr>
      <w:numPr>
        <w:ilvl w:val="0"/>
        <w:numId w:val="0"/>
      </w:numPr>
    </w:pPr>
  </w:style>
  <w:style w:type="paragraph" w:customStyle="1" w:styleId="TableContents">
    <w:name w:val="Table Contents"/>
    <w:basedOn w:val="Normal"/>
    <w:rsid w:val="00E552C9"/>
    <w:pPr>
      <w:suppressLineNumbers/>
    </w:pPr>
  </w:style>
  <w:style w:type="character" w:customStyle="1" w:styleId="IndexLink">
    <w:name w:val="Index Link"/>
    <w:rsid w:val="00E552C9"/>
  </w:style>
  <w:style w:type="paragraph" w:customStyle="1" w:styleId="Heading">
    <w:name w:val="Heading"/>
    <w:basedOn w:val="Normal"/>
    <w:next w:val="BodyText"/>
    <w:rsid w:val="00E552C9"/>
    <w:pPr>
      <w:spacing w:before="240" w:after="60"/>
      <w:jc w:val="center"/>
    </w:pPr>
    <w:rPr>
      <w:b/>
      <w:color w:val="000080"/>
      <w:kern w:val="1"/>
      <w:sz w:val="32"/>
    </w:rPr>
  </w:style>
  <w:style w:type="paragraph" w:styleId="TOC1">
    <w:name w:val="toc 1"/>
    <w:basedOn w:val="Normal"/>
    <w:next w:val="Normal"/>
    <w:uiPriority w:val="39"/>
    <w:rsid w:val="00E552C9"/>
  </w:style>
  <w:style w:type="paragraph" w:customStyle="1" w:styleId="TableHeader">
    <w:name w:val="TableHeader"/>
    <w:basedOn w:val="Normal"/>
    <w:rsid w:val="00E552C9"/>
    <w:pPr>
      <w:spacing w:line="240" w:lineRule="atLeast"/>
      <w:jc w:val="center"/>
    </w:pPr>
    <w:rPr>
      <w:rFonts w:ascii="LTUnivers 330 BasicLight" w:hAnsi="LTUnivers 330 BasicLight" w:cs="LTUnivers 330 BasicLight"/>
      <w:b/>
      <w:color w:val="FFFFFF"/>
      <w:sz w:val="18"/>
      <w:szCs w:val="18"/>
    </w:rPr>
  </w:style>
  <w:style w:type="paragraph" w:customStyle="1" w:styleId="Tabletext">
    <w:name w:val="Tabletext"/>
    <w:basedOn w:val="Normal"/>
    <w:rsid w:val="00E552C9"/>
    <w:pPr>
      <w:keepLines/>
      <w:widowControl w:val="0"/>
      <w:spacing w:after="120" w:line="240" w:lineRule="atLeast"/>
    </w:pPr>
    <w:rPr>
      <w:rFonts w:ascii="Times New Roman" w:hAnsi="Times New Roman" w:cs="Times New Roman"/>
      <w:sz w:val="20"/>
    </w:rPr>
  </w:style>
  <w:style w:type="paragraph" w:styleId="TOC2">
    <w:name w:val="toc 2"/>
    <w:basedOn w:val="Normal"/>
    <w:next w:val="Normal"/>
    <w:uiPriority w:val="39"/>
    <w:rsid w:val="00E552C9"/>
    <w:pPr>
      <w:ind w:left="160"/>
    </w:pPr>
  </w:style>
  <w:style w:type="paragraph" w:styleId="TOC3">
    <w:name w:val="toc 3"/>
    <w:basedOn w:val="Normal"/>
    <w:next w:val="Normal"/>
    <w:uiPriority w:val="39"/>
    <w:rsid w:val="00E552C9"/>
    <w:pPr>
      <w:ind w:left="320"/>
    </w:pPr>
  </w:style>
  <w:style w:type="paragraph" w:styleId="BodyText">
    <w:name w:val="Body Text"/>
    <w:basedOn w:val="Normal"/>
    <w:link w:val="BodyTextChar"/>
    <w:uiPriority w:val="99"/>
    <w:semiHidden/>
    <w:unhideWhenUsed/>
    <w:rsid w:val="00E552C9"/>
    <w:pPr>
      <w:spacing w:after="120"/>
    </w:pPr>
  </w:style>
  <w:style w:type="character" w:customStyle="1" w:styleId="BodyTextChar">
    <w:name w:val="Body Text Char"/>
    <w:basedOn w:val="DefaultParagraphFont"/>
    <w:link w:val="BodyText"/>
    <w:uiPriority w:val="99"/>
    <w:semiHidden/>
    <w:rsid w:val="00E552C9"/>
    <w:rPr>
      <w:rFonts w:ascii="Arial" w:eastAsia="Times New Roman" w:hAnsi="Arial" w:cs="Arial"/>
      <w:sz w:val="16"/>
      <w:szCs w:val="20"/>
      <w:lang w:val="es-MX" w:eastAsia="zh-CN"/>
    </w:rPr>
  </w:style>
  <w:style w:type="paragraph" w:styleId="ListParagraph">
    <w:name w:val="List Paragraph"/>
    <w:basedOn w:val="Normal"/>
    <w:uiPriority w:val="34"/>
    <w:qFormat/>
    <w:rsid w:val="00E552C9"/>
    <w:pPr>
      <w:ind w:left="720"/>
      <w:contextualSpacing/>
    </w:pPr>
  </w:style>
  <w:style w:type="character" w:styleId="Hyperlink">
    <w:name w:val="Hyperlink"/>
    <w:basedOn w:val="DefaultParagraphFont"/>
    <w:uiPriority w:val="99"/>
    <w:unhideWhenUsed/>
    <w:rsid w:val="00EB5BC7"/>
    <w:rPr>
      <w:color w:val="0563C1" w:themeColor="hyperlink"/>
      <w:u w:val="single"/>
    </w:rPr>
  </w:style>
  <w:style w:type="character" w:styleId="FollowedHyperlink">
    <w:name w:val="FollowedHyperlink"/>
    <w:basedOn w:val="DefaultParagraphFont"/>
    <w:uiPriority w:val="99"/>
    <w:semiHidden/>
    <w:unhideWhenUsed/>
    <w:rsid w:val="00EB5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4180</Words>
  <Characters>23829</Characters>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Darren Davison</Manager>
  <Company>Lucid</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Sudenko</dc:creator>
  <cp:keywords/>
  <dc:description/>
  <cp:revision>1</cp:revision>
  <dcterms:created xsi:type="dcterms:W3CDTF">2019-10-08T08:44:00Z</dcterms:created>
  <dcterms:modified xsi:type="dcterms:W3CDTF">2019-10-08T08:44:00Z</dcterms:modified>
</cp:coreProperties>
</file>